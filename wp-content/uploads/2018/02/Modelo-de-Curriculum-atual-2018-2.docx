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106B" w:rsidRPr="007F7AEF" w:rsidRDefault="009D6B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6750050</wp:posOffset>
                </wp:positionH>
                <wp:positionV relativeFrom="page">
                  <wp:posOffset>650240</wp:posOffset>
                </wp:positionV>
                <wp:extent cx="749300" cy="9362440"/>
                <wp:effectExtent l="730250" t="878840" r="0" b="0"/>
                <wp:wrapSquare wrapText="bothSides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" cy="9362440"/>
                          <a:chOff x="10582" y="1024"/>
                          <a:chExt cx="1179" cy="14743"/>
                        </a:xfrm>
                      </wpg:grpSpPr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521" y="3416"/>
                            <a:ext cx="240" cy="1235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108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9448" y="-340"/>
                            <a:ext cx="2" cy="123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9767" y="-324"/>
                            <a:ext cx="1" cy="123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9484" y="-340"/>
                            <a:ext cx="1" cy="123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7E0690" id="Group 2" o:spid="_x0000_s1026" style="position:absolute;margin-left:531.5pt;margin-top:51.2pt;width:59pt;height:737.2pt;z-index:251655168;mso-wrap-distance-left:0;mso-wrap-distance-right:0;mso-position-horizontal-relative:page;mso-position-vertical-relative:page" coordorigin="10582,1024" coordsize="1179,1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">
                <v:rect id="Rectangle 3" o:spid="_x0000_s1027" style="position:absolute;left:11521;top:3416;width:240;height:1235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" fillcolor="#a5a5a5" stroked="f">
                  <v:fill color2="#777c84" angle="270" focus="100%" type="gradient"/>
                  <v:stroke joinstyle="round"/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" o:spid="_x0000_s1028" type="#_x0000_t34" style="position:absolute;left:9448;top:-340;width:2;height:12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">
                  <v:stroke joinstyle="round"/>
                </v:shape>
                <v:shape id="AutoShape 5" o:spid="_x0000_s1029" type="#_x0000_t34" style="position:absolute;left:9767;top:-324;width:1;height:123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">
                  <v:stroke joinstyle="round"/>
                </v:shape>
                <v:shape id="AutoShape 6" o:spid="_x0000_s1030" type="#_x0000_t34" style="position:absolute;left:9484;top:-340;width:1;height:12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">
                  <v:stroke joinstyle="round"/>
                </v:shape>
                <w10:wrap type="square" anchorx="page" anchory="page"/>
              </v:group>
            </w:pict>
          </mc:Fallback>
        </mc:AlternateContent>
      </w:r>
      <w:r w:rsidR="00A1106B" w:rsidRPr="007F7AEF">
        <w:rPr>
          <w:rFonts w:ascii="Arial" w:hAnsi="Arial" w:cs="Arial"/>
          <w:b/>
          <w:sz w:val="24"/>
          <w:szCs w:val="24"/>
        </w:rPr>
        <w:t>EDILENE LOPES VIANA</w:t>
      </w:r>
    </w:p>
    <w:p w:rsidR="00B55468" w:rsidRDefault="002142CB" w:rsidP="00487924">
      <w:pPr>
        <w:rPr>
          <w:rFonts w:ascii="Arial" w:hAnsi="Arial" w:cs="Arial"/>
          <w:sz w:val="24"/>
          <w:szCs w:val="24"/>
        </w:rPr>
      </w:pPr>
      <w:r w:rsidRPr="00B94911">
        <w:rPr>
          <w:rFonts w:ascii="Arial" w:hAnsi="Arial" w:cs="Arial"/>
          <w:sz w:val="24"/>
          <w:szCs w:val="24"/>
        </w:rPr>
        <w:t>BRASILEIR</w:t>
      </w:r>
      <w:r>
        <w:rPr>
          <w:rFonts w:ascii="Arial" w:hAnsi="Arial" w:cs="Arial"/>
          <w:sz w:val="24"/>
          <w:szCs w:val="24"/>
        </w:rPr>
        <w:t>A,</w:t>
      </w:r>
      <w:r w:rsidRPr="00B94911">
        <w:rPr>
          <w:rFonts w:ascii="Arial" w:hAnsi="Arial" w:cs="Arial"/>
          <w:sz w:val="24"/>
          <w:szCs w:val="24"/>
        </w:rPr>
        <w:t xml:space="preserve"> CASADA</w:t>
      </w:r>
      <w:r w:rsidR="00B94911" w:rsidRPr="00B94911">
        <w:rPr>
          <w:rFonts w:ascii="Arial" w:hAnsi="Arial" w:cs="Arial"/>
          <w:sz w:val="24"/>
          <w:szCs w:val="24"/>
        </w:rPr>
        <w:t>,4</w:t>
      </w:r>
      <w:r w:rsidR="00B55468">
        <w:rPr>
          <w:rFonts w:ascii="Arial" w:hAnsi="Arial" w:cs="Arial"/>
          <w:sz w:val="24"/>
          <w:szCs w:val="24"/>
        </w:rPr>
        <w:t>1</w:t>
      </w:r>
      <w:r w:rsidR="00B94911" w:rsidRPr="00B94911">
        <w:rPr>
          <w:rFonts w:ascii="Arial" w:hAnsi="Arial" w:cs="Arial"/>
          <w:sz w:val="24"/>
          <w:szCs w:val="24"/>
        </w:rPr>
        <w:t xml:space="preserve"> </w:t>
      </w:r>
      <w:r w:rsidR="00487924">
        <w:rPr>
          <w:rFonts w:ascii="Arial" w:hAnsi="Arial" w:cs="Arial"/>
          <w:sz w:val="24"/>
          <w:szCs w:val="24"/>
        </w:rPr>
        <w:t>ANOS</w:t>
      </w:r>
      <w:r w:rsidR="00B94911" w:rsidRPr="00B94911">
        <w:rPr>
          <w:rFonts w:ascii="Arial" w:hAnsi="Arial" w:cs="Arial"/>
          <w:sz w:val="24"/>
          <w:szCs w:val="24"/>
        </w:rPr>
        <w:br/>
        <w:t>TELEFONE:</w:t>
      </w:r>
      <w:r>
        <w:rPr>
          <w:rFonts w:ascii="Arial" w:hAnsi="Arial" w:cs="Arial"/>
          <w:sz w:val="24"/>
          <w:szCs w:val="24"/>
        </w:rPr>
        <w:t>CEL:(</w:t>
      </w:r>
      <w:r w:rsidR="00B55468">
        <w:rPr>
          <w:rFonts w:ascii="Arial" w:hAnsi="Arial" w:cs="Arial"/>
          <w:sz w:val="24"/>
          <w:szCs w:val="24"/>
        </w:rPr>
        <w:t>61</w:t>
      </w:r>
      <w:r w:rsidR="00B94911" w:rsidRPr="00B949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53EFA">
        <w:rPr>
          <w:rFonts w:ascii="Arial" w:hAnsi="Arial" w:cs="Arial"/>
          <w:sz w:val="24"/>
          <w:szCs w:val="24"/>
        </w:rPr>
        <w:t xml:space="preserve"> 9</w:t>
      </w:r>
      <w:r w:rsidR="00B55468">
        <w:rPr>
          <w:rFonts w:ascii="Arial" w:hAnsi="Arial" w:cs="Arial"/>
          <w:sz w:val="24"/>
          <w:szCs w:val="24"/>
        </w:rPr>
        <w:t>9</w:t>
      </w:r>
      <w:r w:rsidR="00487924">
        <w:rPr>
          <w:rFonts w:ascii="Arial" w:hAnsi="Arial" w:cs="Arial"/>
          <w:sz w:val="24"/>
          <w:szCs w:val="24"/>
        </w:rPr>
        <w:t xml:space="preserve">994-9506 </w:t>
      </w:r>
      <w:r>
        <w:rPr>
          <w:rFonts w:ascii="Arial" w:hAnsi="Arial" w:cs="Arial"/>
          <w:sz w:val="24"/>
          <w:szCs w:val="24"/>
        </w:rPr>
        <w:t>CASA:</w:t>
      </w:r>
      <w:r w:rsidR="00053EFA">
        <w:rPr>
          <w:rFonts w:ascii="Arial" w:hAnsi="Arial" w:cs="Arial"/>
          <w:sz w:val="24"/>
          <w:szCs w:val="24"/>
        </w:rPr>
        <w:t xml:space="preserve"> </w:t>
      </w:r>
      <w:r w:rsidR="00487924">
        <w:rPr>
          <w:rFonts w:ascii="Arial" w:hAnsi="Arial" w:cs="Arial"/>
          <w:sz w:val="24"/>
          <w:szCs w:val="24"/>
        </w:rPr>
        <w:t>(61)</w:t>
      </w:r>
      <w:r>
        <w:rPr>
          <w:rFonts w:ascii="Arial" w:hAnsi="Arial" w:cs="Arial"/>
          <w:sz w:val="24"/>
          <w:szCs w:val="24"/>
        </w:rPr>
        <w:t>3384-0376</w:t>
      </w:r>
    </w:p>
    <w:p w:rsidR="007F7AEF" w:rsidRDefault="005210D0" w:rsidP="007F7A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87924">
        <w:rPr>
          <w:rFonts w:ascii="Arial" w:hAnsi="Arial" w:cs="Arial"/>
          <w:sz w:val="24"/>
          <w:szCs w:val="24"/>
        </w:rPr>
        <w:t>(</w:t>
      </w:r>
      <w:r w:rsidR="00960BE8">
        <w:rPr>
          <w:rFonts w:ascii="Arial" w:hAnsi="Arial" w:cs="Arial"/>
          <w:sz w:val="24"/>
          <w:szCs w:val="24"/>
        </w:rPr>
        <w:t>61</w:t>
      </w:r>
      <w:r w:rsidR="00487924">
        <w:rPr>
          <w:rFonts w:ascii="Arial" w:hAnsi="Arial" w:cs="Arial"/>
          <w:sz w:val="24"/>
          <w:szCs w:val="24"/>
        </w:rPr>
        <w:t>)</w:t>
      </w:r>
      <w:r w:rsidR="00960BE8">
        <w:rPr>
          <w:rFonts w:ascii="Arial" w:hAnsi="Arial" w:cs="Arial"/>
          <w:sz w:val="24"/>
          <w:szCs w:val="24"/>
        </w:rPr>
        <w:t xml:space="preserve"> </w:t>
      </w:r>
      <w:r w:rsidR="00487924">
        <w:rPr>
          <w:rFonts w:ascii="Arial" w:hAnsi="Arial" w:cs="Arial"/>
          <w:sz w:val="24"/>
          <w:szCs w:val="24"/>
        </w:rPr>
        <w:t>99972-5439</w:t>
      </w:r>
      <w:r w:rsidR="00960B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(cont. esposo)</w:t>
      </w:r>
    </w:p>
    <w:p w:rsidR="002142CB" w:rsidRDefault="002142CB" w:rsidP="007F7A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</w:t>
      </w:r>
      <w:r w:rsidR="00053E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EDIMORENA1470@GMAIL.COM</w:t>
      </w:r>
    </w:p>
    <w:p w:rsidR="00B94911" w:rsidRPr="00B94911" w:rsidRDefault="00F247DA">
      <w:pPr>
        <w:rPr>
          <w:rFonts w:ascii="Arial" w:hAnsi="Arial" w:cs="Arial"/>
          <w:sz w:val="24"/>
          <w:szCs w:val="24"/>
        </w:rPr>
      </w:pPr>
      <w:r w:rsidRPr="00B94911">
        <w:rPr>
          <w:rFonts w:ascii="Arial" w:hAnsi="Arial" w:cs="Arial"/>
          <w:sz w:val="24"/>
          <w:szCs w:val="24"/>
        </w:rPr>
        <w:t>E</w:t>
      </w:r>
      <w:r w:rsidR="00487924">
        <w:rPr>
          <w:rFonts w:ascii="Arial" w:hAnsi="Arial" w:cs="Arial"/>
          <w:sz w:val="24"/>
          <w:szCs w:val="24"/>
        </w:rPr>
        <w:t>NDEREÇO</w:t>
      </w:r>
      <w:r w:rsidRPr="00B9491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487924">
        <w:rPr>
          <w:rFonts w:ascii="Arial" w:hAnsi="Arial" w:cs="Arial"/>
          <w:sz w:val="24"/>
          <w:szCs w:val="24"/>
        </w:rPr>
        <w:t>QD 510 CONJ.14 RECANTO DAS EMAS-DF</w:t>
      </w:r>
    </w:p>
    <w:p w:rsidR="00A1106B" w:rsidRPr="00B94911" w:rsidRDefault="00B94911">
      <w:pPr>
        <w:pStyle w:val="Seo"/>
        <w:rPr>
          <w:rFonts w:ascii="Arial" w:hAnsi="Arial" w:cs="Arial"/>
          <w:b/>
          <w:sz w:val="24"/>
          <w:szCs w:val="24"/>
          <w:lang w:val="pt-BR"/>
        </w:rPr>
      </w:pPr>
      <w:r w:rsidRPr="00B94911">
        <w:rPr>
          <w:rFonts w:ascii="Arial" w:hAnsi="Arial" w:cs="Arial"/>
          <w:b/>
          <w:sz w:val="24"/>
          <w:szCs w:val="24"/>
          <w:lang w:val="pt-BR"/>
        </w:rPr>
        <w:t>OBJETIVOS</w:t>
      </w:r>
    </w:p>
    <w:p w:rsidR="00B94911" w:rsidRPr="004D26DF" w:rsidRDefault="00B94911" w:rsidP="004D26DF">
      <w:pPr>
        <w:numPr>
          <w:ilvl w:val="0"/>
          <w:numId w:val="7"/>
        </w:numPr>
        <w:shd w:val="clear" w:color="auto" w:fill="FFFFFF"/>
        <w:suppressAutoHyphens w:val="0"/>
        <w:spacing w:after="0" w:line="330" w:lineRule="atLeast"/>
        <w:rPr>
          <w:rFonts w:ascii="Arial" w:hAnsi="Arial" w:cs="Arial"/>
          <w:sz w:val="24"/>
          <w:szCs w:val="24"/>
        </w:rPr>
      </w:pPr>
      <w:r w:rsidRPr="00B94911">
        <w:rPr>
          <w:rFonts w:ascii="Arial" w:hAnsi="Arial" w:cs="Arial"/>
          <w:color w:val="686868"/>
          <w:sz w:val="24"/>
          <w:szCs w:val="24"/>
          <w:lang w:eastAsia="es-CO"/>
        </w:rPr>
        <w:t>“Contribuir para que meus conhecimentos possam trazer benefícios e crescimento para a empresa, aprimorando também minhas habilidades profissionais”</w:t>
      </w:r>
      <w:r w:rsidRPr="004D26DF">
        <w:rPr>
          <w:rFonts w:ascii="Arial" w:hAnsi="Arial" w:cs="Arial"/>
          <w:color w:val="686868"/>
          <w:sz w:val="24"/>
          <w:szCs w:val="24"/>
          <w:lang w:eastAsia="es-CO"/>
        </w:rPr>
        <w:t>.</w:t>
      </w:r>
    </w:p>
    <w:p w:rsidR="00A1106B" w:rsidRPr="00960BE8" w:rsidRDefault="009D6B6A">
      <w:pPr>
        <w:pStyle w:val="Se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9280" cy="2540"/>
                <wp:effectExtent l="9525" t="10160" r="7620" b="63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A357D" id="AutoShape 7" o:spid="_x0000_s1026" type="#_x0000_t34" style="position:absolute;margin-left:.3pt;margin-top:6.05pt;width:446.4pt;height:.2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">
                <v:stroke joinstyle="round"/>
                <w10:wrap anchorx="margin"/>
              </v:shape>
            </w:pict>
          </mc:Fallback>
        </mc:AlternateContent>
      </w:r>
    </w:p>
    <w:p w:rsidR="00A1106B" w:rsidRPr="00B94911" w:rsidRDefault="00A1106B">
      <w:pPr>
        <w:rPr>
          <w:rFonts w:ascii="Arial" w:hAnsi="Arial" w:cs="Arial"/>
          <w:sz w:val="24"/>
          <w:szCs w:val="24"/>
        </w:rPr>
      </w:pPr>
      <w:r w:rsidRPr="00B94911">
        <w:rPr>
          <w:rFonts w:ascii="Arial" w:hAnsi="Arial" w:cs="Arial"/>
          <w:sz w:val="24"/>
          <w:szCs w:val="24"/>
        </w:rPr>
        <w:t>Cargo</w:t>
      </w:r>
      <w:r w:rsidR="00487924" w:rsidRPr="00487924">
        <w:rPr>
          <w:rFonts w:ascii="Arial" w:hAnsi="Arial" w:cs="Arial"/>
          <w:b/>
          <w:sz w:val="24"/>
          <w:szCs w:val="24"/>
        </w:rPr>
        <w:t>:</w:t>
      </w:r>
      <w:r w:rsidRPr="00B94911">
        <w:rPr>
          <w:rFonts w:ascii="Arial" w:hAnsi="Arial" w:cs="Arial"/>
          <w:sz w:val="24"/>
          <w:szCs w:val="24"/>
        </w:rPr>
        <w:t xml:space="preserve"> ENFERMEIRO</w:t>
      </w:r>
    </w:p>
    <w:p w:rsidR="00A1106B" w:rsidRPr="00B94911" w:rsidRDefault="00A1106B">
      <w:pPr>
        <w:pStyle w:val="Seo"/>
        <w:rPr>
          <w:rFonts w:ascii="Arial" w:hAnsi="Arial" w:cs="Arial"/>
          <w:sz w:val="24"/>
          <w:szCs w:val="24"/>
        </w:rPr>
      </w:pPr>
    </w:p>
    <w:p w:rsidR="00A1106B" w:rsidRPr="007F7AEF" w:rsidRDefault="00A1106B">
      <w:pPr>
        <w:pStyle w:val="Seo"/>
        <w:rPr>
          <w:rFonts w:ascii="Arial" w:hAnsi="Arial" w:cs="Arial"/>
          <w:b/>
          <w:sz w:val="24"/>
          <w:szCs w:val="24"/>
        </w:rPr>
      </w:pPr>
      <w:r w:rsidRPr="007F7AEF">
        <w:rPr>
          <w:rFonts w:ascii="Arial" w:hAnsi="Arial" w:cs="Arial"/>
          <w:b/>
          <w:sz w:val="24"/>
          <w:szCs w:val="24"/>
        </w:rPr>
        <w:t>FORMAÇÃO</w:t>
      </w:r>
    </w:p>
    <w:p w:rsidR="00A1106B" w:rsidRPr="00B94911" w:rsidRDefault="009D6B6A">
      <w:pPr>
        <w:pStyle w:val="Se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9280" cy="2540"/>
                <wp:effectExtent l="9525" t="6350" r="7620" b="1016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FE136" id="AutoShape 8" o:spid="_x0000_s1026" type="#_x0000_t34" style="position:absolute;margin-left:.3pt;margin-top:10.7pt;width:446.4pt;height: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">
                <v:stroke joinstyle="round"/>
                <w10:wrap anchorx="margin"/>
              </v:shape>
            </w:pict>
          </mc:Fallback>
        </mc:AlternateContent>
      </w:r>
    </w:p>
    <w:p w:rsidR="00A1106B" w:rsidRPr="00B94911" w:rsidRDefault="00A1106B" w:rsidP="00D9416B">
      <w:pPr>
        <w:pStyle w:val="PargrafodaLista1"/>
        <w:numPr>
          <w:ilvl w:val="0"/>
          <w:numId w:val="5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B94911">
        <w:rPr>
          <w:rFonts w:ascii="Arial" w:hAnsi="Arial" w:cs="Arial"/>
          <w:sz w:val="24"/>
          <w:szCs w:val="24"/>
        </w:rPr>
        <w:t>Graduado em Enfermagem na universidade AESPI/TERESINA</w:t>
      </w:r>
    </w:p>
    <w:p w:rsidR="00A1106B" w:rsidRPr="007C40FE" w:rsidRDefault="00D9416B" w:rsidP="001F49E5">
      <w:pPr>
        <w:pStyle w:val="PargrafodaLista1"/>
        <w:numPr>
          <w:ilvl w:val="0"/>
          <w:numId w:val="5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C40FE">
        <w:rPr>
          <w:rFonts w:ascii="Arial" w:hAnsi="Arial" w:cs="Arial"/>
          <w:sz w:val="24"/>
          <w:szCs w:val="24"/>
        </w:rPr>
        <w:t>Pós-graduado em Ginecologia e obstetrícia(cur</w:t>
      </w:r>
      <w:r w:rsidR="007C40FE">
        <w:rPr>
          <w:rFonts w:ascii="Arial" w:hAnsi="Arial" w:cs="Arial"/>
          <w:sz w:val="24"/>
          <w:szCs w:val="24"/>
        </w:rPr>
        <w:t>sando)</w:t>
      </w:r>
    </w:p>
    <w:p w:rsidR="00117F62" w:rsidRDefault="00117F62">
      <w:pPr>
        <w:pStyle w:val="Seo"/>
        <w:rPr>
          <w:rFonts w:ascii="Arial" w:hAnsi="Arial" w:cs="Arial"/>
          <w:b/>
          <w:sz w:val="24"/>
          <w:szCs w:val="24"/>
        </w:rPr>
      </w:pPr>
    </w:p>
    <w:p w:rsidR="00A1106B" w:rsidRPr="007F7AEF" w:rsidRDefault="00A1106B">
      <w:pPr>
        <w:pStyle w:val="Seo"/>
        <w:rPr>
          <w:rFonts w:ascii="Arial" w:hAnsi="Arial" w:cs="Arial"/>
          <w:b/>
          <w:sz w:val="24"/>
          <w:szCs w:val="24"/>
        </w:rPr>
      </w:pPr>
      <w:r w:rsidRPr="007F7AEF">
        <w:rPr>
          <w:rFonts w:ascii="Arial" w:hAnsi="Arial" w:cs="Arial"/>
          <w:b/>
          <w:sz w:val="24"/>
          <w:szCs w:val="24"/>
        </w:rPr>
        <w:t>EXPERIÊNCIA PROFISSIONAL</w:t>
      </w:r>
    </w:p>
    <w:p w:rsidR="00A1106B" w:rsidRPr="00B94911" w:rsidRDefault="009D6B6A">
      <w:pPr>
        <w:pStyle w:val="Se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9280" cy="2540"/>
                <wp:effectExtent l="9525" t="7620" r="7620" b="889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A7FE5" id="AutoShape 9" o:spid="_x0000_s1026" type="#_x0000_t34" style="position:absolute;margin-left:.3pt;margin-top:10.7pt;width:446.4pt;height: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">
                <v:stroke joinstyle="round"/>
                <w10:wrap anchorx="margin"/>
              </v:shape>
            </w:pict>
          </mc:Fallback>
        </mc:AlternateContent>
      </w:r>
      <w:r w:rsidR="00A1106B" w:rsidRPr="00B94911">
        <w:rPr>
          <w:rFonts w:ascii="Arial" w:hAnsi="Arial" w:cs="Arial"/>
          <w:sz w:val="24"/>
          <w:szCs w:val="24"/>
        </w:rPr>
        <w:br/>
      </w:r>
    </w:p>
    <w:p w:rsidR="00A1106B" w:rsidRPr="00B94911" w:rsidRDefault="00E25DED">
      <w:pPr>
        <w:pStyle w:val="PargrafodaLista1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2003-2013</w:t>
      </w:r>
      <w:r w:rsidR="00A1106B" w:rsidRPr="00B94911">
        <w:rPr>
          <w:rFonts w:ascii="Arial" w:hAnsi="Arial" w:cs="Arial"/>
          <w:b/>
          <w:sz w:val="24"/>
          <w:szCs w:val="24"/>
        </w:rPr>
        <w:t xml:space="preserve"> – CLINICA E MATERNIDADE SANTA FÉ</w:t>
      </w:r>
      <w:r w:rsidR="00A1106B" w:rsidRPr="00B94911">
        <w:rPr>
          <w:rFonts w:ascii="Arial" w:hAnsi="Arial" w:cs="Arial"/>
          <w:sz w:val="24"/>
          <w:szCs w:val="24"/>
        </w:rPr>
        <w:br/>
        <w:t>Cargo:</w:t>
      </w:r>
      <w:r w:rsidR="007F7AEF">
        <w:rPr>
          <w:rFonts w:ascii="Arial" w:hAnsi="Arial" w:cs="Arial"/>
          <w:sz w:val="24"/>
          <w:szCs w:val="24"/>
        </w:rPr>
        <w:t xml:space="preserve"> </w:t>
      </w:r>
      <w:r w:rsidR="00487924">
        <w:rPr>
          <w:rFonts w:ascii="Arial" w:hAnsi="Arial" w:cs="Arial"/>
          <w:sz w:val="24"/>
          <w:szCs w:val="24"/>
        </w:rPr>
        <w:t>TEC.ENFERMAGEM</w:t>
      </w:r>
      <w:r w:rsidR="00A1106B" w:rsidRPr="00B94911">
        <w:rPr>
          <w:rFonts w:ascii="Arial" w:hAnsi="Arial" w:cs="Arial"/>
          <w:sz w:val="24"/>
          <w:szCs w:val="24"/>
        </w:rPr>
        <w:br/>
        <w:t>Principais atividades: atuando em centro obstétrico,</w:t>
      </w:r>
      <w:r w:rsidR="004D26DF">
        <w:rPr>
          <w:rFonts w:ascii="Arial" w:hAnsi="Arial" w:cs="Arial"/>
          <w:sz w:val="24"/>
          <w:szCs w:val="24"/>
        </w:rPr>
        <w:t xml:space="preserve"> </w:t>
      </w:r>
      <w:r w:rsidR="002142CB" w:rsidRPr="00B94911">
        <w:rPr>
          <w:rFonts w:ascii="Arial" w:hAnsi="Arial" w:cs="Arial"/>
          <w:sz w:val="24"/>
          <w:szCs w:val="24"/>
        </w:rPr>
        <w:t>responsável</w:t>
      </w:r>
      <w:r w:rsidR="00A1106B" w:rsidRPr="00B94911">
        <w:rPr>
          <w:rFonts w:ascii="Arial" w:hAnsi="Arial" w:cs="Arial"/>
          <w:sz w:val="24"/>
          <w:szCs w:val="24"/>
        </w:rPr>
        <w:t xml:space="preserve"> pela </w:t>
      </w:r>
      <w:r w:rsidR="004D26DF" w:rsidRPr="00B94911">
        <w:rPr>
          <w:rFonts w:ascii="Arial" w:hAnsi="Arial" w:cs="Arial"/>
          <w:sz w:val="24"/>
          <w:szCs w:val="24"/>
        </w:rPr>
        <w:t>assistência</w:t>
      </w:r>
      <w:r w:rsidR="00A1106B" w:rsidRPr="00B94911">
        <w:rPr>
          <w:rFonts w:ascii="Arial" w:hAnsi="Arial" w:cs="Arial"/>
          <w:sz w:val="24"/>
          <w:szCs w:val="24"/>
        </w:rPr>
        <w:t xml:space="preserve"> a pacientes em pré e </w:t>
      </w:r>
      <w:r w:rsidR="002142CB" w:rsidRPr="00B94911">
        <w:rPr>
          <w:rFonts w:ascii="Arial" w:hAnsi="Arial" w:cs="Arial"/>
          <w:sz w:val="24"/>
          <w:szCs w:val="24"/>
        </w:rPr>
        <w:t>pós-operatório</w:t>
      </w:r>
      <w:r w:rsidR="00000AE7" w:rsidRPr="00B94911">
        <w:rPr>
          <w:rFonts w:ascii="Arial" w:hAnsi="Arial" w:cs="Arial"/>
          <w:sz w:val="24"/>
          <w:szCs w:val="24"/>
        </w:rPr>
        <w:t>, sala</w:t>
      </w:r>
      <w:r w:rsidR="00A1106B" w:rsidRPr="00B94911">
        <w:rPr>
          <w:rFonts w:ascii="Arial" w:hAnsi="Arial" w:cs="Arial"/>
          <w:sz w:val="24"/>
          <w:szCs w:val="24"/>
        </w:rPr>
        <w:t xml:space="preserve"> do RN.</w:t>
      </w:r>
    </w:p>
    <w:p w:rsidR="00A1106B" w:rsidRPr="00B94911" w:rsidRDefault="00EA0989">
      <w:pPr>
        <w:pStyle w:val="PargrafodaLista1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B94911">
        <w:rPr>
          <w:rFonts w:ascii="Arial" w:hAnsi="Arial" w:cs="Arial"/>
          <w:b/>
          <w:sz w:val="24"/>
          <w:szCs w:val="24"/>
        </w:rPr>
        <w:t>2003-2005</w:t>
      </w:r>
      <w:r w:rsidR="00A1106B" w:rsidRPr="00B94911">
        <w:rPr>
          <w:rFonts w:ascii="Arial" w:hAnsi="Arial" w:cs="Arial"/>
          <w:b/>
          <w:sz w:val="24"/>
          <w:szCs w:val="24"/>
        </w:rPr>
        <w:t xml:space="preserve"> – </w:t>
      </w:r>
      <w:r w:rsidR="00000AE7">
        <w:rPr>
          <w:rFonts w:ascii="Arial" w:hAnsi="Arial" w:cs="Arial"/>
          <w:b/>
          <w:sz w:val="24"/>
          <w:szCs w:val="24"/>
        </w:rPr>
        <w:t>HOSPITAL ALIANÇA</w:t>
      </w:r>
      <w:r w:rsidR="00A1106B" w:rsidRPr="00B94911">
        <w:rPr>
          <w:rFonts w:ascii="Arial" w:hAnsi="Arial" w:cs="Arial"/>
          <w:sz w:val="24"/>
          <w:szCs w:val="24"/>
        </w:rPr>
        <w:br/>
        <w:t>Cargo: ENFERMEIRO</w:t>
      </w:r>
      <w:r w:rsidRPr="00B94911">
        <w:rPr>
          <w:rFonts w:ascii="Arial" w:hAnsi="Arial" w:cs="Arial"/>
          <w:sz w:val="24"/>
          <w:szCs w:val="24"/>
        </w:rPr>
        <w:t xml:space="preserve"> </w:t>
      </w:r>
      <w:r w:rsidR="002142CB" w:rsidRPr="00B94911">
        <w:rPr>
          <w:rFonts w:ascii="Arial" w:hAnsi="Arial" w:cs="Arial"/>
          <w:sz w:val="24"/>
          <w:szCs w:val="24"/>
        </w:rPr>
        <w:t>Centro</w:t>
      </w:r>
      <w:r w:rsidRPr="00B94911">
        <w:rPr>
          <w:rFonts w:ascii="Arial" w:hAnsi="Arial" w:cs="Arial"/>
          <w:sz w:val="24"/>
          <w:szCs w:val="24"/>
        </w:rPr>
        <w:t xml:space="preserve"> </w:t>
      </w:r>
      <w:r w:rsidR="004D26DF" w:rsidRPr="00B94911">
        <w:rPr>
          <w:rFonts w:ascii="Arial" w:hAnsi="Arial" w:cs="Arial"/>
          <w:sz w:val="24"/>
          <w:szCs w:val="24"/>
        </w:rPr>
        <w:t>cirúrgico</w:t>
      </w:r>
    </w:p>
    <w:p w:rsidR="00A1106B" w:rsidRPr="00B94911" w:rsidRDefault="00A1106B">
      <w:pPr>
        <w:pStyle w:val="PargrafodaLista1"/>
        <w:spacing w:after="120" w:line="240" w:lineRule="auto"/>
        <w:ind w:left="284"/>
        <w:rPr>
          <w:rFonts w:ascii="Arial" w:hAnsi="Arial" w:cs="Arial"/>
          <w:sz w:val="24"/>
          <w:szCs w:val="24"/>
        </w:rPr>
      </w:pPr>
      <w:r w:rsidRPr="00B94911">
        <w:rPr>
          <w:rFonts w:ascii="Arial" w:hAnsi="Arial" w:cs="Arial"/>
          <w:sz w:val="24"/>
          <w:szCs w:val="24"/>
        </w:rPr>
        <w:t xml:space="preserve">Principais atividades: Enfermeiro </w:t>
      </w:r>
      <w:r w:rsidR="00000AE7" w:rsidRPr="00B94911">
        <w:rPr>
          <w:rFonts w:ascii="Arial" w:hAnsi="Arial" w:cs="Arial"/>
          <w:sz w:val="24"/>
          <w:szCs w:val="24"/>
        </w:rPr>
        <w:t>assistencial, em</w:t>
      </w:r>
      <w:r w:rsidRPr="00B94911">
        <w:rPr>
          <w:rFonts w:ascii="Arial" w:hAnsi="Arial" w:cs="Arial"/>
          <w:sz w:val="24"/>
          <w:szCs w:val="24"/>
        </w:rPr>
        <w:t xml:space="preserve"> posto de saúde e emergência</w:t>
      </w:r>
    </w:p>
    <w:p w:rsidR="00A1106B" w:rsidRPr="00B94911" w:rsidRDefault="00E25DED">
      <w:pPr>
        <w:pStyle w:val="PargrafodaLista1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2013</w:t>
      </w:r>
      <w:r w:rsidR="00A1106B" w:rsidRPr="00B94911">
        <w:rPr>
          <w:rFonts w:ascii="Arial" w:hAnsi="Arial" w:cs="Arial"/>
          <w:b/>
          <w:sz w:val="24"/>
          <w:szCs w:val="24"/>
        </w:rPr>
        <w:t>-201</w:t>
      </w:r>
      <w:r>
        <w:rPr>
          <w:rFonts w:ascii="Arial" w:hAnsi="Arial" w:cs="Arial"/>
          <w:b/>
          <w:sz w:val="24"/>
          <w:szCs w:val="24"/>
        </w:rPr>
        <w:t>6</w:t>
      </w:r>
      <w:r w:rsidR="00A1106B" w:rsidRPr="00B94911">
        <w:rPr>
          <w:rFonts w:ascii="Arial" w:hAnsi="Arial" w:cs="Arial"/>
          <w:sz w:val="24"/>
          <w:szCs w:val="24"/>
        </w:rPr>
        <w:t xml:space="preserve"> – </w:t>
      </w:r>
      <w:r w:rsidR="00A1106B" w:rsidRPr="00B94911">
        <w:rPr>
          <w:rFonts w:ascii="Arial" w:hAnsi="Arial" w:cs="Arial"/>
          <w:b/>
          <w:bCs/>
          <w:sz w:val="24"/>
          <w:szCs w:val="24"/>
        </w:rPr>
        <w:t>MATERNIDADE BRASILIA</w:t>
      </w:r>
      <w:r w:rsidR="00A1106B" w:rsidRPr="00B94911">
        <w:rPr>
          <w:rFonts w:ascii="Arial" w:hAnsi="Arial" w:cs="Arial"/>
          <w:b/>
          <w:bCs/>
          <w:sz w:val="24"/>
          <w:szCs w:val="24"/>
        </w:rPr>
        <w:br/>
      </w:r>
      <w:r w:rsidR="00A1106B" w:rsidRPr="00B94911">
        <w:rPr>
          <w:rFonts w:ascii="Arial" w:hAnsi="Arial" w:cs="Arial"/>
          <w:sz w:val="24"/>
          <w:szCs w:val="24"/>
        </w:rPr>
        <w:t>Cargo: ENFER</w:t>
      </w:r>
      <w:r w:rsidR="00EA0989" w:rsidRPr="00B94911">
        <w:rPr>
          <w:rFonts w:ascii="Arial" w:hAnsi="Arial" w:cs="Arial"/>
          <w:sz w:val="24"/>
          <w:szCs w:val="24"/>
        </w:rPr>
        <w:t xml:space="preserve">MEIRO ASSISTENCIAL </w:t>
      </w:r>
      <w:r w:rsidR="002142CB" w:rsidRPr="00B94911">
        <w:rPr>
          <w:rFonts w:ascii="Arial" w:hAnsi="Arial" w:cs="Arial"/>
          <w:sz w:val="24"/>
          <w:szCs w:val="24"/>
        </w:rPr>
        <w:t>em centro</w:t>
      </w:r>
      <w:r w:rsidR="00EA0989" w:rsidRPr="00B94911">
        <w:rPr>
          <w:rFonts w:ascii="Arial" w:hAnsi="Arial" w:cs="Arial"/>
          <w:sz w:val="24"/>
          <w:szCs w:val="24"/>
        </w:rPr>
        <w:t xml:space="preserve"> </w:t>
      </w:r>
      <w:r w:rsidR="00000AE7" w:rsidRPr="00B94911">
        <w:rPr>
          <w:rFonts w:ascii="Arial" w:hAnsi="Arial" w:cs="Arial"/>
          <w:sz w:val="24"/>
          <w:szCs w:val="24"/>
        </w:rPr>
        <w:t>obstétrico, coordenando</w:t>
      </w:r>
      <w:r w:rsidR="00EA0989" w:rsidRPr="00B94911">
        <w:rPr>
          <w:rFonts w:ascii="Arial" w:hAnsi="Arial" w:cs="Arial"/>
          <w:sz w:val="24"/>
          <w:szCs w:val="24"/>
        </w:rPr>
        <w:t xml:space="preserve"> </w:t>
      </w:r>
      <w:r w:rsidR="00000AE7" w:rsidRPr="00B94911">
        <w:rPr>
          <w:rFonts w:ascii="Arial" w:hAnsi="Arial" w:cs="Arial"/>
          <w:sz w:val="24"/>
          <w:szCs w:val="24"/>
        </w:rPr>
        <w:t>cirurgias, e</w:t>
      </w:r>
      <w:r w:rsidR="00EA0989" w:rsidRPr="00B94911">
        <w:rPr>
          <w:rFonts w:ascii="Arial" w:hAnsi="Arial" w:cs="Arial"/>
          <w:sz w:val="24"/>
          <w:szCs w:val="24"/>
        </w:rPr>
        <w:t xml:space="preserve"> atuando na emergência obstétrica deste mesmo hospital.</w:t>
      </w:r>
    </w:p>
    <w:p w:rsidR="00EA0989" w:rsidRPr="00B94911" w:rsidRDefault="00597212" w:rsidP="00EA0989">
      <w:pPr>
        <w:pStyle w:val="PargrafodaLista1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B94911">
        <w:rPr>
          <w:rFonts w:ascii="Arial" w:hAnsi="Arial" w:cs="Arial"/>
          <w:b/>
          <w:sz w:val="24"/>
          <w:szCs w:val="24"/>
        </w:rPr>
        <w:t>2016</w:t>
      </w:r>
      <w:r w:rsidRPr="00B94911">
        <w:rPr>
          <w:rFonts w:ascii="Arial" w:hAnsi="Arial" w:cs="Arial"/>
          <w:sz w:val="24"/>
          <w:szCs w:val="24"/>
        </w:rPr>
        <w:t>-</w:t>
      </w:r>
      <w:r w:rsidRPr="00B94911">
        <w:rPr>
          <w:rFonts w:ascii="Arial" w:hAnsi="Arial" w:cs="Arial"/>
          <w:b/>
          <w:sz w:val="24"/>
          <w:szCs w:val="24"/>
        </w:rPr>
        <w:t>2017</w:t>
      </w:r>
      <w:r w:rsidR="00EA0989" w:rsidRPr="00B94911">
        <w:rPr>
          <w:rFonts w:ascii="Arial" w:hAnsi="Arial" w:cs="Arial"/>
          <w:b/>
          <w:sz w:val="24"/>
          <w:szCs w:val="24"/>
        </w:rPr>
        <w:t>-</w:t>
      </w:r>
      <w:r w:rsidR="00EF69C4">
        <w:rPr>
          <w:rFonts w:ascii="Arial" w:hAnsi="Arial" w:cs="Arial"/>
          <w:b/>
          <w:sz w:val="24"/>
          <w:szCs w:val="24"/>
        </w:rPr>
        <w:t xml:space="preserve"> HOSPITAL </w:t>
      </w:r>
      <w:r w:rsidR="00000AE7">
        <w:rPr>
          <w:rFonts w:ascii="Arial" w:hAnsi="Arial" w:cs="Arial"/>
          <w:b/>
          <w:sz w:val="24"/>
          <w:szCs w:val="24"/>
        </w:rPr>
        <w:t xml:space="preserve">TACCHINI </w:t>
      </w:r>
      <w:r w:rsidR="00000AE7" w:rsidRPr="00B94911">
        <w:rPr>
          <w:rFonts w:ascii="Arial" w:hAnsi="Arial" w:cs="Arial"/>
          <w:b/>
          <w:sz w:val="24"/>
          <w:szCs w:val="24"/>
        </w:rPr>
        <w:t>RS</w:t>
      </w:r>
    </w:p>
    <w:p w:rsidR="00EA0989" w:rsidRDefault="009D6B6A" w:rsidP="00EA0989">
      <w:pPr>
        <w:pStyle w:val="PargrafodaLista1"/>
        <w:spacing w:after="12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6765925</wp:posOffset>
                </wp:positionH>
                <wp:positionV relativeFrom="page">
                  <wp:posOffset>802640</wp:posOffset>
                </wp:positionV>
                <wp:extent cx="749300" cy="9362440"/>
                <wp:effectExtent l="727075" t="878840" r="0" b="0"/>
                <wp:wrapSquare wrapText="bothSides"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" cy="9362440"/>
                          <a:chOff x="10582" y="1024"/>
                          <a:chExt cx="1179" cy="14743"/>
                        </a:xfrm>
                      </wpg:grpSpPr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521" y="3416"/>
                            <a:ext cx="240" cy="1235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108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9448" y="-340"/>
                            <a:ext cx="2" cy="123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9767" y="-324"/>
                            <a:ext cx="1" cy="123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9484" y="-340"/>
                            <a:ext cx="1" cy="123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0E9E4" id="Group 12" o:spid="_x0000_s1026" style="position:absolute;margin-left:532.75pt;margin-top:63.2pt;width:59pt;height:737.2pt;z-index:251661312;mso-wrap-distance-left:0;mso-wrap-distance-right:0;mso-position-horizontal-relative:page;mso-position-vertical-relative:page" coordorigin="10582,1024" coordsize="1179,1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">
                <v:rect id="Rectangle 13" o:spid="_x0000_s1027" style="position:absolute;left:11521;top:3416;width:240;height:1235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" fillcolor="#a5a5a5" stroked="f">
                  <v:fill color2="#777c84" angle="270" focus="100%" type="gradient"/>
                  <v:stroke joinstyle="round"/>
                </v:rect>
                <v:shape id="AutoShape 14" o:spid="_x0000_s1028" type="#_x0000_t34" style="position:absolute;left:9448;top:-340;width:2;height:12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">
                  <v:stroke joinstyle="round"/>
                </v:shape>
                <v:shape id="AutoShape 15" o:spid="_x0000_s1029" type="#_x0000_t34" style="position:absolute;left:9767;top:-324;width:1;height:123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">
                  <v:stroke joinstyle="round"/>
                </v:shape>
                <v:shape id="AutoShape 16" o:spid="_x0000_s1030" type="#_x0000_t34" style="position:absolute;left:9484;top:-340;width:1;height:12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">
                  <v:stroke joinstyle="round"/>
                </v:shape>
                <w10:wrap type="square" anchorx="page" anchory="page"/>
              </v:group>
            </w:pict>
          </mc:Fallback>
        </mc:AlternateContent>
      </w:r>
      <w:r w:rsidR="00EA0989" w:rsidRPr="00B94911">
        <w:rPr>
          <w:rFonts w:ascii="Arial" w:hAnsi="Arial" w:cs="Arial"/>
          <w:sz w:val="24"/>
          <w:szCs w:val="24"/>
        </w:rPr>
        <w:t>Cargo:</w:t>
      </w:r>
      <w:r w:rsidR="00F247DA">
        <w:rPr>
          <w:rFonts w:ascii="Arial" w:hAnsi="Arial" w:cs="Arial"/>
          <w:sz w:val="24"/>
          <w:szCs w:val="24"/>
        </w:rPr>
        <w:t xml:space="preserve"> </w:t>
      </w:r>
      <w:r w:rsidR="00EA0989" w:rsidRPr="00B94911">
        <w:rPr>
          <w:rFonts w:ascii="Arial" w:hAnsi="Arial" w:cs="Arial"/>
          <w:sz w:val="24"/>
          <w:szCs w:val="24"/>
        </w:rPr>
        <w:t xml:space="preserve">ENFERMEIRO ASSISTENCIAL </w:t>
      </w:r>
      <w:r w:rsidR="007C40FE">
        <w:rPr>
          <w:rFonts w:ascii="Arial" w:hAnsi="Arial" w:cs="Arial"/>
          <w:sz w:val="24"/>
          <w:szCs w:val="24"/>
        </w:rPr>
        <w:t>EM</w:t>
      </w:r>
      <w:r w:rsidR="00EF2A3F" w:rsidRPr="00B94911">
        <w:rPr>
          <w:rFonts w:ascii="Arial" w:hAnsi="Arial" w:cs="Arial"/>
          <w:sz w:val="24"/>
          <w:szCs w:val="24"/>
        </w:rPr>
        <w:t xml:space="preserve"> URGENCIA E</w:t>
      </w:r>
      <w:r w:rsidR="00EA0989" w:rsidRPr="00B94911">
        <w:rPr>
          <w:rFonts w:ascii="Arial" w:hAnsi="Arial" w:cs="Arial"/>
          <w:sz w:val="24"/>
          <w:szCs w:val="24"/>
        </w:rPr>
        <w:t xml:space="preserve"> EMERGENCIA</w:t>
      </w:r>
    </w:p>
    <w:p w:rsidR="002142CB" w:rsidRPr="00B94911" w:rsidRDefault="002142CB" w:rsidP="00EA0989">
      <w:pPr>
        <w:pStyle w:val="PargrafodaLista1"/>
        <w:spacing w:after="12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PA.</w:t>
      </w:r>
    </w:p>
    <w:p w:rsidR="00000AE7" w:rsidRDefault="00EA0989" w:rsidP="004D26DF">
      <w:pPr>
        <w:pStyle w:val="PargrafodaLista1"/>
        <w:spacing w:after="120" w:line="240" w:lineRule="auto"/>
        <w:ind w:left="0"/>
        <w:rPr>
          <w:rFonts w:ascii="Arial" w:hAnsi="Arial" w:cs="Arial"/>
          <w:b/>
          <w:sz w:val="24"/>
          <w:szCs w:val="24"/>
        </w:rPr>
      </w:pPr>
      <w:r w:rsidRPr="00B94911">
        <w:rPr>
          <w:rFonts w:ascii="Arial" w:hAnsi="Arial" w:cs="Arial"/>
          <w:b/>
          <w:sz w:val="24"/>
          <w:szCs w:val="24"/>
        </w:rPr>
        <w:t xml:space="preserve">  </w:t>
      </w:r>
    </w:p>
    <w:p w:rsidR="00A1106B" w:rsidRPr="007F7AEF" w:rsidRDefault="00EA0989" w:rsidP="004D26DF">
      <w:pPr>
        <w:pStyle w:val="PargrafodaLista1"/>
        <w:spacing w:after="120" w:line="240" w:lineRule="auto"/>
        <w:ind w:left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94911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4D26DF" w:rsidRPr="007F7AEF">
        <w:rPr>
          <w:rFonts w:ascii="Arial" w:hAnsi="Arial" w:cs="Arial"/>
          <w:b/>
          <w:sz w:val="24"/>
          <w:szCs w:val="24"/>
        </w:rPr>
        <w:t>QUALIFICAÇÕES E ATIVIDADES COMPLEMENTARES</w:t>
      </w:r>
    </w:p>
    <w:p w:rsidR="00A1106B" w:rsidRPr="00B94911" w:rsidRDefault="009D6B6A">
      <w:pPr>
        <w:pStyle w:val="Se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9280" cy="2540"/>
                <wp:effectExtent l="9525" t="6350" r="7620" b="1016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D8952" id="AutoShape 10" o:spid="_x0000_s1026" type="#_x0000_t34" style="position:absolute;margin-left:.3pt;margin-top:10.7pt;width:446.4pt;height: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">
                <v:stroke joinstyle="round"/>
                <w10:wrap anchorx="margin"/>
              </v:shape>
            </w:pict>
          </mc:Fallback>
        </mc:AlternateContent>
      </w:r>
      <w:r w:rsidR="00A1106B" w:rsidRPr="00B94911">
        <w:rPr>
          <w:rFonts w:ascii="Arial" w:hAnsi="Arial" w:cs="Arial"/>
          <w:sz w:val="24"/>
          <w:szCs w:val="24"/>
        </w:rPr>
        <w:br/>
      </w:r>
    </w:p>
    <w:p w:rsidR="00A1106B" w:rsidRPr="00B94911" w:rsidRDefault="007F7AEF" w:rsidP="00623706">
      <w:pPr>
        <w:pStyle w:val="PargrafodaLista1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A1106B" w:rsidRPr="00B94911">
        <w:rPr>
          <w:rFonts w:ascii="Arial" w:hAnsi="Arial" w:cs="Arial"/>
          <w:sz w:val="24"/>
          <w:szCs w:val="24"/>
        </w:rPr>
        <w:t>spanhol– Fluente</w:t>
      </w:r>
    </w:p>
    <w:p w:rsidR="00A1106B" w:rsidRPr="00B94911" w:rsidRDefault="00A1106B">
      <w:pPr>
        <w:pStyle w:val="PargrafodaLista1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B94911">
        <w:rPr>
          <w:rFonts w:ascii="Arial" w:hAnsi="Arial" w:cs="Arial"/>
          <w:sz w:val="24"/>
          <w:szCs w:val="24"/>
        </w:rPr>
        <w:t>E</w:t>
      </w:r>
      <w:r w:rsidR="00623706" w:rsidRPr="00B94911">
        <w:rPr>
          <w:rFonts w:ascii="Arial" w:hAnsi="Arial" w:cs="Arial"/>
          <w:sz w:val="24"/>
          <w:szCs w:val="24"/>
        </w:rPr>
        <w:t>xperiência no exterior – CLINICA MATERNO INFANTIL</w:t>
      </w:r>
      <w:r w:rsidR="007F7AEF">
        <w:rPr>
          <w:rFonts w:ascii="Arial" w:hAnsi="Arial" w:cs="Arial"/>
          <w:sz w:val="24"/>
          <w:szCs w:val="24"/>
        </w:rPr>
        <w:t xml:space="preserve"> em Bucaramanga S</w:t>
      </w:r>
      <w:r w:rsidRPr="00B94911">
        <w:rPr>
          <w:rFonts w:ascii="Arial" w:hAnsi="Arial" w:cs="Arial"/>
          <w:sz w:val="24"/>
          <w:szCs w:val="24"/>
        </w:rPr>
        <w:t>antander</w:t>
      </w:r>
      <w:r w:rsidR="00F247DA">
        <w:rPr>
          <w:rFonts w:ascii="Arial" w:hAnsi="Arial" w:cs="Arial"/>
          <w:sz w:val="24"/>
          <w:szCs w:val="24"/>
        </w:rPr>
        <w:t xml:space="preserve"> </w:t>
      </w:r>
      <w:r w:rsidRPr="00B94911">
        <w:rPr>
          <w:rFonts w:ascii="Arial" w:hAnsi="Arial" w:cs="Arial"/>
          <w:sz w:val="24"/>
          <w:szCs w:val="24"/>
        </w:rPr>
        <w:t>(Colômbia)</w:t>
      </w:r>
      <w:r w:rsidR="00623706" w:rsidRPr="00B94911">
        <w:rPr>
          <w:rFonts w:ascii="Arial" w:hAnsi="Arial" w:cs="Arial"/>
          <w:sz w:val="24"/>
          <w:szCs w:val="24"/>
        </w:rPr>
        <w:t>.</w:t>
      </w:r>
    </w:p>
    <w:p w:rsidR="00A1106B" w:rsidRPr="00B94911" w:rsidRDefault="00A1106B">
      <w:pPr>
        <w:pStyle w:val="PargrafodaLista1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B94911">
        <w:rPr>
          <w:rFonts w:ascii="Arial" w:hAnsi="Arial" w:cs="Arial"/>
          <w:sz w:val="24"/>
          <w:szCs w:val="24"/>
        </w:rPr>
        <w:t>Curso Complementar em PIC</w:t>
      </w:r>
      <w:r w:rsidR="007F7AEF">
        <w:rPr>
          <w:rFonts w:ascii="Arial" w:hAnsi="Arial" w:cs="Arial"/>
          <w:sz w:val="24"/>
          <w:szCs w:val="24"/>
        </w:rPr>
        <w:t xml:space="preserve"> </w:t>
      </w:r>
      <w:r w:rsidRPr="00B94911">
        <w:rPr>
          <w:rFonts w:ascii="Arial" w:hAnsi="Arial" w:cs="Arial"/>
          <w:sz w:val="24"/>
          <w:szCs w:val="24"/>
        </w:rPr>
        <w:t>(cateter NEO)</w:t>
      </w:r>
      <w:r w:rsidR="003161BA">
        <w:rPr>
          <w:rFonts w:ascii="Arial" w:hAnsi="Arial" w:cs="Arial"/>
          <w:sz w:val="24"/>
          <w:szCs w:val="24"/>
        </w:rPr>
        <w:t xml:space="preserve"> </w:t>
      </w:r>
      <w:r w:rsidR="00623706" w:rsidRPr="00B94911">
        <w:rPr>
          <w:rFonts w:ascii="Arial" w:hAnsi="Arial" w:cs="Arial"/>
          <w:sz w:val="24"/>
          <w:szCs w:val="24"/>
        </w:rPr>
        <w:t>B</w:t>
      </w:r>
      <w:r w:rsidR="007C40FE">
        <w:rPr>
          <w:rFonts w:ascii="Arial" w:hAnsi="Arial" w:cs="Arial"/>
          <w:sz w:val="24"/>
          <w:szCs w:val="24"/>
        </w:rPr>
        <w:t>SB</w:t>
      </w:r>
      <w:r w:rsidR="00000AE7">
        <w:rPr>
          <w:rFonts w:ascii="Arial" w:hAnsi="Arial" w:cs="Arial"/>
          <w:sz w:val="24"/>
          <w:szCs w:val="24"/>
        </w:rPr>
        <w:t xml:space="preserve"> 2015</w:t>
      </w:r>
    </w:p>
    <w:p w:rsidR="00EF2A3F" w:rsidRPr="00B94911" w:rsidRDefault="00A1106B" w:rsidP="00EF2A3F">
      <w:pPr>
        <w:pStyle w:val="PargrafodaLista1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B94911">
        <w:rPr>
          <w:rFonts w:ascii="Arial" w:hAnsi="Arial" w:cs="Arial"/>
          <w:sz w:val="24"/>
          <w:szCs w:val="24"/>
        </w:rPr>
        <w:t>Curso Complementar em assistência em enfermagem</w:t>
      </w:r>
      <w:r w:rsidR="00EF2A3F" w:rsidRPr="00B94911">
        <w:rPr>
          <w:rFonts w:ascii="Arial" w:hAnsi="Arial" w:cs="Arial"/>
          <w:sz w:val="24"/>
          <w:szCs w:val="24"/>
        </w:rPr>
        <w:t xml:space="preserve"> no parto e amamentação</w:t>
      </w:r>
      <w:r w:rsidR="003161BA">
        <w:rPr>
          <w:rFonts w:ascii="Arial" w:hAnsi="Arial" w:cs="Arial"/>
          <w:sz w:val="24"/>
          <w:szCs w:val="24"/>
        </w:rPr>
        <w:t xml:space="preserve"> B</w:t>
      </w:r>
      <w:r w:rsidR="00000AE7">
        <w:rPr>
          <w:rFonts w:ascii="Arial" w:hAnsi="Arial" w:cs="Arial"/>
          <w:sz w:val="24"/>
          <w:szCs w:val="24"/>
        </w:rPr>
        <w:t>SB 2016</w:t>
      </w:r>
    </w:p>
    <w:p w:rsidR="0014216B" w:rsidRDefault="00623706" w:rsidP="0014216B">
      <w:pPr>
        <w:pStyle w:val="PargrafodaLista1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B94911">
        <w:rPr>
          <w:rFonts w:ascii="Arial" w:hAnsi="Arial" w:cs="Arial"/>
          <w:sz w:val="24"/>
          <w:szCs w:val="24"/>
        </w:rPr>
        <w:t xml:space="preserve">Curso da brigada </w:t>
      </w:r>
      <w:r w:rsidR="0014216B">
        <w:rPr>
          <w:rFonts w:ascii="Arial" w:hAnsi="Arial" w:cs="Arial"/>
          <w:sz w:val="24"/>
          <w:szCs w:val="24"/>
        </w:rPr>
        <w:t xml:space="preserve">de emergência </w:t>
      </w:r>
      <w:r w:rsidR="007F7AEF">
        <w:rPr>
          <w:rFonts w:ascii="Arial" w:hAnsi="Arial" w:cs="Arial"/>
          <w:sz w:val="24"/>
          <w:szCs w:val="24"/>
        </w:rPr>
        <w:t xml:space="preserve">Teórico e Prático </w:t>
      </w:r>
      <w:r w:rsidR="0014216B">
        <w:rPr>
          <w:rFonts w:ascii="Arial" w:hAnsi="Arial" w:cs="Arial"/>
          <w:sz w:val="24"/>
          <w:szCs w:val="24"/>
        </w:rPr>
        <w:t>Primeiros</w:t>
      </w:r>
      <w:r w:rsidR="007F7AEF">
        <w:rPr>
          <w:rFonts w:ascii="Arial" w:hAnsi="Arial" w:cs="Arial"/>
          <w:sz w:val="24"/>
          <w:szCs w:val="24"/>
        </w:rPr>
        <w:t xml:space="preserve"> Socorros</w:t>
      </w:r>
      <w:r w:rsidR="003161BA">
        <w:rPr>
          <w:rFonts w:ascii="Arial" w:hAnsi="Arial" w:cs="Arial"/>
          <w:sz w:val="24"/>
          <w:szCs w:val="24"/>
        </w:rPr>
        <w:t xml:space="preserve"> MÓDULOS 1,2,</w:t>
      </w:r>
      <w:r w:rsidR="00000AE7">
        <w:rPr>
          <w:rFonts w:ascii="Arial" w:hAnsi="Arial" w:cs="Arial"/>
          <w:sz w:val="24"/>
          <w:szCs w:val="24"/>
        </w:rPr>
        <w:t xml:space="preserve">3 </w:t>
      </w:r>
      <w:r w:rsidR="00000AE7" w:rsidRPr="00B94911">
        <w:rPr>
          <w:rFonts w:ascii="Arial" w:hAnsi="Arial" w:cs="Arial"/>
          <w:sz w:val="24"/>
          <w:szCs w:val="24"/>
        </w:rPr>
        <w:t>(</w:t>
      </w:r>
      <w:r w:rsidR="003161BA">
        <w:rPr>
          <w:rFonts w:ascii="Arial" w:hAnsi="Arial" w:cs="Arial"/>
          <w:sz w:val="24"/>
          <w:szCs w:val="24"/>
        </w:rPr>
        <w:t>HOSPITAL TACCHINI).</w:t>
      </w:r>
      <w:r w:rsidR="00000AE7">
        <w:rPr>
          <w:rFonts w:ascii="Arial" w:hAnsi="Arial" w:cs="Arial"/>
          <w:sz w:val="24"/>
          <w:szCs w:val="24"/>
        </w:rPr>
        <w:t>2017</w:t>
      </w:r>
    </w:p>
    <w:p w:rsidR="0014216B" w:rsidRDefault="00000AE7" w:rsidP="0014216B">
      <w:pPr>
        <w:pStyle w:val="PargrafodaLista1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RCP (</w:t>
      </w:r>
      <w:r w:rsidR="0014216B">
        <w:rPr>
          <w:rFonts w:ascii="Arial" w:hAnsi="Arial" w:cs="Arial"/>
          <w:sz w:val="24"/>
          <w:szCs w:val="24"/>
        </w:rPr>
        <w:t xml:space="preserve">movimentação </w:t>
      </w:r>
      <w:r>
        <w:rPr>
          <w:rFonts w:ascii="Arial" w:hAnsi="Arial" w:cs="Arial"/>
          <w:sz w:val="24"/>
          <w:szCs w:val="24"/>
        </w:rPr>
        <w:t>remoção e</w:t>
      </w:r>
      <w:r w:rsidR="0014216B">
        <w:rPr>
          <w:rFonts w:ascii="Arial" w:hAnsi="Arial" w:cs="Arial"/>
          <w:sz w:val="24"/>
          <w:szCs w:val="24"/>
        </w:rPr>
        <w:t xml:space="preserve"> transporte de </w:t>
      </w:r>
      <w:r>
        <w:rPr>
          <w:rFonts w:ascii="Arial" w:hAnsi="Arial" w:cs="Arial"/>
          <w:sz w:val="24"/>
          <w:szCs w:val="24"/>
        </w:rPr>
        <w:t>vítimas) HOSPITAL</w:t>
      </w:r>
      <w:r w:rsidR="003161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TACCHINI (2017)</w:t>
      </w:r>
    </w:p>
    <w:p w:rsidR="003161BA" w:rsidRDefault="003161BA" w:rsidP="0014216B">
      <w:pPr>
        <w:pStyle w:val="PargrafodaLista1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Combate a </w:t>
      </w:r>
      <w:r w:rsidR="00000AE7">
        <w:rPr>
          <w:rFonts w:ascii="Arial" w:hAnsi="Arial" w:cs="Arial"/>
          <w:sz w:val="24"/>
          <w:szCs w:val="24"/>
        </w:rPr>
        <w:t>incêndios (</w:t>
      </w:r>
      <w:r>
        <w:rPr>
          <w:rFonts w:ascii="Arial" w:hAnsi="Arial" w:cs="Arial"/>
          <w:sz w:val="24"/>
          <w:szCs w:val="24"/>
        </w:rPr>
        <w:t>HOSPITAL TACCHINI)</w:t>
      </w:r>
      <w:r w:rsidR="00000AE7">
        <w:rPr>
          <w:rFonts w:ascii="Arial" w:hAnsi="Arial" w:cs="Arial"/>
          <w:sz w:val="24"/>
          <w:szCs w:val="24"/>
        </w:rPr>
        <w:t>2017</w:t>
      </w:r>
    </w:p>
    <w:p w:rsidR="002142CB" w:rsidRPr="0014216B" w:rsidRDefault="008C0E87" w:rsidP="0014216B">
      <w:pPr>
        <w:pStyle w:val="PargrafodaLista1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APH (</w:t>
      </w:r>
      <w:r w:rsidR="00DD4B67">
        <w:rPr>
          <w:rFonts w:ascii="Arial" w:hAnsi="Arial" w:cs="Arial"/>
          <w:sz w:val="24"/>
          <w:szCs w:val="24"/>
        </w:rPr>
        <w:t>HOSPITAL</w:t>
      </w:r>
      <w:r w:rsidR="002142CB">
        <w:rPr>
          <w:rFonts w:ascii="Arial" w:hAnsi="Arial" w:cs="Arial"/>
          <w:sz w:val="24"/>
          <w:szCs w:val="24"/>
        </w:rPr>
        <w:t xml:space="preserve"> TACCHINI)</w:t>
      </w:r>
    </w:p>
    <w:p w:rsidR="00A1106B" w:rsidRPr="00960BE8" w:rsidRDefault="00A1106B">
      <w:pPr>
        <w:pStyle w:val="Seo"/>
        <w:rPr>
          <w:rFonts w:ascii="Arial" w:hAnsi="Arial" w:cs="Arial"/>
          <w:sz w:val="24"/>
          <w:szCs w:val="24"/>
          <w:lang w:val="pt-BR"/>
        </w:rPr>
      </w:pPr>
    </w:p>
    <w:p w:rsidR="00A1106B" w:rsidRPr="007F7AEF" w:rsidRDefault="00A1106B">
      <w:pPr>
        <w:pStyle w:val="Seo"/>
        <w:rPr>
          <w:rFonts w:ascii="Arial" w:hAnsi="Arial" w:cs="Arial"/>
          <w:b/>
          <w:sz w:val="24"/>
          <w:szCs w:val="24"/>
        </w:rPr>
      </w:pPr>
      <w:r w:rsidRPr="007F7AEF">
        <w:rPr>
          <w:rFonts w:ascii="Arial" w:hAnsi="Arial" w:cs="Arial"/>
          <w:b/>
          <w:sz w:val="24"/>
          <w:szCs w:val="24"/>
        </w:rPr>
        <w:t>INFORMAÇÕES ADICIONAIS</w:t>
      </w:r>
    </w:p>
    <w:p w:rsidR="00A1106B" w:rsidRPr="00B94911" w:rsidRDefault="009D6B6A">
      <w:pPr>
        <w:pStyle w:val="Se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9280" cy="2540"/>
                <wp:effectExtent l="9525" t="12065" r="7620" b="1397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F68F8" id="AutoShape 11" o:spid="_x0000_s1026" type="#_x0000_t34" style="position:absolute;margin-left:.3pt;margin-top:10.7pt;width:446.4pt;height: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">
                <v:stroke joinstyle="round"/>
                <w10:wrap anchorx="margin"/>
              </v:shape>
            </w:pict>
          </mc:Fallback>
        </mc:AlternateContent>
      </w:r>
      <w:r w:rsidR="00A1106B" w:rsidRPr="00B94911">
        <w:rPr>
          <w:rFonts w:ascii="Arial" w:hAnsi="Arial" w:cs="Arial"/>
          <w:sz w:val="24"/>
          <w:szCs w:val="24"/>
        </w:rPr>
        <w:br/>
      </w:r>
    </w:p>
    <w:p w:rsidR="00A1106B" w:rsidRPr="0017008B" w:rsidRDefault="0017008B" w:rsidP="008C0E87">
      <w:pPr>
        <w:pStyle w:val="PargrafodaLista1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NA ÁREA HÁ MAIS DE 10 </w:t>
      </w:r>
      <w:r w:rsidR="00DD4B67">
        <w:rPr>
          <w:rFonts w:ascii="Arial" w:hAnsi="Arial" w:cs="Arial"/>
          <w:sz w:val="24"/>
          <w:szCs w:val="24"/>
        </w:rPr>
        <w:t>ANOS, ATUANDO</w:t>
      </w:r>
      <w:r>
        <w:rPr>
          <w:rFonts w:ascii="Arial" w:hAnsi="Arial" w:cs="Arial"/>
          <w:sz w:val="24"/>
          <w:szCs w:val="24"/>
        </w:rPr>
        <w:t xml:space="preserve"> EM </w:t>
      </w:r>
      <w:r w:rsidR="00DD4B67">
        <w:rPr>
          <w:rFonts w:ascii="Arial" w:hAnsi="Arial" w:cs="Arial"/>
          <w:sz w:val="24"/>
          <w:szCs w:val="24"/>
        </w:rPr>
        <w:t>MATERNIDADE, E</w:t>
      </w:r>
      <w:r>
        <w:rPr>
          <w:rFonts w:ascii="Arial" w:hAnsi="Arial" w:cs="Arial"/>
          <w:sz w:val="24"/>
          <w:szCs w:val="24"/>
        </w:rPr>
        <w:t xml:space="preserve"> ATENDIMENTO EM </w:t>
      </w:r>
      <w:r w:rsidR="00DD4B67">
        <w:rPr>
          <w:rFonts w:ascii="Arial" w:hAnsi="Arial" w:cs="Arial"/>
          <w:sz w:val="24"/>
          <w:szCs w:val="24"/>
        </w:rPr>
        <w:t>P.A A</w:t>
      </w:r>
      <w:r>
        <w:rPr>
          <w:rFonts w:ascii="Arial" w:hAnsi="Arial" w:cs="Arial"/>
          <w:sz w:val="24"/>
          <w:szCs w:val="24"/>
        </w:rPr>
        <w:t xml:space="preserve"> ADULTOS E </w:t>
      </w:r>
      <w:r w:rsidR="00DD4B67">
        <w:rPr>
          <w:rFonts w:ascii="Arial" w:hAnsi="Arial" w:cs="Arial"/>
          <w:sz w:val="24"/>
          <w:szCs w:val="24"/>
        </w:rPr>
        <w:t>GESTANTES, SENDO ASSIM PROCURO UMA OPORTUNIDADE PARA DESENPENHAR DE MANEIRA EXEMPLAR, TODAS AS TAREFAS QUE ME</w:t>
      </w:r>
      <w:r w:rsidR="0035467D">
        <w:rPr>
          <w:rFonts w:ascii="Arial" w:hAnsi="Arial" w:cs="Arial"/>
          <w:sz w:val="24"/>
          <w:szCs w:val="24"/>
        </w:rPr>
        <w:t xml:space="preserve"> </w:t>
      </w:r>
      <w:r w:rsidR="00DD4B67">
        <w:rPr>
          <w:rFonts w:ascii="Arial" w:hAnsi="Arial" w:cs="Arial"/>
          <w:sz w:val="24"/>
          <w:szCs w:val="24"/>
        </w:rPr>
        <w:t>FOREM ATRIBUÍDAS, POSSUO DISPOSIÇÃO PARA APRENDER E SEI QUE OS OBSTACULOS DURANTE A CAMINHADA SÃO INGREDIENTES.</w:t>
      </w:r>
    </w:p>
    <w:p w:rsidR="00A1106B" w:rsidRPr="00B94911" w:rsidRDefault="00A1106B">
      <w:pPr>
        <w:rPr>
          <w:rFonts w:ascii="Arial" w:hAnsi="Arial" w:cs="Arial"/>
          <w:sz w:val="24"/>
          <w:szCs w:val="24"/>
        </w:rPr>
      </w:pPr>
    </w:p>
    <w:sectPr w:rsidR="00A1106B" w:rsidRPr="00B94911" w:rsidSect="009F1C0B">
      <w:pgSz w:w="11906" w:h="16838"/>
      <w:pgMar w:top="1365" w:right="1134" w:bottom="1365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266" w:rsidRDefault="00236266">
      <w:pPr>
        <w:spacing w:after="0" w:line="240" w:lineRule="auto"/>
      </w:pPr>
      <w:r>
        <w:separator/>
      </w:r>
    </w:p>
  </w:endnote>
  <w:endnote w:type="continuationSeparator" w:id="0">
    <w:p w:rsidR="00236266" w:rsidRDefault="0023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266" w:rsidRDefault="00236266">
      <w:pPr>
        <w:spacing w:after="0" w:line="240" w:lineRule="auto"/>
      </w:pPr>
      <w:r>
        <w:separator/>
      </w:r>
    </w:p>
  </w:footnote>
  <w:footnote w:type="continuationSeparator" w:id="0">
    <w:p w:rsidR="00236266" w:rsidRDefault="0023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Marcador2"/>
      <w:lvlText w:val=""/>
      <w:lvlJc w:val="left"/>
      <w:pPr>
        <w:tabs>
          <w:tab w:val="num" w:pos="0"/>
        </w:tabs>
        <w:ind w:left="245" w:hanging="245"/>
      </w:pPr>
      <w:rPr>
        <w:rFonts w:ascii="Century Schoolbook" w:hAnsi="Century Schoolbook" w:cs="Times New Roman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ascii="Symbol" w:hAnsi="Symbol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ascii="Symbol" w:hAnsi="Symbol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ascii="Symbol" w:hAnsi="Symbol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ascii="Symbol" w:hAnsi="Symbol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ascii="Symbol" w:hAnsi="Symbol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ascii="Symbol" w:hAnsi="Symbol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ascii="Symbol" w:hAnsi="Symbol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ascii="Symbol" w:hAnsi="Symbol"/>
        <w:color w:val="777C84"/>
        <w:sz w:val="1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Commarcadores1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/>
        <w:color w:val="FE8637"/>
        <w:sz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222643BB"/>
    <w:multiLevelType w:val="hybridMultilevel"/>
    <w:tmpl w:val="B1CC87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8241E"/>
    <w:multiLevelType w:val="hybridMultilevel"/>
    <w:tmpl w:val="B69C28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01587"/>
    <w:multiLevelType w:val="multilevel"/>
    <w:tmpl w:val="1E4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96627"/>
    <w:multiLevelType w:val="multilevel"/>
    <w:tmpl w:val="8A3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12"/>
    <w:rsid w:val="00000AE7"/>
    <w:rsid w:val="00053EFA"/>
    <w:rsid w:val="0008233F"/>
    <w:rsid w:val="00117F62"/>
    <w:rsid w:val="0014216B"/>
    <w:rsid w:val="0017008B"/>
    <w:rsid w:val="001857EA"/>
    <w:rsid w:val="002139AA"/>
    <w:rsid w:val="002142CB"/>
    <w:rsid w:val="00236266"/>
    <w:rsid w:val="002474B3"/>
    <w:rsid w:val="003161BA"/>
    <w:rsid w:val="0035467D"/>
    <w:rsid w:val="0038393A"/>
    <w:rsid w:val="00427FEE"/>
    <w:rsid w:val="00487924"/>
    <w:rsid w:val="004C097A"/>
    <w:rsid w:val="004D26DF"/>
    <w:rsid w:val="00505B9E"/>
    <w:rsid w:val="005210D0"/>
    <w:rsid w:val="00597212"/>
    <w:rsid w:val="00623706"/>
    <w:rsid w:val="007C40FE"/>
    <w:rsid w:val="007F7AEF"/>
    <w:rsid w:val="008C0E87"/>
    <w:rsid w:val="00960BE8"/>
    <w:rsid w:val="00991EA8"/>
    <w:rsid w:val="009D6B6A"/>
    <w:rsid w:val="009F1C0B"/>
    <w:rsid w:val="00A1106B"/>
    <w:rsid w:val="00B14CB9"/>
    <w:rsid w:val="00B55468"/>
    <w:rsid w:val="00B94911"/>
    <w:rsid w:val="00CC13ED"/>
    <w:rsid w:val="00D1709B"/>
    <w:rsid w:val="00D361A6"/>
    <w:rsid w:val="00D9416B"/>
    <w:rsid w:val="00DA471E"/>
    <w:rsid w:val="00DD4B67"/>
    <w:rsid w:val="00E23496"/>
    <w:rsid w:val="00E25DED"/>
    <w:rsid w:val="00EA0989"/>
    <w:rsid w:val="00EF2A3F"/>
    <w:rsid w:val="00EF69C4"/>
    <w:rsid w:val="00F0158A"/>
    <w:rsid w:val="00F2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9B36A4F"/>
  <w15:docId w15:val="{4A0818C3-341A-40CB-8DFC-47FA1BED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C0B"/>
    <w:pPr>
      <w:suppressAutoHyphens/>
      <w:spacing w:after="200" w:line="276" w:lineRule="auto"/>
    </w:pPr>
    <w:rPr>
      <w:rFonts w:ascii="Century Schoolbook" w:hAnsi="Century Schoolbook"/>
      <w:color w:val="414751"/>
      <w:lang w:val="pt-BR" w:eastAsia="ar-SA"/>
    </w:rPr>
  </w:style>
  <w:style w:type="paragraph" w:styleId="Ttulo1">
    <w:name w:val="heading 1"/>
    <w:basedOn w:val="Normal"/>
    <w:next w:val="Normal"/>
    <w:qFormat/>
    <w:rsid w:val="009F1C0B"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rsid w:val="009F1C0B"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rsid w:val="009F1C0B"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rsid w:val="009F1C0B"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rsid w:val="009F1C0B"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rsid w:val="009F1C0B"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rsid w:val="009F1C0B"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rsid w:val="009F1C0B"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rsid w:val="009F1C0B"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9F1C0B"/>
    <w:rPr>
      <w:rFonts w:ascii="Century Schoolbook" w:hAnsi="Century Schoolbook" w:cs="Times New Roman"/>
      <w:color w:val="FE8637"/>
      <w:sz w:val="16"/>
      <w:szCs w:val="16"/>
    </w:rPr>
  </w:style>
  <w:style w:type="character" w:customStyle="1" w:styleId="WW8Num2z1">
    <w:name w:val="WW8Num2z1"/>
    <w:rsid w:val="009F1C0B"/>
    <w:rPr>
      <w:rFonts w:ascii="Symbol" w:hAnsi="Symbol"/>
      <w:color w:val="FE8637"/>
      <w:sz w:val="18"/>
    </w:rPr>
  </w:style>
  <w:style w:type="character" w:customStyle="1" w:styleId="WW8Num2z3">
    <w:name w:val="WW8Num2z3"/>
    <w:rsid w:val="009F1C0B"/>
    <w:rPr>
      <w:rFonts w:ascii="Symbol" w:hAnsi="Symbol"/>
      <w:color w:val="E65B01"/>
      <w:sz w:val="12"/>
    </w:rPr>
  </w:style>
  <w:style w:type="character" w:customStyle="1" w:styleId="WW8Num2z5">
    <w:name w:val="WW8Num2z5"/>
    <w:rsid w:val="009F1C0B"/>
    <w:rPr>
      <w:rFonts w:ascii="Symbol" w:hAnsi="Symbol"/>
      <w:color w:val="777C84"/>
      <w:sz w:val="12"/>
    </w:rPr>
  </w:style>
  <w:style w:type="character" w:customStyle="1" w:styleId="WW8Num3z0">
    <w:name w:val="WW8Num3z0"/>
    <w:rsid w:val="009F1C0B"/>
    <w:rPr>
      <w:rFonts w:ascii="Symbol" w:hAnsi="Symbol" w:cs="Symbol"/>
      <w:color w:val="FE8637"/>
      <w:sz w:val="16"/>
    </w:rPr>
  </w:style>
  <w:style w:type="character" w:customStyle="1" w:styleId="WW8Num4z0">
    <w:name w:val="WW8Num4z0"/>
    <w:rsid w:val="009F1C0B"/>
    <w:rPr>
      <w:rFonts w:ascii="Symbol" w:hAnsi="Symbol"/>
    </w:rPr>
  </w:style>
  <w:style w:type="character" w:customStyle="1" w:styleId="Absatz-Standardschriftart">
    <w:name w:val="Absatz-Standardschriftart"/>
    <w:rsid w:val="009F1C0B"/>
  </w:style>
  <w:style w:type="character" w:customStyle="1" w:styleId="WW-Absatz-Standardschriftart">
    <w:name w:val="WW-Absatz-Standardschriftart"/>
    <w:rsid w:val="009F1C0B"/>
  </w:style>
  <w:style w:type="character" w:customStyle="1" w:styleId="WW8Num5z0">
    <w:name w:val="WW8Num5z0"/>
    <w:rsid w:val="009F1C0B"/>
    <w:rPr>
      <w:rFonts w:ascii="Symbol" w:hAnsi="Symbol"/>
    </w:rPr>
  </w:style>
  <w:style w:type="character" w:customStyle="1" w:styleId="WW8Num6z0">
    <w:name w:val="WW8Num6z0"/>
    <w:rsid w:val="009F1C0B"/>
    <w:rPr>
      <w:rFonts w:ascii="Symbol" w:hAnsi="Symbol"/>
    </w:rPr>
  </w:style>
  <w:style w:type="character" w:customStyle="1" w:styleId="WW8Num7z0">
    <w:name w:val="WW8Num7z0"/>
    <w:rsid w:val="009F1C0B"/>
    <w:rPr>
      <w:rFonts w:ascii="Symbol" w:hAnsi="Symbol"/>
    </w:rPr>
  </w:style>
  <w:style w:type="character" w:customStyle="1" w:styleId="WW8Num8z0">
    <w:name w:val="WW8Num8z0"/>
    <w:rsid w:val="009F1C0B"/>
    <w:rPr>
      <w:rFonts w:ascii="Symbol" w:hAnsi="Symbol"/>
    </w:rPr>
  </w:style>
  <w:style w:type="character" w:customStyle="1" w:styleId="WW8Num10z0">
    <w:name w:val="WW8Num10z0"/>
    <w:rsid w:val="009F1C0B"/>
    <w:rPr>
      <w:rFonts w:ascii="Symbol" w:hAnsi="Symbol"/>
    </w:rPr>
  </w:style>
  <w:style w:type="character" w:customStyle="1" w:styleId="WW8Num11z0">
    <w:name w:val="WW8Num11z0"/>
    <w:rsid w:val="009F1C0B"/>
    <w:rPr>
      <w:rFonts w:ascii="Symbol" w:hAnsi="Symbol" w:cs="Symbol"/>
      <w:color w:val="FE8637"/>
      <w:sz w:val="16"/>
    </w:rPr>
  </w:style>
  <w:style w:type="character" w:customStyle="1" w:styleId="WW8Num12z0">
    <w:name w:val="WW8Num12z0"/>
    <w:rsid w:val="009F1C0B"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2z1">
    <w:name w:val="WW8Num12z1"/>
    <w:rsid w:val="009F1C0B"/>
    <w:rPr>
      <w:rFonts w:ascii="Symbol" w:hAnsi="Symbol"/>
      <w:color w:val="FE8637"/>
      <w:sz w:val="18"/>
    </w:rPr>
  </w:style>
  <w:style w:type="character" w:customStyle="1" w:styleId="WW8Num12z3">
    <w:name w:val="WW8Num12z3"/>
    <w:rsid w:val="009F1C0B"/>
    <w:rPr>
      <w:rFonts w:ascii="Symbol" w:hAnsi="Symbol"/>
      <w:color w:val="E65B01"/>
      <w:sz w:val="12"/>
    </w:rPr>
  </w:style>
  <w:style w:type="character" w:customStyle="1" w:styleId="WW8Num12z5">
    <w:name w:val="WW8Num12z5"/>
    <w:rsid w:val="009F1C0B"/>
    <w:rPr>
      <w:rFonts w:ascii="Symbol" w:hAnsi="Symbol"/>
      <w:color w:val="777C84"/>
      <w:sz w:val="12"/>
    </w:rPr>
  </w:style>
  <w:style w:type="character" w:customStyle="1" w:styleId="WW8Num13z0">
    <w:name w:val="WW8Num13z0"/>
    <w:rsid w:val="009F1C0B"/>
    <w:rPr>
      <w:rFonts w:ascii="Century Schoolbook" w:eastAsia="Times New Roman" w:hAnsi="Century Schoolbook" w:cs="Times New Roman"/>
      <w:szCs w:val="20"/>
    </w:rPr>
  </w:style>
  <w:style w:type="character" w:customStyle="1" w:styleId="WW8Num13z1">
    <w:name w:val="WW8Num13z1"/>
    <w:rsid w:val="009F1C0B"/>
    <w:rPr>
      <w:color w:val="575F6D"/>
    </w:rPr>
  </w:style>
  <w:style w:type="character" w:customStyle="1" w:styleId="WW8Num14z0">
    <w:name w:val="WW8Num14z0"/>
    <w:rsid w:val="009F1C0B"/>
    <w:rPr>
      <w:rFonts w:ascii="Symbol" w:hAnsi="Symbol" w:cs="Symbol"/>
      <w:color w:val="FE8637"/>
      <w:sz w:val="16"/>
    </w:rPr>
  </w:style>
  <w:style w:type="character" w:customStyle="1" w:styleId="WW8Num15z0">
    <w:name w:val="WW8Num15z0"/>
    <w:rsid w:val="009F1C0B"/>
    <w:rPr>
      <w:rFonts w:ascii="Symbol" w:hAnsi="Symbol" w:cs="Symbol"/>
      <w:color w:val="FE8637"/>
      <w:sz w:val="16"/>
    </w:rPr>
  </w:style>
  <w:style w:type="character" w:customStyle="1" w:styleId="WW8Num15z1">
    <w:name w:val="WW8Num15z1"/>
    <w:rsid w:val="009F1C0B"/>
    <w:rPr>
      <w:rFonts w:ascii="Courier New" w:hAnsi="Courier New" w:cs="Courier New"/>
    </w:rPr>
  </w:style>
  <w:style w:type="character" w:customStyle="1" w:styleId="WW8Num15z2">
    <w:name w:val="WW8Num15z2"/>
    <w:rsid w:val="009F1C0B"/>
    <w:rPr>
      <w:rFonts w:ascii="Wingdings" w:hAnsi="Wingdings"/>
    </w:rPr>
  </w:style>
  <w:style w:type="character" w:customStyle="1" w:styleId="WW8Num15z3">
    <w:name w:val="WW8Num15z3"/>
    <w:rsid w:val="009F1C0B"/>
    <w:rPr>
      <w:rFonts w:ascii="Symbol" w:hAnsi="Symbol"/>
    </w:rPr>
  </w:style>
  <w:style w:type="character" w:customStyle="1" w:styleId="WW8Num16z0">
    <w:name w:val="WW8Num16z0"/>
    <w:rsid w:val="009F1C0B"/>
    <w:rPr>
      <w:rFonts w:ascii="Symbol" w:hAnsi="Symbol" w:cs="Symbol"/>
      <w:color w:val="FE8637"/>
      <w:sz w:val="20"/>
    </w:rPr>
  </w:style>
  <w:style w:type="character" w:customStyle="1" w:styleId="WW8Num16z1">
    <w:name w:val="WW8Num16z1"/>
    <w:rsid w:val="009F1C0B"/>
    <w:rPr>
      <w:rFonts w:ascii="Courier New" w:hAnsi="Courier New" w:cs="Courier New"/>
    </w:rPr>
  </w:style>
  <w:style w:type="character" w:customStyle="1" w:styleId="WW8Num16z2">
    <w:name w:val="WW8Num16z2"/>
    <w:rsid w:val="009F1C0B"/>
    <w:rPr>
      <w:rFonts w:ascii="Wingdings" w:hAnsi="Wingdings" w:cs="Wingdings"/>
    </w:rPr>
  </w:style>
  <w:style w:type="character" w:customStyle="1" w:styleId="WW8Num16z3">
    <w:name w:val="WW8Num16z3"/>
    <w:rsid w:val="009F1C0B"/>
    <w:rPr>
      <w:rFonts w:ascii="Symbol" w:hAnsi="Symbol" w:cs="Symbol"/>
    </w:rPr>
  </w:style>
  <w:style w:type="character" w:customStyle="1" w:styleId="WW8Num17z0">
    <w:name w:val="WW8Num17z0"/>
    <w:rsid w:val="009F1C0B"/>
    <w:rPr>
      <w:rFonts w:ascii="Symbol" w:hAnsi="Symbol"/>
    </w:rPr>
  </w:style>
  <w:style w:type="character" w:customStyle="1" w:styleId="WW8Num17z1">
    <w:name w:val="WW8Num17z1"/>
    <w:rsid w:val="009F1C0B"/>
    <w:rPr>
      <w:rFonts w:ascii="Courier New" w:hAnsi="Courier New" w:cs="Courier New"/>
    </w:rPr>
  </w:style>
  <w:style w:type="character" w:customStyle="1" w:styleId="WW8Num17z2">
    <w:name w:val="WW8Num17z2"/>
    <w:rsid w:val="009F1C0B"/>
    <w:rPr>
      <w:rFonts w:ascii="Wingdings" w:hAnsi="Wingdings"/>
    </w:rPr>
  </w:style>
  <w:style w:type="character" w:customStyle="1" w:styleId="Fontepargpadro1">
    <w:name w:val="Fonte parág. padrão1"/>
    <w:rsid w:val="009F1C0B"/>
  </w:style>
  <w:style w:type="character" w:customStyle="1" w:styleId="TtulodoLivro1">
    <w:name w:val="Título do Livro1"/>
    <w:basedOn w:val="Fontepargpadro1"/>
    <w:rsid w:val="009F1C0B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basedOn w:val="Fontepargpadro1"/>
    <w:rsid w:val="009F1C0B"/>
    <w:rPr>
      <w:color w:val="414751"/>
      <w:sz w:val="20"/>
    </w:rPr>
  </w:style>
  <w:style w:type="character" w:customStyle="1" w:styleId="RodapChar">
    <w:name w:val="Rodapé Char"/>
    <w:basedOn w:val="Fontepargpadro1"/>
    <w:rsid w:val="009F1C0B"/>
    <w:rPr>
      <w:color w:val="414751"/>
      <w:sz w:val="20"/>
    </w:rPr>
  </w:style>
  <w:style w:type="character" w:customStyle="1" w:styleId="SaudaoChar">
    <w:name w:val="Saudação Char"/>
    <w:basedOn w:val="Fontepargpadro1"/>
    <w:rsid w:val="009F1C0B"/>
    <w:rPr>
      <w:b/>
      <w:bCs/>
      <w:color w:val="414751"/>
      <w:sz w:val="20"/>
    </w:rPr>
  </w:style>
  <w:style w:type="character" w:customStyle="1" w:styleId="EncerramentoChar">
    <w:name w:val="Encerramento Char"/>
    <w:basedOn w:val="Fontepargpadro1"/>
    <w:rsid w:val="009F1C0B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1"/>
    <w:qFormat/>
    <w:rsid w:val="009F1C0B"/>
    <w:rPr>
      <w:b/>
      <w:bCs/>
    </w:rPr>
  </w:style>
  <w:style w:type="character" w:styleId="nfase">
    <w:name w:val="Emphasis"/>
    <w:qFormat/>
    <w:rsid w:val="009F1C0B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1"/>
    <w:rsid w:val="009F1C0B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1"/>
    <w:rsid w:val="009F1C0B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1"/>
    <w:rsid w:val="009F1C0B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1"/>
    <w:rsid w:val="009F1C0B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1"/>
    <w:rsid w:val="009F1C0B"/>
    <w:rPr>
      <w:i/>
      <w:iCs/>
      <w:color w:val="E65B01"/>
    </w:rPr>
  </w:style>
  <w:style w:type="character" w:customStyle="1" w:styleId="Ttulo6Char">
    <w:name w:val="Título 6 Char"/>
    <w:basedOn w:val="Fontepargpadro1"/>
    <w:rsid w:val="009F1C0B"/>
    <w:rPr>
      <w:b/>
      <w:bCs/>
      <w:color w:val="E65B01"/>
      <w:sz w:val="20"/>
    </w:rPr>
  </w:style>
  <w:style w:type="character" w:customStyle="1" w:styleId="Ttulo7Char">
    <w:name w:val="Título 7 Char"/>
    <w:basedOn w:val="Fontepargpadro1"/>
    <w:rsid w:val="009F1C0B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1"/>
    <w:rsid w:val="009F1C0B"/>
    <w:rPr>
      <w:b/>
      <w:bCs/>
      <w:color w:val="3667C3"/>
      <w:sz w:val="20"/>
    </w:rPr>
  </w:style>
  <w:style w:type="character" w:customStyle="1" w:styleId="Ttulo9Char">
    <w:name w:val="Título 9 Char"/>
    <w:basedOn w:val="Fontepargpadro1"/>
    <w:rsid w:val="009F1C0B"/>
    <w:rPr>
      <w:b/>
      <w:bCs/>
      <w:i/>
      <w:iCs/>
      <w:color w:val="3667C3"/>
      <w:sz w:val="18"/>
      <w:szCs w:val="18"/>
    </w:rPr>
  </w:style>
  <w:style w:type="character" w:customStyle="1" w:styleId="nfaseIntensa1">
    <w:name w:val="Ênfase Intensa1"/>
    <w:basedOn w:val="Fontepargpadro1"/>
    <w:rsid w:val="009F1C0B"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basedOn w:val="Fontepargpadro1"/>
    <w:rsid w:val="009F1C0B"/>
    <w:rPr>
      <w:i/>
      <w:iCs/>
      <w:color w:val="414751"/>
      <w:sz w:val="20"/>
    </w:rPr>
  </w:style>
  <w:style w:type="character" w:customStyle="1" w:styleId="CitaoIntensaChar">
    <w:name w:val="Citação Intensa Char"/>
    <w:basedOn w:val="Fontepargpadro1"/>
    <w:rsid w:val="009F1C0B"/>
    <w:rPr>
      <w:color w:val="E65B01"/>
      <w:sz w:val="20"/>
    </w:rPr>
  </w:style>
  <w:style w:type="character" w:customStyle="1" w:styleId="RefernciaIntensa1">
    <w:name w:val="Referência Intensa1"/>
    <w:basedOn w:val="Fontepargpadro1"/>
    <w:rsid w:val="009F1C0B"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basedOn w:val="Fontepargpadro1"/>
    <w:rsid w:val="009F1C0B"/>
    <w:rPr>
      <w:i/>
      <w:iCs/>
      <w:color w:val="575F6D"/>
      <w:spacing w:val="5"/>
      <w:sz w:val="24"/>
      <w:szCs w:val="24"/>
    </w:rPr>
  </w:style>
  <w:style w:type="character" w:customStyle="1" w:styleId="nfaseSutil1">
    <w:name w:val="Ênfase Sutil1"/>
    <w:basedOn w:val="Fontepargpadro1"/>
    <w:rsid w:val="009F1C0B"/>
    <w:rPr>
      <w:i/>
      <w:iCs/>
      <w:color w:val="E65B01"/>
    </w:rPr>
  </w:style>
  <w:style w:type="character" w:customStyle="1" w:styleId="RefernciaSutil1">
    <w:name w:val="Referência Sutil1"/>
    <w:basedOn w:val="Fontepargpadro1"/>
    <w:rsid w:val="009F1C0B"/>
    <w:rPr>
      <w:b/>
      <w:bCs/>
      <w:i/>
      <w:iCs/>
      <w:color w:val="3667C3"/>
    </w:rPr>
  </w:style>
  <w:style w:type="character" w:customStyle="1" w:styleId="TtuloChar">
    <w:name w:val="Título Char"/>
    <w:basedOn w:val="Fontepargpadro1"/>
    <w:rsid w:val="009F1C0B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basedOn w:val="Fontepargpadro1"/>
    <w:rsid w:val="009F1C0B"/>
    <w:rPr>
      <w:rFonts w:eastAsia="Times New Roman" w:cs="Times New Roman"/>
      <w:color w:val="414751"/>
      <w:sz w:val="16"/>
      <w:szCs w:val="16"/>
      <w:lang w:val="pt-BR"/>
    </w:rPr>
  </w:style>
  <w:style w:type="character" w:customStyle="1" w:styleId="TextodoEspaoReservado1">
    <w:name w:val="Texto do Espaço Reservado1"/>
    <w:basedOn w:val="Fontepargpadro1"/>
    <w:rsid w:val="009F1C0B"/>
    <w:rPr>
      <w:color w:val="808080"/>
    </w:rPr>
  </w:style>
  <w:style w:type="character" w:customStyle="1" w:styleId="DataChar">
    <w:name w:val="Data Char"/>
    <w:basedOn w:val="Fontepargpadro1"/>
    <w:rsid w:val="009F1C0B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basedOn w:val="Fontepargpadro1"/>
    <w:rsid w:val="009F1C0B"/>
    <w:rPr>
      <w:color w:val="414751"/>
      <w:sz w:val="20"/>
    </w:rPr>
  </w:style>
  <w:style w:type="paragraph" w:customStyle="1" w:styleId="Ttulo10">
    <w:name w:val="Título1"/>
    <w:basedOn w:val="Normal"/>
    <w:next w:val="Corpodetexto"/>
    <w:rsid w:val="009F1C0B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sid w:val="009F1C0B"/>
    <w:pPr>
      <w:spacing w:after="120"/>
    </w:pPr>
  </w:style>
  <w:style w:type="paragraph" w:styleId="Lista">
    <w:name w:val="List"/>
    <w:basedOn w:val="Corpodetexto"/>
    <w:rsid w:val="009F1C0B"/>
    <w:rPr>
      <w:rFonts w:cs="Mangal"/>
    </w:rPr>
  </w:style>
  <w:style w:type="paragraph" w:customStyle="1" w:styleId="Legenda1">
    <w:name w:val="Legenda1"/>
    <w:basedOn w:val="Normal"/>
    <w:next w:val="Normal"/>
    <w:rsid w:val="009F1C0B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rsid w:val="009F1C0B"/>
    <w:pPr>
      <w:suppressLineNumbers/>
    </w:pPr>
    <w:rPr>
      <w:rFonts w:cs="Mangal"/>
    </w:rPr>
  </w:style>
  <w:style w:type="paragraph" w:customStyle="1" w:styleId="Recuonormal1">
    <w:name w:val="Recuo normal1"/>
    <w:basedOn w:val="Normal"/>
    <w:rsid w:val="009F1C0B"/>
    <w:pPr>
      <w:ind w:left="720"/>
    </w:pPr>
  </w:style>
  <w:style w:type="paragraph" w:customStyle="1" w:styleId="EndereodoRemetente">
    <w:name w:val="Endereço do Remetente"/>
    <w:basedOn w:val="Normal"/>
    <w:rsid w:val="009F1C0B"/>
    <w:rPr>
      <w:color w:val="FFFFFF"/>
      <w:spacing w:val="20"/>
    </w:rPr>
  </w:style>
  <w:style w:type="paragraph" w:styleId="Cabealho">
    <w:name w:val="header"/>
    <w:basedOn w:val="Normal"/>
    <w:rsid w:val="009F1C0B"/>
    <w:pPr>
      <w:spacing w:line="240" w:lineRule="auto"/>
    </w:pPr>
  </w:style>
  <w:style w:type="paragraph" w:styleId="Rodap">
    <w:name w:val="footer"/>
    <w:basedOn w:val="Normal"/>
    <w:rsid w:val="009F1C0B"/>
    <w:pPr>
      <w:spacing w:line="240" w:lineRule="auto"/>
    </w:pPr>
  </w:style>
  <w:style w:type="paragraph" w:customStyle="1" w:styleId="Saudao1">
    <w:name w:val="Saudação1"/>
    <w:basedOn w:val="Recuonormal1"/>
    <w:next w:val="Normal"/>
    <w:rsid w:val="009F1C0B"/>
    <w:pPr>
      <w:ind w:left="0"/>
    </w:pPr>
    <w:rPr>
      <w:b/>
      <w:bCs/>
    </w:rPr>
  </w:style>
  <w:style w:type="paragraph" w:customStyle="1" w:styleId="Assunto">
    <w:name w:val="Assunto"/>
    <w:basedOn w:val="Recuonormal1"/>
    <w:rsid w:val="009F1C0B"/>
    <w:pPr>
      <w:ind w:left="0"/>
    </w:pPr>
    <w:rPr>
      <w:b/>
      <w:bCs/>
      <w:color w:val="FE8637"/>
    </w:rPr>
  </w:style>
  <w:style w:type="paragraph" w:customStyle="1" w:styleId="SemEspaamento1">
    <w:name w:val="Sem Espaçamento1"/>
    <w:rsid w:val="009F1C0B"/>
    <w:pPr>
      <w:suppressAutoHyphens/>
    </w:pPr>
    <w:rPr>
      <w:rFonts w:ascii="Century Schoolbook" w:hAnsi="Century Schoolbook"/>
      <w:color w:val="414751"/>
      <w:lang w:val="pt-BR" w:eastAsia="ar-SA"/>
    </w:rPr>
  </w:style>
  <w:style w:type="paragraph" w:customStyle="1" w:styleId="EndereodoDestinatrio">
    <w:name w:val="Endereço do Destinatário"/>
    <w:basedOn w:val="SemEspaamento1"/>
    <w:rsid w:val="009F1C0B"/>
    <w:pPr>
      <w:spacing w:after="480"/>
    </w:pPr>
  </w:style>
  <w:style w:type="paragraph" w:customStyle="1" w:styleId="Encerramento1">
    <w:name w:val="Encerramento1"/>
    <w:basedOn w:val="SemEspaamento1"/>
    <w:rsid w:val="009F1C0B"/>
    <w:pPr>
      <w:spacing w:before="960" w:after="960"/>
      <w:ind w:right="2520"/>
    </w:pPr>
  </w:style>
  <w:style w:type="paragraph" w:customStyle="1" w:styleId="Citao1">
    <w:name w:val="Citação1"/>
    <w:basedOn w:val="Normal"/>
    <w:rsid w:val="009F1C0B"/>
    <w:rPr>
      <w:i/>
      <w:iCs/>
    </w:rPr>
  </w:style>
  <w:style w:type="paragraph" w:customStyle="1" w:styleId="CitaoIntensa1">
    <w:name w:val="Citação Intensa1"/>
    <w:basedOn w:val="Citao1"/>
    <w:rsid w:val="009F1C0B"/>
    <w:pP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sid w:val="009F1C0B"/>
    <w:rPr>
      <w:i/>
      <w:iCs/>
      <w:color w:val="575F6D"/>
      <w:spacing w:val="5"/>
      <w:sz w:val="24"/>
      <w:szCs w:val="24"/>
    </w:rPr>
  </w:style>
  <w:style w:type="paragraph" w:styleId="Ttulo">
    <w:name w:val="Title"/>
    <w:basedOn w:val="Normal"/>
    <w:next w:val="Subttulo"/>
    <w:qFormat/>
    <w:rsid w:val="009F1C0B"/>
    <w:rPr>
      <w:smallCaps/>
      <w:color w:val="FE8637"/>
      <w:spacing w:val="10"/>
      <w:sz w:val="48"/>
      <w:szCs w:val="48"/>
    </w:rPr>
  </w:style>
  <w:style w:type="paragraph" w:customStyle="1" w:styleId="BarraLateral">
    <w:name w:val="Barra Lateral"/>
    <w:basedOn w:val="Normal"/>
    <w:rsid w:val="009F1C0B"/>
    <w:pPr>
      <w:spacing w:line="300" w:lineRule="auto"/>
    </w:pPr>
    <w:rPr>
      <w:b/>
      <w:bCs/>
      <w:color w:val="E65B01"/>
      <w:sz w:val="16"/>
      <w:szCs w:val="16"/>
    </w:rPr>
  </w:style>
  <w:style w:type="paragraph" w:customStyle="1" w:styleId="Textodebalo1">
    <w:name w:val="Texto de balão1"/>
    <w:basedOn w:val="Normal"/>
    <w:rsid w:val="009F1C0B"/>
    <w:pPr>
      <w:spacing w:after="0" w:line="240" w:lineRule="auto"/>
    </w:pPr>
    <w:rPr>
      <w:sz w:val="16"/>
      <w:szCs w:val="16"/>
    </w:rPr>
  </w:style>
  <w:style w:type="paragraph" w:customStyle="1" w:styleId="WW-EndereodoRemetente">
    <w:name w:val="WW-Endereço do Remetente"/>
    <w:basedOn w:val="Normal"/>
    <w:rsid w:val="009F1C0B"/>
    <w:rPr>
      <w:color w:val="FFFFFF"/>
      <w:spacing w:val="20"/>
    </w:rPr>
  </w:style>
  <w:style w:type="paragraph" w:customStyle="1" w:styleId="Data1">
    <w:name w:val="Data1"/>
    <w:basedOn w:val="Normal"/>
    <w:next w:val="Normal"/>
    <w:rsid w:val="009F1C0B"/>
    <w:rPr>
      <w:b/>
      <w:bCs/>
      <w:color w:val="FE8637"/>
    </w:rPr>
  </w:style>
  <w:style w:type="paragraph" w:styleId="Assinatura">
    <w:name w:val="Signature"/>
    <w:basedOn w:val="Encerramento1"/>
    <w:rsid w:val="009F1C0B"/>
    <w:pPr>
      <w:spacing w:before="0" w:after="0"/>
    </w:pPr>
  </w:style>
  <w:style w:type="paragraph" w:customStyle="1" w:styleId="NomedoDestinatrio">
    <w:name w:val="Nome do Destinatário"/>
    <w:basedOn w:val="Normal"/>
    <w:rsid w:val="009F1C0B"/>
    <w:pPr>
      <w:spacing w:before="480" w:after="0" w:line="240" w:lineRule="auto"/>
    </w:pPr>
    <w:rPr>
      <w:b/>
      <w:bCs/>
    </w:rPr>
  </w:style>
  <w:style w:type="paragraph" w:customStyle="1" w:styleId="PargrafodaLista1">
    <w:name w:val="Parágrafo da Lista1"/>
    <w:basedOn w:val="Normal"/>
    <w:rsid w:val="009F1C0B"/>
    <w:pPr>
      <w:ind w:left="720"/>
    </w:pPr>
  </w:style>
  <w:style w:type="paragraph" w:customStyle="1" w:styleId="Marcador1">
    <w:name w:val="Marcador 1"/>
    <w:basedOn w:val="PargrafodaLista1"/>
    <w:rsid w:val="009F1C0B"/>
    <w:pPr>
      <w:spacing w:after="0"/>
    </w:pPr>
    <w:rPr>
      <w:color w:val="auto"/>
    </w:rPr>
  </w:style>
  <w:style w:type="paragraph" w:customStyle="1" w:styleId="Marcador2">
    <w:name w:val="Marcador 2"/>
    <w:basedOn w:val="PargrafodaLista1"/>
    <w:rsid w:val="009F1C0B"/>
    <w:pPr>
      <w:numPr>
        <w:numId w:val="2"/>
      </w:numPr>
    </w:pPr>
    <w:rPr>
      <w:color w:val="auto"/>
    </w:rPr>
  </w:style>
  <w:style w:type="paragraph" w:customStyle="1" w:styleId="NomedaEmpresa">
    <w:name w:val="Nome da Empresa"/>
    <w:basedOn w:val="Normal"/>
    <w:rsid w:val="009F1C0B"/>
    <w:rPr>
      <w:color w:val="FFFFFF"/>
      <w:spacing w:val="20"/>
    </w:rPr>
  </w:style>
  <w:style w:type="paragraph" w:customStyle="1" w:styleId="Seo">
    <w:name w:val="Seção"/>
    <w:basedOn w:val="Normal"/>
    <w:rsid w:val="009F1C0B"/>
    <w:pPr>
      <w:spacing w:before="200" w:after="0" w:line="240" w:lineRule="auto"/>
    </w:pPr>
    <w:rPr>
      <w:caps/>
      <w:color w:val="575F6D"/>
      <w:spacing w:val="10"/>
      <w:lang w:val="es-CO"/>
    </w:rPr>
  </w:style>
  <w:style w:type="paragraph" w:customStyle="1" w:styleId="Subseo">
    <w:name w:val="Subseção"/>
    <w:basedOn w:val="Normal"/>
    <w:rsid w:val="009F1C0B"/>
    <w:pPr>
      <w:spacing w:before="60" w:after="0"/>
    </w:pPr>
    <w:rPr>
      <w:b/>
      <w:bCs/>
      <w:color w:val="575F6D"/>
    </w:rPr>
  </w:style>
  <w:style w:type="paragraph" w:customStyle="1" w:styleId="Commarcadores1">
    <w:name w:val="Com marcadores1"/>
    <w:basedOn w:val="Recuonormal1"/>
    <w:rsid w:val="009F1C0B"/>
    <w:pPr>
      <w:numPr>
        <w:numId w:val="3"/>
      </w:numPr>
      <w:spacing w:after="0"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7F7A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2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Mobile</cp:lastModifiedBy>
  <cp:revision>2</cp:revision>
  <cp:lastPrinted>2017-10-02T00:53:00Z</cp:lastPrinted>
  <dcterms:created xsi:type="dcterms:W3CDTF">2018-02-14T17:50:00Z</dcterms:created>
  <dcterms:modified xsi:type="dcterms:W3CDTF">2018-02-14T17:50:00Z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