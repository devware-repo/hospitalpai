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22" w:rsidRDefault="00DF2822" w:rsidP="00DF2822">
      <w:pPr>
        <w:pStyle w:val="Ttulo1"/>
        <w:numPr>
          <w:ilvl w:val="0"/>
          <w:numId w:val="0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BBB1EC" wp14:editId="24A5A8B1">
            <wp:extent cx="1104900" cy="1495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4E" w:rsidRPr="00DF2822" w:rsidRDefault="00A2094E" w:rsidP="00DF2822">
      <w:pPr>
        <w:pStyle w:val="Ttulo1"/>
        <w:numPr>
          <w:ilvl w:val="0"/>
          <w:numId w:val="0"/>
        </w:numPr>
        <w:jc w:val="both"/>
        <w:rPr>
          <w:rFonts w:ascii="Arial" w:hAnsi="Arial" w:cs="Arial"/>
        </w:rPr>
      </w:pPr>
      <w:r w:rsidRPr="00DF2822">
        <w:rPr>
          <w:rFonts w:ascii="Arial" w:hAnsi="Arial" w:cs="Arial"/>
          <w:sz w:val="36"/>
          <w:szCs w:val="36"/>
        </w:rPr>
        <w:t xml:space="preserve">Andréia de Freitas Fernandes             </w:t>
      </w:r>
    </w:p>
    <w:p w:rsidR="00A2094E" w:rsidRPr="00E8412F" w:rsidRDefault="00E8412F" w:rsidP="00DF2822">
      <w:pPr>
        <w:pStyle w:val="Contedodatabel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Brasileira, </w:t>
      </w:r>
      <w:r w:rsidR="00A2094E" w:rsidRPr="00E8412F">
        <w:rPr>
          <w:rFonts w:ascii="Arial" w:hAnsi="Arial" w:cs="Arial"/>
          <w:sz w:val="24"/>
        </w:rPr>
        <w:t>Nível Médio Completo</w:t>
      </w:r>
    </w:p>
    <w:p w:rsidR="00A2094E" w:rsidRPr="00E8412F" w:rsidRDefault="00DF2822" w:rsidP="00DF2822">
      <w:pPr>
        <w:pStyle w:val="Contedodatabela"/>
        <w:rPr>
          <w:rFonts w:ascii="Arial" w:hAnsi="Arial" w:cs="Arial"/>
          <w:sz w:val="24"/>
        </w:rPr>
      </w:pPr>
      <w:r w:rsidRPr="00E8412F">
        <w:rPr>
          <w:rFonts w:ascii="Arial" w:hAnsi="Arial" w:cs="Arial"/>
          <w:sz w:val="24"/>
        </w:rPr>
        <w:t xml:space="preserve">Endereço: QNN 38 Bloco 01 </w:t>
      </w:r>
      <w:r w:rsidR="00A2094E" w:rsidRPr="00E8412F">
        <w:rPr>
          <w:rFonts w:ascii="Arial" w:hAnsi="Arial" w:cs="Arial"/>
          <w:sz w:val="24"/>
        </w:rPr>
        <w:t xml:space="preserve">Lote 01 </w:t>
      </w:r>
      <w:r w:rsidRPr="00E8412F">
        <w:rPr>
          <w:rFonts w:ascii="Arial" w:hAnsi="Arial" w:cs="Arial"/>
          <w:sz w:val="24"/>
        </w:rPr>
        <w:t xml:space="preserve">Torre B </w:t>
      </w:r>
      <w:r w:rsidR="00A2094E" w:rsidRPr="00E8412F">
        <w:rPr>
          <w:rFonts w:ascii="Arial" w:hAnsi="Arial" w:cs="Arial"/>
          <w:sz w:val="24"/>
        </w:rPr>
        <w:t>Apartamento 702</w:t>
      </w:r>
    </w:p>
    <w:p w:rsidR="00A2094E" w:rsidRPr="00E8412F" w:rsidRDefault="00A2094E" w:rsidP="00DF2822">
      <w:pPr>
        <w:pStyle w:val="Contedodatabela"/>
        <w:rPr>
          <w:rFonts w:ascii="Arial" w:hAnsi="Arial" w:cs="Arial"/>
          <w:sz w:val="24"/>
        </w:rPr>
      </w:pPr>
      <w:r w:rsidRPr="00E8412F">
        <w:rPr>
          <w:rFonts w:ascii="Arial" w:hAnsi="Arial" w:cs="Arial"/>
          <w:sz w:val="24"/>
        </w:rPr>
        <w:t xml:space="preserve">Ceilândia </w:t>
      </w:r>
      <w:r w:rsidR="00F2505B" w:rsidRPr="00E8412F">
        <w:rPr>
          <w:rFonts w:ascii="Arial" w:hAnsi="Arial" w:cs="Arial"/>
          <w:sz w:val="24"/>
        </w:rPr>
        <w:t>Sul Brasília DF</w:t>
      </w:r>
    </w:p>
    <w:p w:rsidR="00A2094E" w:rsidRPr="00E8412F" w:rsidRDefault="00A2094E" w:rsidP="00DF2822">
      <w:pPr>
        <w:pStyle w:val="Contedodatabela"/>
        <w:rPr>
          <w:rFonts w:ascii="Arial" w:hAnsi="Arial" w:cs="Arial"/>
          <w:sz w:val="24"/>
        </w:rPr>
      </w:pPr>
      <w:r w:rsidRPr="00E8412F">
        <w:rPr>
          <w:rFonts w:ascii="Arial" w:hAnsi="Arial" w:cs="Arial"/>
          <w:sz w:val="24"/>
        </w:rPr>
        <w:t xml:space="preserve">Telefone: (61) 3542-3723 </w:t>
      </w:r>
      <w:r w:rsidR="00F2505B" w:rsidRPr="00E8412F">
        <w:rPr>
          <w:rFonts w:ascii="Arial" w:hAnsi="Arial" w:cs="Arial"/>
          <w:sz w:val="24"/>
        </w:rPr>
        <w:t>/ 9</w:t>
      </w:r>
      <w:r w:rsidRPr="00E8412F">
        <w:rPr>
          <w:rFonts w:ascii="Arial" w:hAnsi="Arial" w:cs="Arial"/>
          <w:sz w:val="24"/>
        </w:rPr>
        <w:t>8645-3834</w:t>
      </w:r>
    </w:p>
    <w:p w:rsidR="00A2094E" w:rsidRPr="00E8412F" w:rsidRDefault="00A2094E" w:rsidP="00DF2822">
      <w:pPr>
        <w:pStyle w:val="Contedodatabela"/>
        <w:rPr>
          <w:rFonts w:ascii="Arial" w:hAnsi="Arial" w:cs="Arial"/>
          <w:sz w:val="24"/>
        </w:rPr>
      </w:pPr>
      <w:r w:rsidRPr="00E8412F">
        <w:rPr>
          <w:rFonts w:ascii="Arial" w:hAnsi="Arial" w:cs="Arial"/>
          <w:sz w:val="24"/>
        </w:rPr>
        <w:t>E-mail: andreia.fern@hotmail.com</w:t>
      </w:r>
    </w:p>
    <w:tbl>
      <w:tblPr>
        <w:tblW w:w="92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6"/>
      </w:tblGrid>
      <w:tr w:rsidR="00A2094E" w:rsidRPr="00E8412F" w:rsidTr="00E8412F">
        <w:trPr>
          <w:trHeight w:val="968"/>
        </w:trPr>
        <w:tc>
          <w:tcPr>
            <w:tcW w:w="9256" w:type="dxa"/>
            <w:hideMark/>
          </w:tcPr>
          <w:p w:rsidR="00A2094E" w:rsidRPr="00E8412F" w:rsidRDefault="00A2094E" w:rsidP="0072193E">
            <w:pPr>
              <w:pStyle w:val="Categoria"/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Objetivo</w:t>
            </w:r>
          </w:p>
        </w:tc>
      </w:tr>
    </w:tbl>
    <w:p w:rsidR="00A2094E" w:rsidRPr="00E8412F" w:rsidRDefault="00A2094E" w:rsidP="00DF2822">
      <w:pPr>
        <w:pStyle w:val="Contedodatabela"/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4"/>
        </w:rPr>
      </w:pPr>
      <w:r w:rsidRPr="00E8412F">
        <w:rPr>
          <w:rFonts w:ascii="Arial" w:hAnsi="Arial" w:cs="Arial"/>
          <w:sz w:val="24"/>
        </w:rPr>
        <w:t xml:space="preserve">Atividades </w:t>
      </w:r>
      <w:r w:rsidR="00DF2822" w:rsidRPr="00E8412F">
        <w:rPr>
          <w:rFonts w:ascii="Arial" w:hAnsi="Arial" w:cs="Arial"/>
          <w:sz w:val="24"/>
        </w:rPr>
        <w:t>na Área de Saúde</w:t>
      </w:r>
    </w:p>
    <w:p w:rsidR="00A2094E" w:rsidRPr="00E8412F" w:rsidRDefault="00A2094E" w:rsidP="00DF2822">
      <w:pPr>
        <w:pStyle w:val="Contedodatabela"/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4"/>
        </w:rPr>
      </w:pPr>
      <w:r w:rsidRPr="00E8412F">
        <w:rPr>
          <w:rFonts w:ascii="Arial" w:hAnsi="Arial" w:cs="Arial"/>
          <w:sz w:val="24"/>
        </w:rPr>
        <w:t>Atendimento ao Público</w:t>
      </w:r>
    </w:p>
    <w:tbl>
      <w:tblPr>
        <w:tblW w:w="9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9262"/>
        <w:gridCol w:w="93"/>
      </w:tblGrid>
      <w:tr w:rsidR="00A2094E" w:rsidRPr="00E8412F" w:rsidTr="00E8412F">
        <w:trPr>
          <w:gridAfter w:val="1"/>
          <w:wAfter w:w="93" w:type="dxa"/>
          <w:trHeight w:val="892"/>
        </w:trPr>
        <w:tc>
          <w:tcPr>
            <w:tcW w:w="9283" w:type="dxa"/>
            <w:gridSpan w:val="2"/>
            <w:hideMark/>
          </w:tcPr>
          <w:p w:rsidR="00A2094E" w:rsidRPr="00E8412F" w:rsidRDefault="00A2094E" w:rsidP="0072193E">
            <w:pPr>
              <w:pStyle w:val="Categoria"/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Formação</w:t>
            </w:r>
          </w:p>
        </w:tc>
      </w:tr>
      <w:tr w:rsidR="00A2094E" w:rsidRPr="00E8412F" w:rsidTr="00E8412F">
        <w:trPr>
          <w:gridAfter w:val="1"/>
          <w:wAfter w:w="93" w:type="dxa"/>
          <w:trHeight w:val="817"/>
        </w:trPr>
        <w:tc>
          <w:tcPr>
            <w:tcW w:w="21" w:type="dxa"/>
          </w:tcPr>
          <w:p w:rsidR="00A2094E" w:rsidRPr="00E8412F" w:rsidRDefault="00A2094E" w:rsidP="00DF28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62" w:type="dxa"/>
            <w:hideMark/>
          </w:tcPr>
          <w:p w:rsidR="00E8412F" w:rsidRDefault="00E8412F" w:rsidP="00E8412F">
            <w:pPr>
              <w:pStyle w:val="Contedodatabela"/>
              <w:ind w:left="714"/>
              <w:rPr>
                <w:rFonts w:ascii="Arial" w:hAnsi="Arial" w:cs="Arial"/>
                <w:sz w:val="24"/>
              </w:rPr>
            </w:pPr>
          </w:p>
          <w:p w:rsidR="00DF2822" w:rsidRPr="00E8412F" w:rsidRDefault="00DF2822" w:rsidP="00DF2822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T</w:t>
            </w:r>
            <w:r w:rsidRPr="00E8412F">
              <w:rPr>
                <w:rFonts w:ascii="Arial" w:hAnsi="Arial" w:cs="Arial"/>
                <w:sz w:val="24"/>
              </w:rPr>
              <w:t xml:space="preserve">écnico em </w:t>
            </w:r>
            <w:r w:rsidRPr="00E8412F">
              <w:rPr>
                <w:rFonts w:ascii="Arial" w:hAnsi="Arial" w:cs="Arial"/>
                <w:sz w:val="24"/>
              </w:rPr>
              <w:t>E</w:t>
            </w:r>
            <w:r w:rsidRPr="00E8412F">
              <w:rPr>
                <w:rFonts w:ascii="Arial" w:hAnsi="Arial" w:cs="Arial"/>
                <w:sz w:val="24"/>
              </w:rPr>
              <w:t>nfermagem, L</w:t>
            </w:r>
            <w:r w:rsidRPr="00E8412F">
              <w:rPr>
                <w:rFonts w:ascii="Arial" w:hAnsi="Arial" w:cs="Arial"/>
                <w:sz w:val="24"/>
              </w:rPr>
              <w:t>S</w:t>
            </w:r>
            <w:r w:rsidRPr="00E8412F">
              <w:rPr>
                <w:rFonts w:ascii="Arial" w:hAnsi="Arial" w:cs="Arial"/>
                <w:sz w:val="24"/>
              </w:rPr>
              <w:t xml:space="preserve"> </w:t>
            </w:r>
            <w:r w:rsidRPr="00E8412F">
              <w:rPr>
                <w:rFonts w:ascii="Arial" w:hAnsi="Arial" w:cs="Arial"/>
                <w:sz w:val="24"/>
              </w:rPr>
              <w:t>E</w:t>
            </w:r>
            <w:r w:rsidRPr="00E8412F">
              <w:rPr>
                <w:rFonts w:ascii="Arial" w:hAnsi="Arial" w:cs="Arial"/>
                <w:sz w:val="24"/>
              </w:rPr>
              <w:t xml:space="preserve">scola </w:t>
            </w:r>
            <w:r w:rsidRPr="00E8412F">
              <w:rPr>
                <w:rFonts w:ascii="Arial" w:hAnsi="Arial" w:cs="Arial"/>
                <w:sz w:val="24"/>
              </w:rPr>
              <w:t>T</w:t>
            </w:r>
            <w:r w:rsidRPr="00E8412F">
              <w:rPr>
                <w:rFonts w:ascii="Arial" w:hAnsi="Arial" w:cs="Arial"/>
                <w:sz w:val="24"/>
              </w:rPr>
              <w:t>écnica</w:t>
            </w:r>
            <w:r w:rsidRPr="00E8412F">
              <w:rPr>
                <w:rFonts w:ascii="Arial" w:hAnsi="Arial" w:cs="Arial"/>
                <w:sz w:val="24"/>
              </w:rPr>
              <w:t>,</w:t>
            </w:r>
            <w:r w:rsidRPr="00E8412F">
              <w:rPr>
                <w:rFonts w:ascii="Arial" w:hAnsi="Arial" w:cs="Arial"/>
                <w:sz w:val="24"/>
              </w:rPr>
              <w:t xml:space="preserve"> </w:t>
            </w:r>
            <w:r w:rsidRPr="00E8412F">
              <w:rPr>
                <w:rFonts w:ascii="Arial" w:hAnsi="Arial" w:cs="Arial"/>
                <w:sz w:val="24"/>
              </w:rPr>
              <w:t>Conclusão</w:t>
            </w:r>
            <w:r w:rsidRPr="00E8412F">
              <w:rPr>
                <w:rFonts w:ascii="Arial" w:hAnsi="Arial" w:cs="Arial"/>
                <w:sz w:val="24"/>
              </w:rPr>
              <w:t xml:space="preserve"> 2018</w:t>
            </w:r>
          </w:p>
          <w:p w:rsidR="00A2094E" w:rsidRPr="00E8412F" w:rsidRDefault="00A2094E" w:rsidP="00DF2822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 xml:space="preserve">Ensino Médio Completo, Centro de Ensino Médio Paulo Freire, </w:t>
            </w:r>
            <w:r w:rsidR="00DF2822" w:rsidRPr="00E8412F">
              <w:rPr>
                <w:rFonts w:ascii="Arial" w:hAnsi="Arial" w:cs="Arial"/>
                <w:sz w:val="24"/>
              </w:rPr>
              <w:t>C</w:t>
            </w:r>
            <w:r w:rsidRPr="00E8412F">
              <w:rPr>
                <w:rFonts w:ascii="Arial" w:hAnsi="Arial" w:cs="Arial"/>
                <w:sz w:val="24"/>
              </w:rPr>
              <w:t>onclusão 2007</w:t>
            </w:r>
          </w:p>
        </w:tc>
      </w:tr>
      <w:tr w:rsidR="00A2094E" w:rsidRPr="00E8412F" w:rsidTr="00E8412F">
        <w:trPr>
          <w:trHeight w:val="917"/>
        </w:trPr>
        <w:tc>
          <w:tcPr>
            <w:tcW w:w="9376" w:type="dxa"/>
            <w:gridSpan w:val="3"/>
            <w:hideMark/>
          </w:tcPr>
          <w:p w:rsidR="00A2094E" w:rsidRPr="00E8412F" w:rsidRDefault="00E8412F" w:rsidP="0072193E">
            <w:pPr>
              <w:pStyle w:val="Categoria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Atividades C</w:t>
            </w:r>
            <w:r w:rsidR="00A2094E" w:rsidRPr="00E8412F">
              <w:rPr>
                <w:rFonts w:ascii="Arial" w:hAnsi="Arial" w:cs="Arial"/>
                <w:sz w:val="24"/>
              </w:rPr>
              <w:t>omplementares</w:t>
            </w:r>
          </w:p>
        </w:tc>
      </w:tr>
      <w:tr w:rsidR="00A2094E" w:rsidRPr="00E8412F" w:rsidTr="00E8412F">
        <w:trPr>
          <w:trHeight w:val="3933"/>
        </w:trPr>
        <w:tc>
          <w:tcPr>
            <w:tcW w:w="9376" w:type="dxa"/>
            <w:gridSpan w:val="3"/>
            <w:hideMark/>
          </w:tcPr>
          <w:p w:rsidR="00E8412F" w:rsidRDefault="00E8412F" w:rsidP="00E8412F">
            <w:pPr>
              <w:pStyle w:val="PargrafodaLista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DF2822" w:rsidRPr="00E8412F" w:rsidRDefault="00DF2822" w:rsidP="00DF282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>Curso IML de Brasília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-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Tanatologia Forense 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 xml:space="preserve">5h/a 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>(LS Escola Técnica)</w:t>
            </w:r>
          </w:p>
          <w:p w:rsidR="00DF2822" w:rsidRPr="00E8412F" w:rsidRDefault="00DF2822" w:rsidP="00DF282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>Curso de Controle de Infecções em Serviços de Saúde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80h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(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>WR E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>ducacional)</w:t>
            </w:r>
          </w:p>
          <w:p w:rsidR="00DF2822" w:rsidRPr="00E8412F" w:rsidRDefault="00DF2822" w:rsidP="00DF282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>Curso de Controle de Segurança do Paciente 20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>h/a</w:t>
            </w:r>
            <w:r w:rsidRPr="00E8412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(HRSAM)</w:t>
            </w:r>
          </w:p>
          <w:p w:rsidR="00A2094E" w:rsidRPr="00E8412F" w:rsidRDefault="00A2094E" w:rsidP="00DF2822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E8412F">
              <w:rPr>
                <w:rFonts w:ascii="Arial" w:hAnsi="Arial" w:cs="Arial"/>
                <w:sz w:val="24"/>
                <w:lang w:val="en-US"/>
              </w:rPr>
              <w:t>Curso</w:t>
            </w:r>
            <w:proofErr w:type="spellEnd"/>
            <w:r w:rsidRPr="00E8412F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E8412F">
              <w:rPr>
                <w:rFonts w:ascii="Arial" w:hAnsi="Arial" w:cs="Arial"/>
                <w:sz w:val="24"/>
                <w:lang w:val="en-US"/>
              </w:rPr>
              <w:t>Informática</w:t>
            </w:r>
            <w:proofErr w:type="spellEnd"/>
            <w:r w:rsidRPr="00E8412F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E8412F">
              <w:rPr>
                <w:rFonts w:ascii="Arial" w:hAnsi="Arial" w:cs="Arial"/>
                <w:sz w:val="24"/>
                <w:lang w:val="en-US"/>
              </w:rPr>
              <w:t>B</w:t>
            </w:r>
            <w:r w:rsidR="00E8412F">
              <w:rPr>
                <w:rFonts w:ascii="Arial" w:hAnsi="Arial" w:cs="Arial"/>
                <w:sz w:val="24"/>
                <w:lang w:val="en-US"/>
              </w:rPr>
              <w:t>á</w:t>
            </w:r>
            <w:r w:rsidRPr="00E8412F">
              <w:rPr>
                <w:rFonts w:ascii="Arial" w:hAnsi="Arial" w:cs="Arial"/>
                <w:sz w:val="24"/>
                <w:lang w:val="en-US"/>
              </w:rPr>
              <w:t>sica</w:t>
            </w:r>
            <w:proofErr w:type="spellEnd"/>
            <w:r w:rsidRPr="00E8412F">
              <w:rPr>
                <w:rFonts w:ascii="Arial" w:hAnsi="Arial" w:cs="Arial"/>
                <w:sz w:val="24"/>
                <w:lang w:val="en-US"/>
              </w:rPr>
              <w:t xml:space="preserve"> (Windows, Word, Excel, Power Point, Internet).</w:t>
            </w:r>
          </w:p>
          <w:p w:rsidR="00F2505B" w:rsidRPr="00E8412F" w:rsidRDefault="00F2505B" w:rsidP="00E8412F">
            <w:pPr>
              <w:pStyle w:val="Contedodatabela"/>
              <w:rPr>
                <w:rFonts w:cs="Arial"/>
                <w:szCs w:val="22"/>
              </w:rPr>
            </w:pPr>
          </w:p>
          <w:p w:rsidR="00A2094E" w:rsidRPr="00E8412F" w:rsidRDefault="00A2094E" w:rsidP="00DF2822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Curso de Postura e Imagem Profissional (CIEE EDUCAÇÃO).</w:t>
            </w:r>
          </w:p>
          <w:p w:rsidR="00F2505B" w:rsidRPr="00E8412F" w:rsidRDefault="00F2505B" w:rsidP="00DF2822">
            <w:pPr>
              <w:pStyle w:val="Contedodatabela"/>
              <w:ind w:left="720"/>
              <w:rPr>
                <w:rFonts w:ascii="Arial" w:hAnsi="Arial" w:cs="Arial"/>
                <w:sz w:val="24"/>
              </w:rPr>
            </w:pPr>
          </w:p>
          <w:p w:rsidR="00A2094E" w:rsidRPr="00E8412F" w:rsidRDefault="00A2094E" w:rsidP="00DF2822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Curso de Análise e Planejamento Financeiro (SEBRAE/DF).</w:t>
            </w:r>
          </w:p>
          <w:p w:rsidR="00F2505B" w:rsidRPr="00E8412F" w:rsidRDefault="00F2505B" w:rsidP="00DF2822">
            <w:pPr>
              <w:pStyle w:val="Contedodatabela"/>
              <w:ind w:left="720"/>
              <w:rPr>
                <w:rFonts w:ascii="Arial" w:hAnsi="Arial" w:cs="Arial"/>
                <w:sz w:val="24"/>
              </w:rPr>
            </w:pPr>
          </w:p>
          <w:p w:rsidR="00A2094E" w:rsidRPr="00E8412F" w:rsidRDefault="00A2094E" w:rsidP="00DF2822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Curso de Empreendedor Individual (SEBRAE/DF).</w:t>
            </w:r>
          </w:p>
        </w:tc>
      </w:tr>
      <w:tr w:rsidR="00A2094E" w:rsidRPr="00E8412F" w:rsidTr="00E8412F">
        <w:trPr>
          <w:trHeight w:val="917"/>
        </w:trPr>
        <w:tc>
          <w:tcPr>
            <w:tcW w:w="9376" w:type="dxa"/>
            <w:gridSpan w:val="3"/>
            <w:hideMark/>
          </w:tcPr>
          <w:p w:rsidR="00A2094E" w:rsidRPr="00E8412F" w:rsidRDefault="00A2094E" w:rsidP="0072193E">
            <w:pPr>
              <w:pStyle w:val="Categoria"/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Informações Adicionais</w:t>
            </w:r>
            <w:bookmarkStart w:id="0" w:name="_GoBack"/>
            <w:bookmarkEnd w:id="0"/>
          </w:p>
        </w:tc>
      </w:tr>
      <w:tr w:rsidR="00A2094E" w:rsidRPr="00E8412F" w:rsidTr="00E8412F">
        <w:trPr>
          <w:trHeight w:val="274"/>
        </w:trPr>
        <w:tc>
          <w:tcPr>
            <w:tcW w:w="9376" w:type="dxa"/>
            <w:gridSpan w:val="3"/>
            <w:hideMark/>
          </w:tcPr>
          <w:p w:rsidR="00E8412F" w:rsidRPr="00E8412F" w:rsidRDefault="00A2094E" w:rsidP="00E8412F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Arial" w:hAnsi="Arial" w:cs="Arial"/>
                <w:sz w:val="24"/>
              </w:rPr>
            </w:pPr>
            <w:r w:rsidRPr="00E8412F">
              <w:rPr>
                <w:rFonts w:ascii="Arial" w:hAnsi="Arial" w:cs="Arial"/>
                <w:sz w:val="24"/>
              </w:rPr>
              <w:t>Pretensão a Emprego p</w:t>
            </w:r>
            <w:r w:rsidR="00E8412F">
              <w:rPr>
                <w:rFonts w:ascii="Arial" w:hAnsi="Arial" w:cs="Arial"/>
                <w:sz w:val="24"/>
              </w:rPr>
              <w:t>ara atuar na Á</w:t>
            </w:r>
            <w:r w:rsidR="00F2505B" w:rsidRPr="00E8412F">
              <w:rPr>
                <w:rFonts w:ascii="Arial" w:hAnsi="Arial" w:cs="Arial"/>
                <w:sz w:val="24"/>
              </w:rPr>
              <w:t xml:space="preserve">rea da </w:t>
            </w:r>
            <w:r w:rsidR="00E8412F">
              <w:rPr>
                <w:rFonts w:ascii="Arial" w:hAnsi="Arial" w:cs="Arial"/>
                <w:sz w:val="24"/>
              </w:rPr>
              <w:t>S</w:t>
            </w:r>
            <w:r w:rsidR="00F2505B" w:rsidRPr="00E8412F">
              <w:rPr>
                <w:rFonts w:ascii="Arial" w:hAnsi="Arial" w:cs="Arial"/>
                <w:sz w:val="24"/>
              </w:rPr>
              <w:t>aúde.</w:t>
            </w:r>
          </w:p>
        </w:tc>
      </w:tr>
    </w:tbl>
    <w:p w:rsidR="00A2094E" w:rsidRPr="00DF2822" w:rsidRDefault="00A2094E" w:rsidP="00DF2822">
      <w:pPr>
        <w:rPr>
          <w:rFonts w:ascii="Arial" w:hAnsi="Arial" w:cs="Arial"/>
          <w:noProof/>
          <w:sz w:val="36"/>
          <w:szCs w:val="36"/>
          <w:lang w:eastAsia="pt-BR"/>
        </w:rPr>
      </w:pPr>
    </w:p>
    <w:sectPr w:rsidR="00A2094E" w:rsidRPr="00DF2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A56" w:rsidRDefault="002D2A56" w:rsidP="00E8412F">
      <w:pPr>
        <w:spacing w:line="240" w:lineRule="auto"/>
      </w:pPr>
      <w:r>
        <w:separator/>
      </w:r>
    </w:p>
  </w:endnote>
  <w:endnote w:type="continuationSeparator" w:id="0">
    <w:p w:rsidR="002D2A56" w:rsidRDefault="002D2A56" w:rsidP="00E84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ahoma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A56" w:rsidRDefault="002D2A56" w:rsidP="00E8412F">
      <w:pPr>
        <w:spacing w:line="240" w:lineRule="auto"/>
      </w:pPr>
      <w:r>
        <w:separator/>
      </w:r>
    </w:p>
  </w:footnote>
  <w:footnote w:type="continuationSeparator" w:id="0">
    <w:p w:rsidR="002D2A56" w:rsidRDefault="002D2A56" w:rsidP="00E841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4E"/>
    <w:rsid w:val="002D2A56"/>
    <w:rsid w:val="0072193E"/>
    <w:rsid w:val="00A2094E"/>
    <w:rsid w:val="00AE5A64"/>
    <w:rsid w:val="00DF2822"/>
    <w:rsid w:val="00E8412F"/>
    <w:rsid w:val="00F2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5DD8A-67FB-4DFA-AB3D-C0B2A3D9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A2094E"/>
    <w:pPr>
      <w:keepNext/>
      <w:widowControl w:val="0"/>
      <w:numPr>
        <w:numId w:val="2"/>
      </w:numPr>
      <w:pBdr>
        <w:bottom w:val="single" w:sz="2" w:space="0" w:color="000000"/>
      </w:pBdr>
      <w:suppressAutoHyphens/>
      <w:spacing w:before="68" w:after="176" w:line="240" w:lineRule="auto"/>
      <w:jc w:val="left"/>
      <w:outlineLvl w:val="0"/>
    </w:pPr>
    <w:rPr>
      <w:rFonts w:ascii="Calibri" w:eastAsia="Calibri" w:hAnsi="Calibri" w:cs="DejaVu Sans"/>
      <w:b/>
      <w:bCs/>
      <w:kern w:val="2"/>
      <w:sz w:val="45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094E"/>
    <w:rPr>
      <w:rFonts w:ascii="Calibri" w:eastAsia="Calibri" w:hAnsi="Calibri" w:cs="DejaVu Sans"/>
      <w:b/>
      <w:bCs/>
      <w:kern w:val="2"/>
      <w:sz w:val="45"/>
      <w:szCs w:val="32"/>
      <w:lang w:eastAsia="pt-BR"/>
    </w:rPr>
  </w:style>
  <w:style w:type="paragraph" w:customStyle="1" w:styleId="Contedodatabela">
    <w:name w:val="Conteúdo da tabela"/>
    <w:basedOn w:val="Normal"/>
    <w:rsid w:val="00A2094E"/>
    <w:pPr>
      <w:widowControl w:val="0"/>
      <w:suppressLineNumbers/>
      <w:suppressAutoHyphens/>
      <w:spacing w:line="240" w:lineRule="auto"/>
    </w:pPr>
    <w:rPr>
      <w:rFonts w:ascii="Calibri" w:eastAsia="Calibri" w:hAnsi="Calibri" w:cs="Times New Roman"/>
      <w:kern w:val="2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2094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2094E"/>
  </w:style>
  <w:style w:type="paragraph" w:customStyle="1" w:styleId="Categoria">
    <w:name w:val="Categoria"/>
    <w:basedOn w:val="Contedodatabela"/>
    <w:rsid w:val="00A2094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F250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41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12F"/>
  </w:style>
  <w:style w:type="paragraph" w:styleId="Rodap">
    <w:name w:val="footer"/>
    <w:basedOn w:val="Normal"/>
    <w:link w:val="RodapChar"/>
    <w:uiPriority w:val="99"/>
    <w:unhideWhenUsed/>
    <w:rsid w:val="00E841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2018-04-04T20:54:00Z</dcterms:created>
  <dcterms:modified xsi:type="dcterms:W3CDTF">2018-04-04T23:44:00Z</dcterms:modified>
</cp:coreProperties>
</file>