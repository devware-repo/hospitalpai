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41F4C" w:rsidRDefault="0003355E" w:rsidP="005E1591">
      <w:pPr>
        <w:pStyle w:val="Ttulo1"/>
        <w:tabs>
          <w:tab w:val="left" w:pos="0"/>
        </w:tabs>
        <w:jc w:val="center"/>
        <w:rPr>
          <w:rFonts w:ascii="Arial" w:hAnsi="Arial" w:cs="Arial"/>
        </w:rPr>
      </w:pPr>
      <w:bookmarkStart w:id="0" w:name="_GoBack"/>
      <w:r w:rsidRPr="0003355E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5485268</wp:posOffset>
            </wp:positionH>
            <wp:positionV relativeFrom="paragraph">
              <wp:posOffset>12065</wp:posOffset>
            </wp:positionV>
            <wp:extent cx="128016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214" y="21130"/>
                <wp:lineTo x="21214" y="0"/>
                <wp:lineTo x="0" y="0"/>
              </wp:wrapPolygon>
            </wp:wrapTight>
            <wp:docPr id="2" name="Imagem 2" descr="C:\Users\patri\Downloads\IMG_20180720_122136_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\Downloads\IMG_20180720_122136_4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24DB3" w:rsidRPr="00524DB3" w:rsidRDefault="00524DB3" w:rsidP="00524DB3"/>
    <w:p w:rsidR="00741F4C" w:rsidRDefault="00741F4C" w:rsidP="005E1591">
      <w:pPr>
        <w:pStyle w:val="Ttulo1"/>
        <w:tabs>
          <w:tab w:val="left" w:pos="0"/>
        </w:tabs>
        <w:jc w:val="center"/>
        <w:rPr>
          <w:rFonts w:ascii="Arial" w:hAnsi="Arial" w:cs="Arial"/>
        </w:rPr>
      </w:pPr>
    </w:p>
    <w:p w:rsidR="00741F4C" w:rsidRPr="00C40226" w:rsidRDefault="00C40226" w:rsidP="00C40226">
      <w:pPr>
        <w:pStyle w:val="Ttulo5"/>
        <w:shd w:val="clear" w:color="auto" w:fill="DBE5F1" w:themeFill="accent1" w:themeFillTint="33"/>
        <w:tabs>
          <w:tab w:val="left" w:pos="0"/>
          <w:tab w:val="center" w:pos="5385"/>
        </w:tabs>
        <w:jc w:val="left"/>
        <w:rPr>
          <w:rFonts w:ascii="Calibri" w:hAnsi="Calibri" w:cs="Arial"/>
          <w:sz w:val="24"/>
          <w:szCs w:val="24"/>
        </w:rPr>
      </w:pPr>
      <w:r w:rsidRPr="00C40226">
        <w:rPr>
          <w:rFonts w:ascii="Calibri" w:hAnsi="Calibri" w:cs="Arial"/>
          <w:sz w:val="24"/>
          <w:szCs w:val="24"/>
        </w:rPr>
        <w:tab/>
      </w:r>
      <w:r w:rsidR="00891DA0" w:rsidRPr="00C40226">
        <w:rPr>
          <w:rFonts w:ascii="Calibri" w:hAnsi="Calibri" w:cs="Arial"/>
          <w:sz w:val="24"/>
          <w:szCs w:val="24"/>
        </w:rPr>
        <w:t>Dados Pessoais</w:t>
      </w:r>
    </w:p>
    <w:p w:rsidR="00B67B47" w:rsidRPr="00C40226" w:rsidRDefault="00524DB3" w:rsidP="00524DB3">
      <w:pPr>
        <w:pStyle w:val="Ttulo2"/>
        <w:numPr>
          <w:ilvl w:val="0"/>
          <w:numId w:val="2"/>
        </w:numPr>
        <w:tabs>
          <w:tab w:val="left" w:pos="720"/>
        </w:tabs>
        <w:spacing w:before="120" w:after="120" w:line="360" w:lineRule="auto"/>
        <w:jc w:val="both"/>
        <w:rPr>
          <w:rFonts w:ascii="Calibri" w:hAnsi="Calibri" w:cs="Arial"/>
        </w:rPr>
      </w:pPr>
      <w:r w:rsidRPr="00C40226">
        <w:rPr>
          <w:rFonts w:ascii="Calibri" w:hAnsi="Calibri" w:cs="Arial"/>
        </w:rPr>
        <w:t>Nome: Sara Aline</w:t>
      </w:r>
      <w:r w:rsidR="00B67B47" w:rsidRPr="00C40226">
        <w:rPr>
          <w:rFonts w:ascii="Calibri" w:hAnsi="Calibri" w:cs="Arial"/>
        </w:rPr>
        <w:t xml:space="preserve"> Ventura Lacerda</w:t>
      </w:r>
    </w:p>
    <w:p w:rsidR="00B67B47" w:rsidRPr="00C40226" w:rsidRDefault="00B67B47" w:rsidP="00524DB3">
      <w:pPr>
        <w:numPr>
          <w:ilvl w:val="0"/>
          <w:numId w:val="2"/>
        </w:numPr>
        <w:tabs>
          <w:tab w:val="left" w:pos="720"/>
        </w:tabs>
        <w:spacing w:before="120" w:after="120" w:line="360" w:lineRule="auto"/>
        <w:jc w:val="both"/>
        <w:rPr>
          <w:rFonts w:ascii="Calibri" w:hAnsi="Calibri" w:cs="Arial"/>
          <w:sz w:val="24"/>
          <w:szCs w:val="24"/>
        </w:rPr>
      </w:pPr>
      <w:r w:rsidRPr="00C40226">
        <w:rPr>
          <w:rFonts w:ascii="Calibri" w:hAnsi="Calibri" w:cs="Arial"/>
          <w:sz w:val="24"/>
          <w:szCs w:val="24"/>
        </w:rPr>
        <w:t>Tele</w:t>
      </w:r>
      <w:r w:rsidR="00D74BAB">
        <w:rPr>
          <w:rFonts w:ascii="Calibri" w:hAnsi="Calibri" w:cs="Arial"/>
          <w:sz w:val="24"/>
          <w:szCs w:val="24"/>
        </w:rPr>
        <w:t xml:space="preserve">fone: (061) </w:t>
      </w:r>
      <w:r w:rsidR="002D57E0" w:rsidRPr="00C40226">
        <w:rPr>
          <w:rFonts w:ascii="Calibri" w:hAnsi="Calibri" w:cs="Arial"/>
          <w:sz w:val="24"/>
          <w:szCs w:val="24"/>
        </w:rPr>
        <w:t xml:space="preserve"> </w:t>
      </w:r>
      <w:r w:rsidR="00D74BAB">
        <w:rPr>
          <w:rFonts w:ascii="Calibri" w:hAnsi="Calibri" w:cs="Arial"/>
          <w:sz w:val="24"/>
          <w:szCs w:val="24"/>
        </w:rPr>
        <w:t>9</w:t>
      </w:r>
      <w:r w:rsidR="00C40B9B">
        <w:rPr>
          <w:rFonts w:ascii="Calibri" w:hAnsi="Calibri" w:cs="Arial"/>
          <w:sz w:val="24"/>
          <w:szCs w:val="24"/>
        </w:rPr>
        <w:t>82580850</w:t>
      </w:r>
      <w:r w:rsidR="00F479F7" w:rsidRPr="00C40226">
        <w:rPr>
          <w:rFonts w:ascii="Calibri" w:hAnsi="Calibri" w:cs="Arial"/>
          <w:sz w:val="24"/>
          <w:szCs w:val="24"/>
        </w:rPr>
        <w:t>/</w:t>
      </w:r>
      <w:r w:rsidR="0003355E">
        <w:rPr>
          <w:rFonts w:ascii="Calibri" w:hAnsi="Calibri" w:cs="Arial"/>
          <w:sz w:val="24"/>
          <w:szCs w:val="24"/>
        </w:rPr>
        <w:t>9</w:t>
      </w:r>
      <w:r w:rsidR="00F479F7" w:rsidRPr="00C40226">
        <w:rPr>
          <w:rFonts w:ascii="Calibri" w:hAnsi="Calibri" w:cs="Arial"/>
          <w:sz w:val="24"/>
          <w:szCs w:val="24"/>
        </w:rPr>
        <w:t>8173-2638</w:t>
      </w:r>
    </w:p>
    <w:p w:rsidR="00B67B47" w:rsidRPr="00C40226" w:rsidRDefault="00F90840" w:rsidP="00524DB3">
      <w:pPr>
        <w:numPr>
          <w:ilvl w:val="0"/>
          <w:numId w:val="2"/>
        </w:numPr>
        <w:tabs>
          <w:tab w:val="left" w:pos="720"/>
        </w:tabs>
        <w:spacing w:before="120" w:after="120" w:line="360" w:lineRule="auto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Endereço: Avenida Flanboyant , Edifício Real Panoramic - Águas Claras </w:t>
      </w:r>
    </w:p>
    <w:p w:rsidR="00B67B47" w:rsidRPr="00C40226" w:rsidRDefault="002D57E0" w:rsidP="00524DB3">
      <w:pPr>
        <w:numPr>
          <w:ilvl w:val="0"/>
          <w:numId w:val="2"/>
        </w:numPr>
        <w:tabs>
          <w:tab w:val="left" w:pos="720"/>
        </w:tabs>
        <w:spacing w:before="120" w:after="120" w:line="360" w:lineRule="auto"/>
        <w:jc w:val="both"/>
        <w:rPr>
          <w:rFonts w:ascii="Calibri" w:hAnsi="Calibri" w:cs="Arial"/>
          <w:sz w:val="24"/>
          <w:szCs w:val="24"/>
        </w:rPr>
      </w:pPr>
      <w:r w:rsidRPr="00C40226">
        <w:rPr>
          <w:rFonts w:ascii="Calibri" w:hAnsi="Calibri" w:cs="Arial"/>
          <w:sz w:val="24"/>
          <w:szCs w:val="24"/>
        </w:rPr>
        <w:t xml:space="preserve">Idade: </w:t>
      </w:r>
      <w:r w:rsidR="005F776C">
        <w:rPr>
          <w:rFonts w:ascii="Calibri" w:hAnsi="Calibri" w:cs="Arial"/>
          <w:sz w:val="24"/>
          <w:szCs w:val="24"/>
        </w:rPr>
        <w:t>21</w:t>
      </w:r>
      <w:r w:rsidR="00C40B9B">
        <w:rPr>
          <w:rFonts w:ascii="Calibri" w:hAnsi="Calibri" w:cs="Arial"/>
          <w:sz w:val="24"/>
          <w:szCs w:val="24"/>
        </w:rPr>
        <w:t xml:space="preserve"> anos</w:t>
      </w:r>
    </w:p>
    <w:p w:rsidR="00B67B47" w:rsidRPr="00C40226" w:rsidRDefault="00B67B47" w:rsidP="00524DB3">
      <w:pPr>
        <w:numPr>
          <w:ilvl w:val="0"/>
          <w:numId w:val="2"/>
        </w:numPr>
        <w:tabs>
          <w:tab w:val="left" w:pos="720"/>
        </w:tabs>
        <w:spacing w:before="120" w:after="120" w:line="360" w:lineRule="auto"/>
        <w:jc w:val="both"/>
        <w:rPr>
          <w:rFonts w:ascii="Calibri" w:hAnsi="Calibri" w:cs="Arial"/>
          <w:sz w:val="24"/>
          <w:szCs w:val="24"/>
        </w:rPr>
      </w:pPr>
      <w:r w:rsidRPr="00C40226">
        <w:rPr>
          <w:rFonts w:ascii="Calibri" w:hAnsi="Calibri" w:cs="Arial"/>
          <w:sz w:val="24"/>
          <w:szCs w:val="24"/>
        </w:rPr>
        <w:t xml:space="preserve">E-mail: </w:t>
      </w:r>
      <w:hyperlink r:id="rId8" w:history="1">
        <w:r w:rsidR="00F479F7" w:rsidRPr="00C40226">
          <w:rPr>
            <w:rStyle w:val="Hyperlink"/>
            <w:rFonts w:ascii="Calibri" w:hAnsi="Calibri" w:cs="Arial"/>
            <w:sz w:val="24"/>
            <w:szCs w:val="24"/>
          </w:rPr>
          <w:t>saraalinelacerda@gmail.com</w:t>
        </w:r>
      </w:hyperlink>
    </w:p>
    <w:p w:rsidR="00B67B47" w:rsidRPr="00C40226" w:rsidRDefault="00236E0F" w:rsidP="00524DB3">
      <w:pPr>
        <w:numPr>
          <w:ilvl w:val="0"/>
          <w:numId w:val="2"/>
        </w:numPr>
        <w:tabs>
          <w:tab w:val="left" w:pos="720"/>
        </w:tabs>
        <w:spacing w:before="120" w:after="120" w:line="360" w:lineRule="auto"/>
        <w:jc w:val="both"/>
        <w:rPr>
          <w:rFonts w:ascii="Calibri" w:hAnsi="Calibri" w:cs="Arial"/>
          <w:sz w:val="24"/>
          <w:szCs w:val="24"/>
        </w:rPr>
      </w:pPr>
      <w:r w:rsidRPr="00C40226">
        <w:rPr>
          <w:rFonts w:ascii="Calibri" w:hAnsi="Calibri" w:cs="Arial"/>
          <w:sz w:val="24"/>
          <w:szCs w:val="24"/>
        </w:rPr>
        <w:t xml:space="preserve">Estado </w:t>
      </w:r>
      <w:r w:rsidR="005F776C">
        <w:rPr>
          <w:rFonts w:ascii="Calibri" w:hAnsi="Calibri" w:cs="Arial"/>
          <w:sz w:val="24"/>
          <w:szCs w:val="24"/>
        </w:rPr>
        <w:t>civil: Casada</w:t>
      </w:r>
    </w:p>
    <w:p w:rsidR="00B67B47" w:rsidRPr="00C40226" w:rsidRDefault="00D05CF3" w:rsidP="00C40226">
      <w:pPr>
        <w:pStyle w:val="Ttulo4"/>
        <w:shd w:val="clear" w:color="auto" w:fill="DBE5F1" w:themeFill="accent1" w:themeFillTint="33"/>
        <w:tabs>
          <w:tab w:val="left" w:pos="0"/>
        </w:tabs>
        <w:spacing w:before="120" w:after="120" w:line="360" w:lineRule="auto"/>
        <w:rPr>
          <w:rFonts w:ascii="Calibri" w:hAnsi="Calibri" w:cs="Arial"/>
          <w:sz w:val="24"/>
          <w:szCs w:val="24"/>
        </w:rPr>
      </w:pPr>
      <w:r w:rsidRPr="00C40226">
        <w:rPr>
          <w:rFonts w:ascii="Calibri" w:hAnsi="Calibri" w:cs="Arial"/>
          <w:sz w:val="24"/>
          <w:szCs w:val="24"/>
        </w:rPr>
        <w:t>Formação Acadêmica</w:t>
      </w:r>
    </w:p>
    <w:p w:rsidR="00741F4C" w:rsidRPr="00C40226" w:rsidRDefault="00C40226" w:rsidP="00524DB3">
      <w:pPr>
        <w:numPr>
          <w:ilvl w:val="0"/>
          <w:numId w:val="3"/>
        </w:numPr>
        <w:tabs>
          <w:tab w:val="left" w:pos="786"/>
        </w:tabs>
        <w:spacing w:before="120" w:after="120" w:line="360" w:lineRule="auto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Ensino Médio concluído.</w:t>
      </w:r>
    </w:p>
    <w:p w:rsidR="0077028B" w:rsidRPr="00C40226" w:rsidRDefault="005F776C" w:rsidP="00524DB3">
      <w:pPr>
        <w:numPr>
          <w:ilvl w:val="0"/>
          <w:numId w:val="3"/>
        </w:numPr>
        <w:tabs>
          <w:tab w:val="left" w:pos="786"/>
        </w:tabs>
        <w:spacing w:before="120" w:after="120" w:line="360" w:lineRule="auto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Cursando Tecnólogo em</w:t>
      </w:r>
      <w:r w:rsidR="0077028B" w:rsidRPr="00C40226">
        <w:rPr>
          <w:rFonts w:ascii="Calibri" w:hAnsi="Calibri" w:cs="Arial"/>
          <w:sz w:val="24"/>
          <w:szCs w:val="24"/>
        </w:rPr>
        <w:t xml:space="preserve"> Radiologia </w:t>
      </w:r>
      <w:r w:rsidR="00C354C2" w:rsidRPr="00C40226">
        <w:rPr>
          <w:rFonts w:ascii="Calibri" w:hAnsi="Calibri" w:cs="Arial"/>
          <w:sz w:val="24"/>
          <w:szCs w:val="24"/>
        </w:rPr>
        <w:t>–</w:t>
      </w:r>
      <w:r w:rsidR="0077028B" w:rsidRPr="00C40226">
        <w:rPr>
          <w:rFonts w:ascii="Calibri" w:hAnsi="Calibri" w:cs="Arial"/>
          <w:sz w:val="24"/>
          <w:szCs w:val="24"/>
        </w:rPr>
        <w:t xml:space="preserve"> </w:t>
      </w:r>
      <w:r>
        <w:rPr>
          <w:rFonts w:ascii="Calibri" w:hAnsi="Calibri" w:cs="Arial"/>
          <w:sz w:val="24"/>
          <w:szCs w:val="24"/>
        </w:rPr>
        <w:t>6</w:t>
      </w:r>
      <w:r w:rsidR="00C354C2" w:rsidRPr="00C40226">
        <w:rPr>
          <w:rFonts w:ascii="Calibri" w:hAnsi="Calibri" w:cs="Arial"/>
          <w:sz w:val="24"/>
          <w:szCs w:val="24"/>
        </w:rPr>
        <w:t>º semestre.</w:t>
      </w:r>
    </w:p>
    <w:p w:rsidR="009B4501" w:rsidRPr="009B4501" w:rsidRDefault="00524DB3" w:rsidP="009B4501">
      <w:pPr>
        <w:pStyle w:val="Ttulo5"/>
        <w:shd w:val="clear" w:color="auto" w:fill="DBE5F1" w:themeFill="accent1" w:themeFillTint="33"/>
        <w:tabs>
          <w:tab w:val="left" w:pos="0"/>
        </w:tabs>
        <w:spacing w:before="120" w:after="120"/>
        <w:rPr>
          <w:rFonts w:ascii="Calibri" w:hAnsi="Calibri" w:cs="Arial"/>
          <w:sz w:val="24"/>
          <w:szCs w:val="24"/>
        </w:rPr>
      </w:pPr>
      <w:r w:rsidRPr="00C40226">
        <w:rPr>
          <w:rFonts w:ascii="Calibri" w:hAnsi="Calibri" w:cs="Arial"/>
          <w:sz w:val="24"/>
          <w:szCs w:val="24"/>
        </w:rPr>
        <w:t>Experiências P</w:t>
      </w:r>
      <w:r w:rsidR="00891DA0" w:rsidRPr="00C40226">
        <w:rPr>
          <w:rFonts w:ascii="Calibri" w:hAnsi="Calibri" w:cs="Arial"/>
          <w:sz w:val="24"/>
          <w:szCs w:val="24"/>
        </w:rPr>
        <w:t>rofissionais</w:t>
      </w:r>
    </w:p>
    <w:p w:rsidR="005F776C" w:rsidRPr="005F776C" w:rsidRDefault="005F776C" w:rsidP="005F776C">
      <w:pPr>
        <w:pStyle w:val="PargrafodaLista"/>
        <w:numPr>
          <w:ilvl w:val="0"/>
          <w:numId w:val="4"/>
        </w:numPr>
        <w:spacing w:before="120" w:after="120" w:line="360" w:lineRule="auto"/>
        <w:rPr>
          <w:rFonts w:ascii="Calibri" w:hAnsi="Calibri" w:cs="Arial"/>
          <w:b/>
          <w:bCs/>
          <w:sz w:val="24"/>
          <w:szCs w:val="24"/>
        </w:rPr>
      </w:pPr>
      <w:r>
        <w:rPr>
          <w:rFonts w:ascii="Calibri" w:hAnsi="Calibri" w:cs="Arial"/>
          <w:bCs/>
          <w:sz w:val="24"/>
          <w:szCs w:val="24"/>
        </w:rPr>
        <w:t xml:space="preserve">  </w:t>
      </w:r>
      <w:r w:rsidRPr="005F776C">
        <w:rPr>
          <w:rFonts w:ascii="Calibri" w:hAnsi="Calibri" w:cs="Arial"/>
          <w:b/>
          <w:bCs/>
          <w:sz w:val="24"/>
          <w:szCs w:val="24"/>
        </w:rPr>
        <w:t>Estagio Hospital Força Aérea de Brasília – HFAB</w:t>
      </w:r>
    </w:p>
    <w:p w:rsidR="005F776C" w:rsidRDefault="005F776C" w:rsidP="005F776C">
      <w:pPr>
        <w:pStyle w:val="PargrafodaLista"/>
        <w:spacing w:before="120" w:after="120" w:line="360" w:lineRule="auto"/>
        <w:rPr>
          <w:rFonts w:ascii="Calibri" w:hAnsi="Calibri" w:cs="Arial"/>
          <w:bCs/>
          <w:sz w:val="24"/>
          <w:szCs w:val="24"/>
        </w:rPr>
      </w:pPr>
      <w:r>
        <w:rPr>
          <w:rFonts w:ascii="Calibri" w:hAnsi="Calibri" w:cs="Arial"/>
          <w:bCs/>
          <w:sz w:val="24"/>
          <w:szCs w:val="24"/>
        </w:rPr>
        <w:t xml:space="preserve">   Raio X convencional e Tomografia Computadorizada </w:t>
      </w:r>
    </w:p>
    <w:p w:rsidR="005F776C" w:rsidRPr="005F776C" w:rsidRDefault="005F776C" w:rsidP="005F776C">
      <w:pPr>
        <w:pStyle w:val="PargrafodaLista"/>
        <w:spacing w:before="120" w:after="120" w:line="360" w:lineRule="auto"/>
        <w:rPr>
          <w:rFonts w:ascii="Calibri" w:hAnsi="Calibri" w:cs="Arial"/>
          <w:bCs/>
          <w:sz w:val="24"/>
          <w:szCs w:val="24"/>
        </w:rPr>
      </w:pPr>
      <w:r>
        <w:rPr>
          <w:rFonts w:ascii="Calibri" w:hAnsi="Calibri" w:cs="Arial"/>
          <w:bCs/>
          <w:sz w:val="24"/>
          <w:szCs w:val="24"/>
        </w:rPr>
        <w:t xml:space="preserve">   Período : Março de 2018 até Agosto de 2018.</w:t>
      </w:r>
    </w:p>
    <w:p w:rsidR="005F776C" w:rsidRPr="005F776C" w:rsidRDefault="0077028B" w:rsidP="005F776C">
      <w:pPr>
        <w:pStyle w:val="PargrafodaLista"/>
        <w:numPr>
          <w:ilvl w:val="0"/>
          <w:numId w:val="4"/>
        </w:numPr>
        <w:spacing w:before="120" w:after="120" w:line="360" w:lineRule="auto"/>
        <w:rPr>
          <w:rFonts w:ascii="Calibri" w:hAnsi="Calibri" w:cs="Arial"/>
          <w:b/>
          <w:sz w:val="24"/>
          <w:szCs w:val="24"/>
        </w:rPr>
      </w:pPr>
      <w:r w:rsidRPr="00C40226">
        <w:rPr>
          <w:rFonts w:ascii="Calibri" w:hAnsi="Calibri" w:cs="Arial"/>
          <w:b/>
          <w:sz w:val="24"/>
          <w:szCs w:val="24"/>
        </w:rPr>
        <w:t xml:space="preserve">Instituto </w:t>
      </w:r>
      <w:r w:rsidR="00C354C2" w:rsidRPr="00C40226">
        <w:rPr>
          <w:rFonts w:ascii="Calibri" w:hAnsi="Calibri" w:cs="Arial"/>
          <w:b/>
          <w:sz w:val="24"/>
          <w:szCs w:val="24"/>
        </w:rPr>
        <w:t xml:space="preserve">de Artes </w:t>
      </w:r>
      <w:r w:rsidR="005F776C">
        <w:rPr>
          <w:rFonts w:ascii="Calibri" w:hAnsi="Calibri" w:cs="Arial"/>
          <w:b/>
          <w:sz w:val="24"/>
          <w:szCs w:val="24"/>
        </w:rPr>
        <w:t>JOSAC</w:t>
      </w:r>
    </w:p>
    <w:p w:rsidR="00C354C2" w:rsidRPr="00C40226" w:rsidRDefault="00C354C2" w:rsidP="00C354C2">
      <w:pPr>
        <w:pStyle w:val="PargrafodaLista"/>
        <w:spacing w:before="120" w:after="120" w:line="360" w:lineRule="auto"/>
        <w:rPr>
          <w:rFonts w:ascii="Calibri" w:hAnsi="Calibri" w:cs="Arial"/>
          <w:sz w:val="24"/>
          <w:szCs w:val="24"/>
        </w:rPr>
      </w:pPr>
      <w:r w:rsidRPr="00C40226">
        <w:rPr>
          <w:rFonts w:ascii="Calibri" w:hAnsi="Calibri" w:cs="Arial"/>
          <w:sz w:val="24"/>
          <w:szCs w:val="24"/>
        </w:rPr>
        <w:t>Professora de Ballet</w:t>
      </w:r>
      <w:r w:rsidR="008F4BBE" w:rsidRPr="00C40226">
        <w:rPr>
          <w:rFonts w:ascii="Calibri" w:hAnsi="Calibri" w:cs="Arial"/>
          <w:sz w:val="24"/>
          <w:szCs w:val="24"/>
        </w:rPr>
        <w:t xml:space="preserve"> Clássico</w:t>
      </w:r>
    </w:p>
    <w:p w:rsidR="008F4BBE" w:rsidRPr="00C40226" w:rsidRDefault="008F4BBE" w:rsidP="00C354C2">
      <w:pPr>
        <w:pStyle w:val="PargrafodaLista"/>
        <w:spacing w:before="120" w:after="120" w:line="360" w:lineRule="auto"/>
        <w:rPr>
          <w:rFonts w:ascii="Calibri" w:hAnsi="Calibri" w:cs="Arial"/>
          <w:sz w:val="24"/>
          <w:szCs w:val="24"/>
        </w:rPr>
      </w:pPr>
      <w:r w:rsidRPr="00C40226">
        <w:rPr>
          <w:rFonts w:ascii="Calibri" w:hAnsi="Calibri" w:cs="Arial"/>
          <w:sz w:val="24"/>
          <w:szCs w:val="24"/>
        </w:rPr>
        <w:t>Períod</w:t>
      </w:r>
      <w:r w:rsidR="009B4501">
        <w:rPr>
          <w:rFonts w:ascii="Calibri" w:hAnsi="Calibri" w:cs="Arial"/>
          <w:sz w:val="24"/>
          <w:szCs w:val="24"/>
        </w:rPr>
        <w:t>o: Março de 2016 até Julho de 2017.</w:t>
      </w:r>
    </w:p>
    <w:p w:rsidR="00AD2E51" w:rsidRPr="00C40226" w:rsidRDefault="00AD2E51" w:rsidP="00524DB3">
      <w:pPr>
        <w:pStyle w:val="PargrafodaLista"/>
        <w:numPr>
          <w:ilvl w:val="0"/>
          <w:numId w:val="4"/>
        </w:numPr>
        <w:spacing w:before="120" w:after="120" w:line="360" w:lineRule="auto"/>
        <w:rPr>
          <w:rFonts w:ascii="Calibri" w:hAnsi="Calibri" w:cs="Arial"/>
          <w:b/>
          <w:sz w:val="24"/>
          <w:szCs w:val="24"/>
        </w:rPr>
      </w:pPr>
      <w:r w:rsidRPr="00C40226">
        <w:rPr>
          <w:rFonts w:ascii="Calibri" w:hAnsi="Calibri" w:cs="Arial"/>
          <w:b/>
          <w:sz w:val="24"/>
          <w:szCs w:val="24"/>
        </w:rPr>
        <w:t>Centro de Desenvolvimento Kanguru</w:t>
      </w:r>
    </w:p>
    <w:p w:rsidR="00524DB3" w:rsidRPr="00C40226" w:rsidRDefault="00524DB3" w:rsidP="00524DB3">
      <w:pPr>
        <w:pStyle w:val="PargrafodaLista"/>
        <w:spacing w:before="120" w:after="120" w:line="360" w:lineRule="auto"/>
        <w:rPr>
          <w:rFonts w:ascii="Calibri" w:hAnsi="Calibri" w:cs="Arial"/>
          <w:sz w:val="24"/>
          <w:szCs w:val="24"/>
        </w:rPr>
      </w:pPr>
      <w:r w:rsidRPr="00C40226">
        <w:rPr>
          <w:rFonts w:ascii="Calibri" w:hAnsi="Calibri" w:cs="Arial"/>
          <w:sz w:val="24"/>
          <w:szCs w:val="24"/>
        </w:rPr>
        <w:t xml:space="preserve">Professora de </w:t>
      </w:r>
      <w:r w:rsidR="009158FD" w:rsidRPr="00C40226">
        <w:rPr>
          <w:rFonts w:ascii="Calibri" w:hAnsi="Calibri" w:cs="Arial"/>
          <w:sz w:val="24"/>
          <w:szCs w:val="24"/>
        </w:rPr>
        <w:t>Ballet</w:t>
      </w:r>
      <w:r w:rsidRPr="00C40226">
        <w:rPr>
          <w:rFonts w:ascii="Calibri" w:hAnsi="Calibri" w:cs="Arial"/>
          <w:sz w:val="24"/>
          <w:szCs w:val="24"/>
        </w:rPr>
        <w:t xml:space="preserve"> Clássico na Educação Infantil.</w:t>
      </w:r>
    </w:p>
    <w:p w:rsidR="001D2C72" w:rsidRPr="00C40226" w:rsidRDefault="001D2C72" w:rsidP="00524DB3">
      <w:pPr>
        <w:pStyle w:val="PargrafodaLista"/>
        <w:spacing w:before="120" w:after="120" w:line="360" w:lineRule="auto"/>
        <w:rPr>
          <w:rFonts w:ascii="Calibri" w:hAnsi="Calibri" w:cs="Arial"/>
          <w:sz w:val="24"/>
          <w:szCs w:val="24"/>
        </w:rPr>
      </w:pPr>
      <w:r w:rsidRPr="00C40226">
        <w:rPr>
          <w:rFonts w:ascii="Calibri" w:hAnsi="Calibri" w:cs="Arial"/>
          <w:sz w:val="24"/>
          <w:szCs w:val="24"/>
        </w:rPr>
        <w:t>Período</w:t>
      </w:r>
      <w:r w:rsidR="00C354C2" w:rsidRPr="00C40226">
        <w:rPr>
          <w:rFonts w:ascii="Calibri" w:hAnsi="Calibri" w:cs="Arial"/>
          <w:sz w:val="24"/>
          <w:szCs w:val="24"/>
        </w:rPr>
        <w:t>: Janeiro de 2015 até março de 2016</w:t>
      </w:r>
      <w:r w:rsidRPr="00C40226">
        <w:rPr>
          <w:rFonts w:ascii="Calibri" w:hAnsi="Calibri" w:cs="Arial"/>
          <w:sz w:val="24"/>
          <w:szCs w:val="24"/>
        </w:rPr>
        <w:t>.</w:t>
      </w:r>
    </w:p>
    <w:p w:rsidR="00B67B47" w:rsidRPr="00C40226" w:rsidRDefault="00F479F7" w:rsidP="00C40226">
      <w:pPr>
        <w:pStyle w:val="Ttulo5"/>
        <w:shd w:val="clear" w:color="auto" w:fill="DBE5F1" w:themeFill="accent1" w:themeFillTint="33"/>
        <w:tabs>
          <w:tab w:val="left" w:pos="0"/>
        </w:tabs>
        <w:spacing w:before="120" w:after="120"/>
        <w:rPr>
          <w:rFonts w:ascii="Calibri" w:hAnsi="Calibri" w:cs="Arial"/>
          <w:sz w:val="24"/>
          <w:szCs w:val="24"/>
        </w:rPr>
      </w:pPr>
      <w:r w:rsidRPr="00C40226">
        <w:rPr>
          <w:rFonts w:ascii="Calibri" w:hAnsi="Calibri" w:cs="Arial"/>
          <w:sz w:val="24"/>
          <w:szCs w:val="24"/>
        </w:rPr>
        <w:t>Cursos</w:t>
      </w:r>
      <w:r w:rsidR="00AD2E51" w:rsidRPr="00C40226">
        <w:rPr>
          <w:rFonts w:ascii="Calibri" w:hAnsi="Calibri" w:cs="Arial"/>
          <w:sz w:val="24"/>
          <w:szCs w:val="24"/>
        </w:rPr>
        <w:t xml:space="preserve"> Extracurriculares</w:t>
      </w:r>
    </w:p>
    <w:p w:rsidR="00C312CC" w:rsidRPr="00C40226" w:rsidRDefault="00C312CC" w:rsidP="00524DB3">
      <w:pPr>
        <w:spacing w:before="120" w:after="120" w:line="360" w:lineRule="auto"/>
        <w:rPr>
          <w:rFonts w:ascii="Calibri" w:hAnsi="Calibri" w:cs="Arial"/>
          <w:b/>
          <w:bCs/>
          <w:sz w:val="24"/>
          <w:szCs w:val="24"/>
        </w:rPr>
      </w:pPr>
      <w:r w:rsidRPr="00C40226">
        <w:rPr>
          <w:rFonts w:ascii="Calibri" w:hAnsi="Calibri" w:cs="Arial"/>
          <w:b/>
          <w:bCs/>
          <w:sz w:val="24"/>
          <w:szCs w:val="24"/>
        </w:rPr>
        <w:t>Cursos:</w:t>
      </w:r>
    </w:p>
    <w:p w:rsidR="00C312CC" w:rsidRPr="00C40226" w:rsidRDefault="00480B52" w:rsidP="009158FD">
      <w:pPr>
        <w:pStyle w:val="PargrafodaLista"/>
        <w:numPr>
          <w:ilvl w:val="0"/>
          <w:numId w:val="4"/>
        </w:numPr>
        <w:spacing w:before="120" w:after="120" w:line="360" w:lineRule="auto"/>
        <w:rPr>
          <w:rFonts w:ascii="Calibri" w:hAnsi="Calibri" w:cs="Arial"/>
          <w:sz w:val="24"/>
          <w:szCs w:val="24"/>
        </w:rPr>
      </w:pPr>
      <w:r w:rsidRPr="00C40226">
        <w:rPr>
          <w:rFonts w:ascii="Calibri" w:hAnsi="Calibri" w:cs="Arial"/>
          <w:b/>
          <w:sz w:val="24"/>
          <w:szCs w:val="24"/>
        </w:rPr>
        <w:t>SENAC</w:t>
      </w:r>
      <w:r w:rsidRPr="00C40226">
        <w:rPr>
          <w:rFonts w:ascii="Calibri" w:hAnsi="Calibri" w:cs="Arial"/>
          <w:sz w:val="24"/>
          <w:szCs w:val="24"/>
        </w:rPr>
        <w:t xml:space="preserve"> - </w:t>
      </w:r>
      <w:r w:rsidR="00741F4C" w:rsidRPr="00C40226">
        <w:rPr>
          <w:rFonts w:ascii="Calibri" w:hAnsi="Calibri" w:cs="Arial"/>
          <w:sz w:val="24"/>
          <w:szCs w:val="24"/>
        </w:rPr>
        <w:t>Windows, Word, Excel, Internet e Digitação</w:t>
      </w:r>
      <w:r w:rsidR="00C312CC" w:rsidRPr="00C40226">
        <w:rPr>
          <w:rFonts w:ascii="Calibri" w:hAnsi="Calibri" w:cs="Arial"/>
          <w:sz w:val="24"/>
          <w:szCs w:val="24"/>
        </w:rPr>
        <w:t>.</w:t>
      </w:r>
    </w:p>
    <w:p w:rsidR="00480B52" w:rsidRPr="00C40226" w:rsidRDefault="00480B52" w:rsidP="00480B52">
      <w:pPr>
        <w:pStyle w:val="PargrafodaLista"/>
        <w:spacing w:before="120" w:after="120" w:line="360" w:lineRule="auto"/>
        <w:rPr>
          <w:rFonts w:ascii="Calibri" w:hAnsi="Calibri" w:cs="Arial"/>
          <w:sz w:val="24"/>
          <w:szCs w:val="24"/>
        </w:rPr>
      </w:pPr>
      <w:r w:rsidRPr="00C40226">
        <w:rPr>
          <w:rFonts w:ascii="Calibri" w:hAnsi="Calibri" w:cs="Arial"/>
          <w:sz w:val="24"/>
          <w:szCs w:val="24"/>
        </w:rPr>
        <w:t>Duração de 06 meses.</w:t>
      </w:r>
    </w:p>
    <w:p w:rsidR="009158FD" w:rsidRDefault="009158FD" w:rsidP="009158FD">
      <w:pPr>
        <w:pStyle w:val="PargrafodaLista"/>
        <w:numPr>
          <w:ilvl w:val="0"/>
          <w:numId w:val="4"/>
        </w:numPr>
        <w:spacing w:before="120" w:after="120" w:line="360" w:lineRule="auto"/>
        <w:rPr>
          <w:rFonts w:ascii="Calibri" w:hAnsi="Calibri" w:cs="Arial"/>
          <w:sz w:val="24"/>
          <w:szCs w:val="24"/>
        </w:rPr>
      </w:pPr>
      <w:r w:rsidRPr="00C40226">
        <w:rPr>
          <w:rFonts w:ascii="Calibri" w:hAnsi="Calibri" w:cs="Arial"/>
          <w:b/>
          <w:sz w:val="24"/>
          <w:szCs w:val="24"/>
        </w:rPr>
        <w:t>Escola de Dança Noara Beltrami</w:t>
      </w:r>
      <w:r w:rsidRPr="00C40226">
        <w:rPr>
          <w:rFonts w:ascii="Calibri" w:hAnsi="Calibri" w:cs="Arial"/>
          <w:sz w:val="24"/>
          <w:szCs w:val="24"/>
        </w:rPr>
        <w:t xml:space="preserve"> - Ballet</w:t>
      </w:r>
      <w:r w:rsidR="00AD2E51" w:rsidRPr="00C40226">
        <w:rPr>
          <w:rFonts w:ascii="Calibri" w:hAnsi="Calibri" w:cs="Arial"/>
          <w:sz w:val="24"/>
          <w:szCs w:val="24"/>
        </w:rPr>
        <w:t xml:space="preserve"> Clássico e Contemporâneo </w:t>
      </w:r>
    </w:p>
    <w:p w:rsidR="00F90840" w:rsidRDefault="00F90840" w:rsidP="00F90840">
      <w:pPr>
        <w:spacing w:before="120" w:after="120" w:line="360" w:lineRule="auto"/>
        <w:rPr>
          <w:rFonts w:ascii="Calibri" w:hAnsi="Calibri" w:cs="Arial"/>
          <w:sz w:val="24"/>
          <w:szCs w:val="24"/>
        </w:rPr>
      </w:pPr>
    </w:p>
    <w:p w:rsidR="00F90840" w:rsidRDefault="00F90840" w:rsidP="00F90840">
      <w:pPr>
        <w:spacing w:before="120" w:after="120" w:line="360" w:lineRule="auto"/>
        <w:rPr>
          <w:rFonts w:ascii="Calibri" w:hAnsi="Calibri" w:cs="Arial"/>
          <w:sz w:val="24"/>
          <w:szCs w:val="24"/>
        </w:rPr>
      </w:pPr>
    </w:p>
    <w:p w:rsidR="00B67B47" w:rsidRPr="0003355E" w:rsidRDefault="00F90840" w:rsidP="0003355E">
      <w:pPr>
        <w:tabs>
          <w:tab w:val="left" w:pos="0"/>
          <w:tab w:val="left" w:pos="720"/>
        </w:tabs>
        <w:spacing w:before="120" w:after="120" w:line="360" w:lineRule="auto"/>
        <w:jc w:val="right"/>
        <w:rPr>
          <w:rFonts w:ascii="Calibri" w:hAnsi="Calibri" w:cs="Arial"/>
          <w:sz w:val="24"/>
          <w:szCs w:val="24"/>
        </w:rPr>
      </w:pPr>
      <w:r w:rsidRPr="00C40226">
        <w:rPr>
          <w:rFonts w:ascii="Calibri" w:hAnsi="Calibri" w:cs="Arial"/>
          <w:sz w:val="24"/>
          <w:szCs w:val="24"/>
        </w:rPr>
        <w:t>Sara Aline Ventura Lacerda</w:t>
      </w:r>
      <w:r>
        <w:rPr>
          <w:rFonts w:ascii="Calibri" w:hAnsi="Calibri" w:cs="Arial"/>
          <w:sz w:val="24"/>
          <w:szCs w:val="24"/>
        </w:rPr>
        <w:t xml:space="preserve">                                                                                                                       07.08.2018</w:t>
      </w:r>
    </w:p>
    <w:sectPr w:rsidR="00B67B47" w:rsidRPr="0003355E" w:rsidSect="00D05CF3">
      <w:footnotePr>
        <w:pos w:val="beneathText"/>
      </w:footnotePr>
      <w:pgSz w:w="11905" w:h="16837"/>
      <w:pgMar w:top="284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975" w:rsidRDefault="00472975" w:rsidP="00524DB3">
      <w:r>
        <w:separator/>
      </w:r>
    </w:p>
  </w:endnote>
  <w:endnote w:type="continuationSeparator" w:id="0">
    <w:p w:rsidR="00472975" w:rsidRDefault="00472975" w:rsidP="00524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975" w:rsidRDefault="00472975" w:rsidP="00524DB3">
      <w:r>
        <w:separator/>
      </w:r>
    </w:p>
  </w:footnote>
  <w:footnote w:type="continuationSeparator" w:id="0">
    <w:p w:rsidR="00472975" w:rsidRDefault="00472975" w:rsidP="00524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/>
      </w:rPr>
    </w:lvl>
  </w:abstractNum>
  <w:abstractNum w:abstractNumId="3" w15:restartNumberingAfterBreak="0">
    <w:nsid w:val="66F05CCB"/>
    <w:multiLevelType w:val="hybridMultilevel"/>
    <w:tmpl w:val="6DACF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defaultTabStop w:val="708"/>
  <w:hyphenationZone w:val="425"/>
  <w:doNotHyphenateCaps/>
  <w:drawingGridHorizontalSpacing w:val="100"/>
  <w:drawingGridVerticalSpacing w:val="0"/>
  <w:displayHorizontalDrawingGridEvery w:val="0"/>
  <w:displayVerticalDrawingGridEvery w:val="0"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A3"/>
    <w:rsid w:val="0003355E"/>
    <w:rsid w:val="000524FC"/>
    <w:rsid w:val="000D19A3"/>
    <w:rsid w:val="00135E23"/>
    <w:rsid w:val="001773A1"/>
    <w:rsid w:val="001D2C72"/>
    <w:rsid w:val="00203ADB"/>
    <w:rsid w:val="0020768E"/>
    <w:rsid w:val="00207E97"/>
    <w:rsid w:val="0022297B"/>
    <w:rsid w:val="00227FFD"/>
    <w:rsid w:val="00236E0F"/>
    <w:rsid w:val="00293EF5"/>
    <w:rsid w:val="002A5A1C"/>
    <w:rsid w:val="002D57E0"/>
    <w:rsid w:val="0035523A"/>
    <w:rsid w:val="00372F5C"/>
    <w:rsid w:val="003E0D0E"/>
    <w:rsid w:val="00420075"/>
    <w:rsid w:val="00423CB3"/>
    <w:rsid w:val="00434F71"/>
    <w:rsid w:val="00472975"/>
    <w:rsid w:val="00480B52"/>
    <w:rsid w:val="00524DB3"/>
    <w:rsid w:val="00531EA3"/>
    <w:rsid w:val="0055555B"/>
    <w:rsid w:val="00566A57"/>
    <w:rsid w:val="005E1591"/>
    <w:rsid w:val="005F776C"/>
    <w:rsid w:val="00640DE6"/>
    <w:rsid w:val="0065561C"/>
    <w:rsid w:val="006C4FB0"/>
    <w:rsid w:val="006F34E7"/>
    <w:rsid w:val="00733B44"/>
    <w:rsid w:val="00741862"/>
    <w:rsid w:val="00741F4C"/>
    <w:rsid w:val="0077028B"/>
    <w:rsid w:val="0077719E"/>
    <w:rsid w:val="00780614"/>
    <w:rsid w:val="007818F6"/>
    <w:rsid w:val="007E7404"/>
    <w:rsid w:val="00836189"/>
    <w:rsid w:val="00891DA0"/>
    <w:rsid w:val="008A340D"/>
    <w:rsid w:val="008E6CEF"/>
    <w:rsid w:val="008F27AF"/>
    <w:rsid w:val="008F4BBE"/>
    <w:rsid w:val="00901382"/>
    <w:rsid w:val="00904552"/>
    <w:rsid w:val="00910505"/>
    <w:rsid w:val="0091357E"/>
    <w:rsid w:val="009158FD"/>
    <w:rsid w:val="00940A4E"/>
    <w:rsid w:val="00945C85"/>
    <w:rsid w:val="00950056"/>
    <w:rsid w:val="00952F1B"/>
    <w:rsid w:val="00982F53"/>
    <w:rsid w:val="009A15D7"/>
    <w:rsid w:val="009B4501"/>
    <w:rsid w:val="00A90C2A"/>
    <w:rsid w:val="00AA74FE"/>
    <w:rsid w:val="00AD2E51"/>
    <w:rsid w:val="00B67B47"/>
    <w:rsid w:val="00C312CC"/>
    <w:rsid w:val="00C354C2"/>
    <w:rsid w:val="00C40226"/>
    <w:rsid w:val="00C40B9B"/>
    <w:rsid w:val="00C6640F"/>
    <w:rsid w:val="00CA2556"/>
    <w:rsid w:val="00CB49AB"/>
    <w:rsid w:val="00CE5EE3"/>
    <w:rsid w:val="00CF72B8"/>
    <w:rsid w:val="00D00BF3"/>
    <w:rsid w:val="00D05CF3"/>
    <w:rsid w:val="00D47590"/>
    <w:rsid w:val="00D55709"/>
    <w:rsid w:val="00D74BAB"/>
    <w:rsid w:val="00D90B24"/>
    <w:rsid w:val="00D92E98"/>
    <w:rsid w:val="00DF020F"/>
    <w:rsid w:val="00E738A9"/>
    <w:rsid w:val="00E76891"/>
    <w:rsid w:val="00E80ABD"/>
    <w:rsid w:val="00EC2BB8"/>
    <w:rsid w:val="00F479F7"/>
    <w:rsid w:val="00F73895"/>
    <w:rsid w:val="00F7578E"/>
    <w:rsid w:val="00F90840"/>
    <w:rsid w:val="00F9627E"/>
    <w:rsid w:val="00FA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9AA9E15-04D2-4A98-9748-1AACC1A3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23A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link w:val="Ttulo1Char"/>
    <w:uiPriority w:val="99"/>
    <w:qFormat/>
    <w:rsid w:val="0035523A"/>
    <w:pPr>
      <w:keepNext/>
      <w:tabs>
        <w:tab w:val="num" w:pos="0"/>
      </w:tabs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35523A"/>
    <w:pPr>
      <w:keepNext/>
      <w:tabs>
        <w:tab w:val="num" w:pos="0"/>
      </w:tabs>
      <w:outlineLvl w:val="1"/>
    </w:pPr>
    <w:rPr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35523A"/>
    <w:pPr>
      <w:keepNext/>
      <w:tabs>
        <w:tab w:val="num" w:pos="0"/>
      </w:tabs>
      <w:jc w:val="center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523A"/>
    <w:pPr>
      <w:keepNext/>
      <w:shd w:val="clear" w:color="auto" w:fill="E5E5E5"/>
      <w:tabs>
        <w:tab w:val="num" w:pos="0"/>
      </w:tabs>
      <w:spacing w:line="360" w:lineRule="auto"/>
      <w:jc w:val="center"/>
      <w:outlineLvl w:val="4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506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506B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506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506B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WW8Num2z0">
    <w:name w:val="WW8Num2z0"/>
    <w:uiPriority w:val="99"/>
    <w:rsid w:val="0035523A"/>
    <w:rPr>
      <w:rFonts w:ascii="Symbol" w:hAnsi="Symbol" w:cs="Symbol"/>
    </w:rPr>
  </w:style>
  <w:style w:type="character" w:customStyle="1" w:styleId="WW8Num3z0">
    <w:name w:val="WW8Num3z0"/>
    <w:uiPriority w:val="99"/>
    <w:rsid w:val="0035523A"/>
    <w:rPr>
      <w:rFonts w:ascii="Symbol" w:hAnsi="Symbol" w:cs="Symbol"/>
    </w:rPr>
  </w:style>
  <w:style w:type="character" w:customStyle="1" w:styleId="Absatz-Standardschriftart">
    <w:name w:val="Absatz-Standardschriftart"/>
    <w:uiPriority w:val="99"/>
    <w:rsid w:val="0035523A"/>
  </w:style>
  <w:style w:type="character" w:customStyle="1" w:styleId="WW-Absatz-Standardschriftart">
    <w:name w:val="WW-Absatz-Standardschriftart"/>
    <w:uiPriority w:val="99"/>
    <w:rsid w:val="0035523A"/>
  </w:style>
  <w:style w:type="character" w:customStyle="1" w:styleId="WW-Absatz-Standardschriftart1">
    <w:name w:val="WW-Absatz-Standardschriftart1"/>
    <w:uiPriority w:val="99"/>
    <w:rsid w:val="0035523A"/>
  </w:style>
  <w:style w:type="character" w:customStyle="1" w:styleId="WW-Absatz-Standardschriftart11">
    <w:name w:val="WW-Absatz-Standardschriftart11"/>
    <w:uiPriority w:val="99"/>
    <w:rsid w:val="0035523A"/>
  </w:style>
  <w:style w:type="character" w:customStyle="1" w:styleId="WW-Absatz-Standardschriftart111">
    <w:name w:val="WW-Absatz-Standardschriftart111"/>
    <w:uiPriority w:val="99"/>
    <w:rsid w:val="0035523A"/>
  </w:style>
  <w:style w:type="character" w:customStyle="1" w:styleId="WW-Absatz-Standardschriftart1111">
    <w:name w:val="WW-Absatz-Standardschriftart1111"/>
    <w:uiPriority w:val="99"/>
    <w:rsid w:val="0035523A"/>
  </w:style>
  <w:style w:type="character" w:customStyle="1" w:styleId="WW-Absatz-Standardschriftart11111">
    <w:name w:val="WW-Absatz-Standardschriftart11111"/>
    <w:uiPriority w:val="99"/>
    <w:rsid w:val="0035523A"/>
  </w:style>
  <w:style w:type="character" w:customStyle="1" w:styleId="WW-Absatz-Standardschriftart111111">
    <w:name w:val="WW-Absatz-Standardschriftart111111"/>
    <w:uiPriority w:val="99"/>
    <w:rsid w:val="0035523A"/>
  </w:style>
  <w:style w:type="character" w:customStyle="1" w:styleId="WW8Num2z1">
    <w:name w:val="WW8Num2z1"/>
    <w:uiPriority w:val="99"/>
    <w:rsid w:val="0035523A"/>
    <w:rPr>
      <w:rFonts w:ascii="Courier New" w:hAnsi="Courier New" w:cs="Courier New"/>
    </w:rPr>
  </w:style>
  <w:style w:type="character" w:customStyle="1" w:styleId="WW8Num3z1">
    <w:name w:val="WW8Num3z1"/>
    <w:uiPriority w:val="99"/>
    <w:rsid w:val="0035523A"/>
    <w:rPr>
      <w:rFonts w:ascii="Courier New" w:hAnsi="Courier New" w:cs="Courier New"/>
    </w:rPr>
  </w:style>
  <w:style w:type="character" w:customStyle="1" w:styleId="WW8Num3z2">
    <w:name w:val="WW8Num3z2"/>
    <w:uiPriority w:val="99"/>
    <w:rsid w:val="0035523A"/>
    <w:rPr>
      <w:rFonts w:ascii="Wingdings" w:hAnsi="Wingdings" w:cs="Wingdings"/>
    </w:rPr>
  </w:style>
  <w:style w:type="character" w:customStyle="1" w:styleId="WW8Num4z0">
    <w:name w:val="WW8Num4z0"/>
    <w:uiPriority w:val="99"/>
    <w:rsid w:val="0035523A"/>
    <w:rPr>
      <w:rFonts w:ascii="Symbol" w:hAnsi="Symbol" w:cs="Symbol"/>
    </w:rPr>
  </w:style>
  <w:style w:type="character" w:customStyle="1" w:styleId="Fontepargpadro1">
    <w:name w:val="Fonte parág. padrão1"/>
    <w:uiPriority w:val="99"/>
    <w:rsid w:val="0035523A"/>
  </w:style>
  <w:style w:type="character" w:customStyle="1" w:styleId="Marcadores">
    <w:name w:val="Marcadores"/>
    <w:uiPriority w:val="99"/>
    <w:rsid w:val="0035523A"/>
    <w:rPr>
      <w:rFonts w:ascii="StarSymbol" w:eastAsia="Times New Roman" w:hAnsi="StarSymbol" w:cs="StarSymbol"/>
      <w:sz w:val="18"/>
      <w:szCs w:val="18"/>
    </w:rPr>
  </w:style>
  <w:style w:type="character" w:customStyle="1" w:styleId="Smbolosdenumerao">
    <w:name w:val="Símbolos de numeração"/>
    <w:uiPriority w:val="99"/>
    <w:rsid w:val="0035523A"/>
  </w:style>
  <w:style w:type="paragraph" w:customStyle="1" w:styleId="Captulo">
    <w:name w:val="Capítulo"/>
    <w:basedOn w:val="Normal"/>
    <w:next w:val="Corpodetexto"/>
    <w:uiPriority w:val="99"/>
    <w:rsid w:val="0035523A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rsid w:val="0035523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D506B"/>
    <w:rPr>
      <w:sz w:val="20"/>
      <w:szCs w:val="20"/>
      <w:lang w:eastAsia="ar-SA"/>
    </w:rPr>
  </w:style>
  <w:style w:type="paragraph" w:styleId="Lista">
    <w:name w:val="List"/>
    <w:basedOn w:val="Corpodetexto"/>
    <w:uiPriority w:val="99"/>
    <w:semiHidden/>
    <w:rsid w:val="0035523A"/>
  </w:style>
  <w:style w:type="paragraph" w:customStyle="1" w:styleId="Legenda1">
    <w:name w:val="Legenda1"/>
    <w:basedOn w:val="Normal"/>
    <w:uiPriority w:val="99"/>
    <w:rsid w:val="003552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uiPriority w:val="99"/>
    <w:rsid w:val="0035523A"/>
    <w:pPr>
      <w:suppressLineNumbers/>
    </w:pPr>
  </w:style>
  <w:style w:type="paragraph" w:customStyle="1" w:styleId="WW-Corpodetexto2">
    <w:name w:val="WW-Corpo de texto 2"/>
    <w:basedOn w:val="Normal"/>
    <w:uiPriority w:val="99"/>
    <w:rsid w:val="0035523A"/>
    <w:rPr>
      <w:rFonts w:ascii="Garamond" w:hAnsi="Garamond" w:cs="Garamond"/>
      <w:b/>
      <w:bCs/>
    </w:rPr>
  </w:style>
  <w:style w:type="character" w:styleId="Hyperlink">
    <w:name w:val="Hyperlink"/>
    <w:basedOn w:val="Fontepargpadro"/>
    <w:uiPriority w:val="99"/>
    <w:unhideWhenUsed/>
    <w:rsid w:val="00236E0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818F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4D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24DB3"/>
    <w:rPr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24D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24DB3"/>
    <w:rPr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255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556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alinelacerd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Obcursos Ceilândia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carine</dc:creator>
  <cp:lastModifiedBy>patricia ferreira</cp:lastModifiedBy>
  <cp:revision>2</cp:revision>
  <cp:lastPrinted>2016-09-22T22:02:00Z</cp:lastPrinted>
  <dcterms:created xsi:type="dcterms:W3CDTF">2018-08-21T20:09:00Z</dcterms:created>
  <dcterms:modified xsi:type="dcterms:W3CDTF">2018-08-21T20:09:00Z</dcterms:modified>
</cp:coreProperties>
</file>