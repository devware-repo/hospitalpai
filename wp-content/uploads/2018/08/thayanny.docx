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0C1F" w:rsidRDefault="00AF3399">
      <w:pPr>
        <w:tabs>
          <w:tab w:val="left" w:pos="7434"/>
        </w:tabs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Thayanny</w:t>
      </w:r>
      <w:proofErr w:type="spellEnd"/>
      <w:r>
        <w:rPr>
          <w:b/>
          <w:sz w:val="48"/>
          <w:szCs w:val="48"/>
        </w:rPr>
        <w:t xml:space="preserve"> Felix De Melo</w:t>
      </w:r>
    </w:p>
    <w:p w:rsidR="008C0C1F" w:rsidRDefault="008C0C1F">
      <w:pPr>
        <w:tabs>
          <w:tab w:val="left" w:pos="7434"/>
        </w:tabs>
        <w:jc w:val="right"/>
        <w:rPr>
          <w:rFonts w:ascii="Monotype Corsiva" w:hAnsi="Monotype Corsiva"/>
          <w:b/>
        </w:rPr>
      </w:pPr>
    </w:p>
    <w:p w:rsidR="008C0C1F" w:rsidRDefault="001E1FB2">
      <w:pPr>
        <w:pBdr>
          <w:bottom w:val="double" w:sz="32" w:space="1" w:color="000000"/>
        </w:pBdr>
        <w:shd w:val="clear" w:color="auto" w:fill="FFFFFF"/>
        <w:rPr>
          <w:b/>
          <w:sz w:val="36"/>
          <w:szCs w:val="36"/>
        </w:rPr>
      </w:pPr>
      <w:r>
        <w:rPr>
          <w:noProof/>
          <w:lang w:eastAsia="pt-BR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margin">
              <wp:posOffset>5060315</wp:posOffset>
            </wp:positionH>
            <wp:positionV relativeFrom="margin">
              <wp:posOffset>854710</wp:posOffset>
            </wp:positionV>
            <wp:extent cx="1090930" cy="1630680"/>
            <wp:effectExtent l="0" t="0" r="0" b="0"/>
            <wp:wrapSquare wrapText="bothSides"/>
            <wp:docPr id="4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630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399">
        <w:rPr>
          <w:b/>
          <w:sz w:val="36"/>
          <w:szCs w:val="36"/>
        </w:rPr>
        <w:t>Dados Pessoais</w:t>
      </w:r>
    </w:p>
    <w:p w:rsidR="008C0C1F" w:rsidRDefault="008C0C1F">
      <w:pPr>
        <w:rPr>
          <w:b/>
          <w:sz w:val="20"/>
          <w:szCs w:val="20"/>
        </w:rPr>
      </w:pPr>
    </w:p>
    <w:p w:rsidR="008C0C1F" w:rsidRDefault="00AF3399">
      <w:pPr>
        <w:rPr>
          <w:sz w:val="28"/>
          <w:szCs w:val="28"/>
        </w:rPr>
      </w:pPr>
      <w:r>
        <w:rPr>
          <w:sz w:val="28"/>
          <w:szCs w:val="28"/>
        </w:rPr>
        <w:t>Data de Nascimento: 04/07/1990</w:t>
      </w:r>
    </w:p>
    <w:p w:rsidR="008C0C1F" w:rsidRDefault="00AF3399">
      <w:pPr>
        <w:rPr>
          <w:sz w:val="28"/>
          <w:szCs w:val="28"/>
        </w:rPr>
      </w:pPr>
      <w:r>
        <w:rPr>
          <w:sz w:val="28"/>
          <w:szCs w:val="28"/>
        </w:rPr>
        <w:t>Estado Civil: Casada</w:t>
      </w:r>
    </w:p>
    <w:p w:rsidR="008C0C1F" w:rsidRDefault="00AF3399">
      <w:pPr>
        <w:rPr>
          <w:sz w:val="28"/>
          <w:szCs w:val="28"/>
        </w:rPr>
      </w:pPr>
      <w:r>
        <w:rPr>
          <w:sz w:val="28"/>
          <w:szCs w:val="28"/>
        </w:rPr>
        <w:t>Naturalidade: Brasileira</w:t>
      </w:r>
    </w:p>
    <w:p w:rsidR="008C0C1F" w:rsidRDefault="00AF3399">
      <w:pPr>
        <w:rPr>
          <w:color w:val="000000"/>
          <w:sz w:val="28"/>
          <w:szCs w:val="28"/>
          <w:shd w:val="clear" w:color="auto" w:fill="000000"/>
          <w:lang w:val="x-none" w:eastAsia="x-none" w:bidi="x-none"/>
        </w:rPr>
      </w:pPr>
      <w:r>
        <w:rPr>
          <w:sz w:val="28"/>
          <w:szCs w:val="28"/>
        </w:rPr>
        <w:t xml:space="preserve">Endereço: </w:t>
      </w:r>
      <w:proofErr w:type="spellStart"/>
      <w:r>
        <w:rPr>
          <w:sz w:val="28"/>
          <w:szCs w:val="28"/>
        </w:rPr>
        <w:t>Q</w:t>
      </w:r>
      <w:r w:rsidR="005520FC">
        <w:rPr>
          <w:sz w:val="28"/>
          <w:szCs w:val="28"/>
        </w:rPr>
        <w:t>d</w:t>
      </w:r>
      <w:proofErr w:type="spellEnd"/>
      <w:r w:rsidR="005520FC">
        <w:rPr>
          <w:sz w:val="28"/>
          <w:szCs w:val="28"/>
        </w:rPr>
        <w:t xml:space="preserve"> 301 Conjunto </w:t>
      </w:r>
      <w:r w:rsidR="00DF69A4">
        <w:rPr>
          <w:sz w:val="28"/>
          <w:szCs w:val="28"/>
        </w:rPr>
        <w:t xml:space="preserve">9 a </w:t>
      </w:r>
      <w:proofErr w:type="gramStart"/>
      <w:r w:rsidR="00DF69A4">
        <w:rPr>
          <w:sz w:val="28"/>
          <w:szCs w:val="28"/>
        </w:rPr>
        <w:t>22 Apartamento 1207</w:t>
      </w:r>
      <w:proofErr w:type="gramEnd"/>
      <w:r w:rsidR="00DF69A4">
        <w:rPr>
          <w:sz w:val="28"/>
          <w:szCs w:val="28"/>
        </w:rPr>
        <w:t xml:space="preserve"> Bloco F </w:t>
      </w:r>
    </w:p>
    <w:p w:rsidR="008C0C1F" w:rsidRDefault="00AF3399">
      <w:pPr>
        <w:rPr>
          <w:sz w:val="28"/>
          <w:szCs w:val="28"/>
        </w:rPr>
      </w:pPr>
      <w:r>
        <w:rPr>
          <w:sz w:val="28"/>
          <w:szCs w:val="28"/>
        </w:rPr>
        <w:t>Telefone: (61)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98609-5093 / 9 8401-8667</w:t>
      </w:r>
      <w:r w:rsidR="00307260">
        <w:rPr>
          <w:sz w:val="28"/>
          <w:szCs w:val="28"/>
        </w:rPr>
        <w:t xml:space="preserve"> / 3358-8420</w:t>
      </w:r>
    </w:p>
    <w:p w:rsidR="008C0C1F" w:rsidRDefault="00AF3399">
      <w:pPr>
        <w:rPr>
          <w:sz w:val="28"/>
          <w:szCs w:val="28"/>
        </w:rPr>
      </w:pPr>
      <w:r>
        <w:rPr>
          <w:sz w:val="28"/>
          <w:szCs w:val="28"/>
        </w:rPr>
        <w:t>E-mail: thayannyfelix4@gmail.com</w:t>
      </w:r>
    </w:p>
    <w:p w:rsidR="008C0C1F" w:rsidRDefault="008C0C1F">
      <w:pPr>
        <w:rPr>
          <w:b/>
          <w:sz w:val="20"/>
          <w:szCs w:val="20"/>
        </w:rPr>
      </w:pPr>
    </w:p>
    <w:p w:rsidR="008C0C1F" w:rsidRDefault="00AF3399">
      <w:pPr>
        <w:pBdr>
          <w:bottom w:val="double" w:sz="32" w:space="2" w:color="000000"/>
        </w:pBd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Formação Acadêmica </w:t>
      </w:r>
    </w:p>
    <w:p w:rsidR="008C0C1F" w:rsidRDefault="00AF3399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Ensino Superior - Incompleto</w:t>
      </w:r>
    </w:p>
    <w:p w:rsidR="008C0C1F" w:rsidRDefault="00AF3399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Curso Técnico - Completo</w:t>
      </w:r>
    </w:p>
    <w:p w:rsidR="008C0C1F" w:rsidRDefault="008C0C1F">
      <w:pPr>
        <w:pBdr>
          <w:bottom w:val="double" w:sz="32" w:space="2" w:color="000000"/>
        </w:pBdr>
        <w:shd w:val="clear" w:color="auto" w:fill="FFFFFF"/>
        <w:rPr>
          <w:b/>
          <w:sz w:val="22"/>
          <w:szCs w:val="22"/>
        </w:rPr>
      </w:pPr>
    </w:p>
    <w:p w:rsidR="008C0C1F" w:rsidRDefault="00AF3399">
      <w:pPr>
        <w:pBdr>
          <w:bottom w:val="double" w:sz="32" w:space="2" w:color="000000"/>
        </w:pBd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>Experiências Profissionais</w:t>
      </w:r>
    </w:p>
    <w:p w:rsidR="008C0C1F" w:rsidRDefault="00AF339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Maternidade Brasília</w:t>
      </w:r>
      <w:r w:rsidR="007C3A42">
        <w:rPr>
          <w:sz w:val="28"/>
          <w:szCs w:val="28"/>
        </w:rPr>
        <w:t xml:space="preserve"> – UTI NEO </w:t>
      </w:r>
    </w:p>
    <w:p w:rsidR="008C0C1F" w:rsidRDefault="00AF339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Estagio Hospital Regional de Ceilândia</w:t>
      </w:r>
    </w:p>
    <w:p w:rsidR="008C0C1F" w:rsidRDefault="00AF339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Estagio Posto de Saúde N° 03 de Ceilândia </w:t>
      </w:r>
    </w:p>
    <w:p w:rsidR="008C0C1F" w:rsidRDefault="00AF3399">
      <w:pPr>
        <w:tabs>
          <w:tab w:val="left" w:pos="72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C0C1F" w:rsidRDefault="00AF3399">
      <w:pPr>
        <w:pBdr>
          <w:bottom w:val="double" w:sz="32" w:space="1" w:color="000000"/>
        </w:pBd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Cursos Profissionalizantes </w:t>
      </w:r>
    </w:p>
    <w:p w:rsidR="008C0C1F" w:rsidRPr="005520FC" w:rsidRDefault="00AF3399" w:rsidP="005520FC">
      <w:pPr>
        <w:pStyle w:val="Normal13pt"/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Curso Técnico em enfermagem – Escola Técnica LS</w:t>
      </w:r>
    </w:p>
    <w:p w:rsidR="008C0C1F" w:rsidRDefault="00AF3399" w:rsidP="008F6BA3">
      <w:pPr>
        <w:pStyle w:val="Normal13pt"/>
        <w:spacing w:before="0" w:after="280"/>
        <w:jc w:val="both"/>
        <w:rPr>
          <w:b w:val="0"/>
        </w:rPr>
      </w:pPr>
      <w:r>
        <w:rPr>
          <w:b w:val="0"/>
          <w:color w:val="auto"/>
          <w:sz w:val="28"/>
          <w:szCs w:val="28"/>
        </w:rPr>
        <w:t>Informática</w:t>
      </w:r>
      <w:r w:rsidR="0003110E">
        <w:rPr>
          <w:b w:val="0"/>
          <w:color w:val="auto"/>
          <w:sz w:val="28"/>
          <w:szCs w:val="28"/>
        </w:rPr>
        <w:t xml:space="preserve"> básica</w:t>
      </w:r>
      <w:r w:rsidR="005520FC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</w:rPr>
        <w:t xml:space="preserve">avançada </w:t>
      </w:r>
      <w:r w:rsidR="005520FC">
        <w:rPr>
          <w:b w:val="0"/>
          <w:color w:val="auto"/>
          <w:sz w:val="28"/>
          <w:szCs w:val="28"/>
        </w:rPr>
        <w:t>e digitação</w:t>
      </w:r>
      <w:r>
        <w:rPr>
          <w:b w:val="0"/>
          <w:color w:val="auto"/>
          <w:sz w:val="28"/>
          <w:szCs w:val="28"/>
        </w:rPr>
        <w:t xml:space="preserve">- </w:t>
      </w:r>
      <w:proofErr w:type="spellStart"/>
      <w:r>
        <w:rPr>
          <w:b w:val="0"/>
          <w:color w:val="auto"/>
          <w:sz w:val="28"/>
          <w:szCs w:val="28"/>
        </w:rPr>
        <w:t>Prog</w:t>
      </w:r>
      <w:proofErr w:type="spellEnd"/>
      <w:r>
        <w:rPr>
          <w:b w:val="0"/>
          <w:color w:val="auto"/>
          <w:sz w:val="28"/>
          <w:szCs w:val="28"/>
        </w:rPr>
        <w:t xml:space="preserve"> Info</w:t>
      </w:r>
      <w:bookmarkStart w:id="0" w:name="_GoBack"/>
      <w:bookmarkEnd w:id="0"/>
    </w:p>
    <w:p w:rsidR="008C0C1F" w:rsidRDefault="00AF3399">
      <w:pPr>
        <w:pBdr>
          <w:bottom w:val="double" w:sz="32" w:space="1" w:color="000000"/>
        </w:pBd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Informações Adicionais      </w:t>
      </w:r>
    </w:p>
    <w:p w:rsidR="008C0C1F" w:rsidRDefault="00AF339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Boa comunicação</w:t>
      </w:r>
    </w:p>
    <w:p w:rsidR="008C0C1F" w:rsidRDefault="00AF339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Espírito de equipe</w:t>
      </w:r>
    </w:p>
    <w:p w:rsidR="008C0C1F" w:rsidRDefault="00AF339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Iniciativa</w:t>
      </w:r>
    </w:p>
    <w:p w:rsidR="008C0C1F" w:rsidRDefault="00AF339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Responsabilidade</w:t>
      </w:r>
    </w:p>
    <w:p w:rsidR="008C0C1F" w:rsidRDefault="00AF339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Pontualidade </w:t>
      </w:r>
    </w:p>
    <w:p w:rsidR="008C0C1F" w:rsidRDefault="00AF3399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Organização</w:t>
      </w:r>
      <w:r>
        <w:rPr>
          <w:b/>
          <w:sz w:val="28"/>
          <w:szCs w:val="28"/>
        </w:rPr>
        <w:t xml:space="preserve"> </w:t>
      </w:r>
    </w:p>
    <w:p w:rsidR="008C0C1F" w:rsidRDefault="008C0C1F">
      <w:pPr>
        <w:ind w:left="720"/>
        <w:rPr>
          <w:b/>
          <w:sz w:val="22"/>
          <w:szCs w:val="22"/>
        </w:rPr>
      </w:pPr>
    </w:p>
    <w:p w:rsidR="008C0C1F" w:rsidRDefault="00AF3399">
      <w:pPr>
        <w:pBdr>
          <w:bottom w:val="double" w:sz="32" w:space="1" w:color="000000"/>
        </w:pBd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Objetivo </w:t>
      </w:r>
    </w:p>
    <w:p w:rsidR="00AF3399" w:rsidRDefault="00AF3399">
      <w:pPr>
        <w:pStyle w:val="Normal13pt"/>
        <w:tabs>
          <w:tab w:val="clear" w:pos="720"/>
        </w:tabs>
        <w:ind w:left="0" w:firstLine="0"/>
        <w:rPr>
          <w:b w:val="0"/>
          <w:color w:val="000000"/>
          <w:sz w:val="28"/>
          <w:szCs w:val="28"/>
        </w:rPr>
      </w:pPr>
      <w:r>
        <w:rPr>
          <w:sz w:val="24"/>
          <w:szCs w:val="24"/>
        </w:rPr>
        <w:t xml:space="preserve">         </w:t>
      </w:r>
      <w:r>
        <w:rPr>
          <w:b w:val="0"/>
          <w:color w:val="000000"/>
          <w:sz w:val="28"/>
          <w:szCs w:val="28"/>
        </w:rPr>
        <w:t>Procuro uma oportunidade para desempenhar de maneira exemplar, todas as tarefas que me forem atribuídas. Possuo uma grande disposição para aprender e sei que os obstáculos durante a caminhada profissional são ingredientes fundamentais para o sucesso.</w:t>
      </w:r>
    </w:p>
    <w:sectPr w:rsidR="00AF33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10" w:right="1106" w:bottom="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CB" w:rsidRDefault="008A66CB" w:rsidP="001E1FB2">
      <w:r>
        <w:separator/>
      </w:r>
    </w:p>
  </w:endnote>
  <w:endnote w:type="continuationSeparator" w:id="0">
    <w:p w:rsidR="008A66CB" w:rsidRDefault="008A66CB" w:rsidP="001E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B2" w:rsidRDefault="001E1F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B2" w:rsidRDefault="001E1FB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B2" w:rsidRDefault="001E1F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CB" w:rsidRDefault="008A66CB" w:rsidP="001E1FB2">
      <w:r>
        <w:separator/>
      </w:r>
    </w:p>
  </w:footnote>
  <w:footnote w:type="continuationSeparator" w:id="0">
    <w:p w:rsidR="008A66CB" w:rsidRDefault="008A66CB" w:rsidP="001E1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B2" w:rsidRDefault="001E1F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B2" w:rsidRDefault="001E1FB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B2" w:rsidRDefault="001E1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B2"/>
    <w:rsid w:val="0003110E"/>
    <w:rsid w:val="001E1FB2"/>
    <w:rsid w:val="00307260"/>
    <w:rsid w:val="005520FC"/>
    <w:rsid w:val="005928FF"/>
    <w:rsid w:val="007C3A42"/>
    <w:rsid w:val="008A66CB"/>
    <w:rsid w:val="008C0C1F"/>
    <w:rsid w:val="008F6BA3"/>
    <w:rsid w:val="00AF3399"/>
    <w:rsid w:val="00C327DF"/>
    <w:rsid w:val="00D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Wingdings" w:hAnsi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cwestern">
    <w:name w:val="ec_western"/>
    <w:basedOn w:val="Normal"/>
    <w:pPr>
      <w:spacing w:before="280" w:after="280"/>
    </w:pPr>
  </w:style>
  <w:style w:type="paragraph" w:customStyle="1" w:styleId="Normal13pt">
    <w:name w:val="Normal + 13 pt"/>
    <w:basedOn w:val="ecwestern"/>
    <w:pPr>
      <w:shd w:val="clear" w:color="auto" w:fill="FFFFFF"/>
      <w:tabs>
        <w:tab w:val="num" w:pos="720"/>
      </w:tabs>
      <w:spacing w:after="0"/>
      <w:ind w:left="720" w:hanging="360"/>
    </w:pPr>
    <w:rPr>
      <w:b/>
      <w:color w:val="333333"/>
      <w:sz w:val="26"/>
      <w:szCs w:val="26"/>
    </w:rPr>
  </w:style>
  <w:style w:type="paragraph" w:customStyle="1" w:styleId="Seo">
    <w:name w:val="Seção"/>
    <w:basedOn w:val="Normal"/>
    <w:pPr>
      <w:spacing w:before="200"/>
    </w:pPr>
    <w:rPr>
      <w:rFonts w:ascii="Century Schoolbook" w:hAnsi="Century Schoolbook"/>
      <w:caps/>
      <w:color w:val="575F6D"/>
      <w:spacing w:val="1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E1F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FB2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1E1F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1FB2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Wingdings" w:hAnsi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cwestern">
    <w:name w:val="ec_western"/>
    <w:basedOn w:val="Normal"/>
    <w:pPr>
      <w:spacing w:before="280" w:after="280"/>
    </w:pPr>
  </w:style>
  <w:style w:type="paragraph" w:customStyle="1" w:styleId="Normal13pt">
    <w:name w:val="Normal + 13 pt"/>
    <w:basedOn w:val="ecwestern"/>
    <w:pPr>
      <w:shd w:val="clear" w:color="auto" w:fill="FFFFFF"/>
      <w:tabs>
        <w:tab w:val="num" w:pos="720"/>
      </w:tabs>
      <w:spacing w:after="0"/>
      <w:ind w:left="720" w:hanging="360"/>
    </w:pPr>
    <w:rPr>
      <w:b/>
      <w:color w:val="333333"/>
      <w:sz w:val="26"/>
      <w:szCs w:val="26"/>
    </w:rPr>
  </w:style>
  <w:style w:type="paragraph" w:customStyle="1" w:styleId="Seo">
    <w:name w:val="Seção"/>
    <w:basedOn w:val="Normal"/>
    <w:pPr>
      <w:spacing w:before="200"/>
    </w:pPr>
    <w:rPr>
      <w:rFonts w:ascii="Century Schoolbook" w:hAnsi="Century Schoolbook"/>
      <w:caps/>
      <w:color w:val="575F6D"/>
      <w:spacing w:val="1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E1F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FB2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1E1F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1FB2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Ângela Silva Lima</vt:lpstr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Ângela Silva Lima</dc:title>
  <dc:creator>Secretaria</dc:creator>
  <cp:lastModifiedBy>Usuário do Windows</cp:lastModifiedBy>
  <cp:revision>2</cp:revision>
  <cp:lastPrinted>2009-10-22T16:24:00Z</cp:lastPrinted>
  <dcterms:created xsi:type="dcterms:W3CDTF">2018-08-16T18:53:00Z</dcterms:created>
  <dcterms:modified xsi:type="dcterms:W3CDTF">2018-08-16T18:53:00Z</dcterms:modified>
</cp:coreProperties>
</file>