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BFB" w:rsidRPr="00135BFB" w:rsidRDefault="006F05BD" w:rsidP="00135BFB">
      <w:pPr>
        <w:jc w:val="center"/>
        <w:rPr>
          <w:rFonts w:ascii="Book Antiqua" w:hAnsi="Book Antiqua" w:cs="Arial"/>
          <w:b/>
          <w:sz w:val="32"/>
          <w:szCs w:val="32"/>
          <w:u w:val="single"/>
        </w:rPr>
      </w:pPr>
      <w:r>
        <w:rPr>
          <w:rFonts w:ascii="Book Antiqua" w:hAnsi="Book Antiqua" w:cs="Arial"/>
          <w:b/>
          <w:sz w:val="32"/>
          <w:szCs w:val="32"/>
          <w:u w:val="single"/>
        </w:rPr>
        <w:t>ANTONIO LINCON SANTOS MENDONÇA</w:t>
      </w:r>
    </w:p>
    <w:p w:rsidR="006F05BD" w:rsidRDefault="006F05BD">
      <w:pPr>
        <w:jc w:val="center"/>
        <w:rPr>
          <w:rFonts w:ascii="Book Antiqua" w:hAnsi="Book Antiqua" w:cs="Arial"/>
          <w:b/>
          <w:sz w:val="10"/>
          <w:szCs w:val="10"/>
          <w:u w:val="single"/>
        </w:rPr>
      </w:pPr>
    </w:p>
    <w:p w:rsidR="00135BFB" w:rsidRDefault="00135BFB">
      <w:pPr>
        <w:jc w:val="center"/>
        <w:rPr>
          <w:rFonts w:ascii="Book Antiqua" w:hAnsi="Book Antiqua" w:cs="Arial"/>
          <w:b/>
          <w:sz w:val="10"/>
          <w:szCs w:val="10"/>
          <w:u w:val="single"/>
        </w:rPr>
      </w:pPr>
    </w:p>
    <w:p w:rsidR="009F74AB" w:rsidRDefault="009F74A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Bra</w:t>
      </w:r>
      <w:r w:rsidR="000656BA">
        <w:rPr>
          <w:rFonts w:ascii="Arial" w:hAnsi="Arial" w:cs="Arial"/>
          <w:b/>
          <w:sz w:val="22"/>
          <w:szCs w:val="22"/>
        </w:rPr>
        <w:t xml:space="preserve">sileiro, Divorciado, </w:t>
      </w:r>
      <w:r w:rsidR="00B03690">
        <w:rPr>
          <w:rFonts w:ascii="Arial" w:hAnsi="Arial" w:cs="Arial"/>
          <w:b/>
          <w:sz w:val="22"/>
          <w:szCs w:val="22"/>
        </w:rPr>
        <w:t>3</w:t>
      </w:r>
      <w:r w:rsidR="002B7A7D">
        <w:rPr>
          <w:rFonts w:ascii="Arial" w:hAnsi="Arial" w:cs="Arial"/>
          <w:b/>
          <w:sz w:val="22"/>
          <w:szCs w:val="22"/>
        </w:rPr>
        <w:t>1 a</w:t>
      </w:r>
      <w:r w:rsidR="00B03690">
        <w:rPr>
          <w:rFonts w:ascii="Arial" w:hAnsi="Arial" w:cs="Arial"/>
          <w:b/>
          <w:sz w:val="22"/>
          <w:szCs w:val="22"/>
        </w:rPr>
        <w:t>nos</w:t>
      </w:r>
      <w:r w:rsidR="000656BA">
        <w:rPr>
          <w:rFonts w:ascii="Arial" w:hAnsi="Arial" w:cs="Arial"/>
          <w:b/>
          <w:sz w:val="22"/>
          <w:szCs w:val="22"/>
        </w:rPr>
        <w:t>, 02 Filhos</w:t>
      </w:r>
    </w:p>
    <w:p w:rsidR="006F05BD" w:rsidRDefault="005D227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QS 16 CJ </w:t>
      </w:r>
      <w:r w:rsidR="000A0128">
        <w:rPr>
          <w:rFonts w:ascii="Arial" w:hAnsi="Arial" w:cs="Arial"/>
          <w:b/>
          <w:sz w:val="22"/>
          <w:szCs w:val="22"/>
        </w:rPr>
        <w:t xml:space="preserve">04 </w:t>
      </w:r>
      <w:r w:rsidR="006F05BD">
        <w:rPr>
          <w:rFonts w:ascii="Arial" w:hAnsi="Arial" w:cs="Arial"/>
          <w:b/>
          <w:sz w:val="22"/>
          <w:szCs w:val="22"/>
        </w:rPr>
        <w:t>Riacho Fundo I - DF</w:t>
      </w:r>
    </w:p>
    <w:p w:rsidR="006F05BD" w:rsidRDefault="006F05B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(61) </w:t>
      </w:r>
      <w:r w:rsidR="00CE364D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8149-6943 </w:t>
      </w:r>
      <w:proofErr w:type="spellStart"/>
      <w:r>
        <w:rPr>
          <w:rFonts w:ascii="Arial" w:hAnsi="Arial" w:cs="Arial"/>
          <w:sz w:val="22"/>
          <w:szCs w:val="22"/>
        </w:rPr>
        <w:t>tim</w:t>
      </w:r>
      <w:proofErr w:type="spellEnd"/>
      <w:r>
        <w:rPr>
          <w:rFonts w:ascii="Arial" w:hAnsi="Arial" w:cs="Arial"/>
          <w:sz w:val="22"/>
          <w:szCs w:val="22"/>
        </w:rPr>
        <w:t xml:space="preserve"> (61) </w:t>
      </w:r>
      <w:r w:rsidR="002811E0">
        <w:rPr>
          <w:rFonts w:ascii="Arial" w:hAnsi="Arial" w:cs="Arial"/>
          <w:sz w:val="22"/>
          <w:szCs w:val="22"/>
        </w:rPr>
        <w:t>3082-3529 fixo</w:t>
      </w:r>
    </w:p>
    <w:p w:rsidR="00135BFB" w:rsidRDefault="006F05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E-mail: </w:t>
      </w:r>
      <w:hyperlink r:id="rId6" w:history="1">
        <w:r w:rsidR="00135BFB" w:rsidRPr="00FF0DF5">
          <w:rPr>
            <w:rStyle w:val="Hyperlink"/>
            <w:rFonts w:ascii="Arial" w:hAnsi="Arial" w:cs="Arial"/>
            <w:sz w:val="22"/>
            <w:szCs w:val="22"/>
          </w:rPr>
          <w:t>lincon.mendonca@hotmail.com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:rsidR="006F05BD" w:rsidRDefault="006F05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CNH - </w:t>
      </w:r>
      <w:r>
        <w:rPr>
          <w:rFonts w:ascii="Arial" w:hAnsi="Arial" w:cs="Arial"/>
          <w:sz w:val="22"/>
          <w:szCs w:val="22"/>
        </w:rPr>
        <w:t>AB</w:t>
      </w:r>
    </w:p>
    <w:p w:rsidR="006F05BD" w:rsidRPr="000F5F9F" w:rsidRDefault="006F05BD">
      <w:pPr>
        <w:jc w:val="both"/>
        <w:rPr>
          <w:rFonts w:ascii="Arial" w:hAnsi="Arial" w:cs="Arial"/>
          <w:sz w:val="10"/>
          <w:szCs w:val="10"/>
        </w:rPr>
      </w:pPr>
    </w:p>
    <w:p w:rsidR="006F05BD" w:rsidRDefault="006F05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APRESENTAÇÃO</w:t>
      </w:r>
    </w:p>
    <w:p w:rsidR="006F05BD" w:rsidRPr="000F5F9F" w:rsidRDefault="006F05BD">
      <w:pPr>
        <w:jc w:val="both"/>
        <w:rPr>
          <w:rFonts w:ascii="Arial" w:hAnsi="Arial" w:cs="Arial"/>
          <w:sz w:val="10"/>
          <w:szCs w:val="10"/>
        </w:rPr>
      </w:pPr>
    </w:p>
    <w:p w:rsidR="000F5F9F" w:rsidRDefault="006F05BD" w:rsidP="000F5F9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Coloco sempre em prática meus conhecimentos e vivencias em favor da instituição da</w:t>
      </w:r>
      <w:r w:rsidR="00506DCC">
        <w:rPr>
          <w:rFonts w:ascii="Arial" w:hAnsi="Arial" w:cs="Arial"/>
          <w:sz w:val="20"/>
          <w:szCs w:val="20"/>
        </w:rPr>
        <w:t xml:space="preserve"> qual integro, focando sempre agregar valores à</w:t>
      </w:r>
      <w:r>
        <w:rPr>
          <w:rFonts w:ascii="Arial" w:hAnsi="Arial" w:cs="Arial"/>
          <w:sz w:val="20"/>
          <w:szCs w:val="20"/>
        </w:rPr>
        <w:t xml:space="preserve"> organização e o crescimento profissional. </w:t>
      </w:r>
    </w:p>
    <w:p w:rsidR="000F5F9F" w:rsidRPr="000F5F9F" w:rsidRDefault="000F5F9F" w:rsidP="000F5F9F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0F5F9F" w:rsidRDefault="000F5F9F" w:rsidP="000F5F9F">
      <w:pPr>
        <w:tabs>
          <w:tab w:val="left" w:pos="108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FORMAÇÃO ACADEMICA</w:t>
      </w:r>
    </w:p>
    <w:p w:rsidR="000F5F9F" w:rsidRPr="000F5F9F" w:rsidRDefault="000F5F9F" w:rsidP="000F5F9F">
      <w:pPr>
        <w:tabs>
          <w:tab w:val="left" w:pos="1080"/>
        </w:tabs>
        <w:jc w:val="both"/>
        <w:rPr>
          <w:rFonts w:ascii="Arial" w:hAnsi="Arial" w:cs="Arial"/>
          <w:b/>
          <w:sz w:val="10"/>
          <w:szCs w:val="10"/>
        </w:rPr>
      </w:pPr>
    </w:p>
    <w:p w:rsidR="00CE364D" w:rsidRDefault="009A581D" w:rsidP="009F74AB">
      <w:pPr>
        <w:pStyle w:val="Ttulodendiceremissivo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Bombeiro Civil (Brigadista)</w:t>
      </w:r>
      <w:r w:rsidR="00CE364D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E364D">
        <w:rPr>
          <w:rFonts w:ascii="Arial" w:hAnsi="Arial" w:cs="Arial"/>
          <w:b/>
          <w:sz w:val="20"/>
          <w:szCs w:val="20"/>
        </w:rPr>
        <w:t xml:space="preserve"> Brigada Capital – Taguatinga – DF – </w:t>
      </w:r>
      <w:r w:rsidR="00CE364D" w:rsidRPr="009A581D">
        <w:rPr>
          <w:rFonts w:ascii="Arial" w:hAnsi="Arial" w:cs="Arial"/>
          <w:sz w:val="20"/>
          <w:szCs w:val="20"/>
        </w:rPr>
        <w:t>2016</w:t>
      </w:r>
      <w:r w:rsidRPr="009A581D">
        <w:rPr>
          <w:rFonts w:ascii="Arial" w:hAnsi="Arial" w:cs="Arial"/>
          <w:sz w:val="20"/>
          <w:szCs w:val="20"/>
        </w:rPr>
        <w:t>;</w:t>
      </w:r>
    </w:p>
    <w:p w:rsidR="009A581D" w:rsidRPr="009A581D" w:rsidRDefault="009A581D" w:rsidP="009A581D">
      <w:pPr>
        <w:pStyle w:val="Ttulodendiceremissivo"/>
        <w:tabs>
          <w:tab w:val="left" w:pos="709"/>
        </w:tabs>
        <w:ind w:left="357"/>
        <w:jc w:val="both"/>
        <w:rPr>
          <w:rFonts w:ascii="Arial" w:hAnsi="Arial" w:cs="Arial"/>
          <w:b/>
          <w:sz w:val="10"/>
          <w:szCs w:val="10"/>
        </w:rPr>
      </w:pPr>
    </w:p>
    <w:p w:rsidR="000F5F9F" w:rsidRPr="005D2274" w:rsidRDefault="009F74AB" w:rsidP="009F74AB">
      <w:pPr>
        <w:pStyle w:val="Ttulodendiceremissivo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Bacharel em Enfermagem </w:t>
      </w:r>
      <w:r w:rsidR="00CE364D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E364D">
        <w:rPr>
          <w:rFonts w:ascii="Arial" w:hAnsi="Arial" w:cs="Arial"/>
          <w:b/>
          <w:sz w:val="20"/>
          <w:szCs w:val="20"/>
        </w:rPr>
        <w:t xml:space="preserve">Faculdade Patos de Minas - MG - </w:t>
      </w:r>
      <w:r>
        <w:rPr>
          <w:rFonts w:ascii="Arial" w:hAnsi="Arial" w:cs="Arial"/>
          <w:sz w:val="20"/>
          <w:szCs w:val="20"/>
        </w:rPr>
        <w:t>2009 - COREN/</w:t>
      </w:r>
      <w:r w:rsidR="00CE364D">
        <w:rPr>
          <w:rFonts w:ascii="Arial" w:hAnsi="Arial" w:cs="Arial"/>
          <w:sz w:val="20"/>
          <w:szCs w:val="20"/>
        </w:rPr>
        <w:t>DF</w:t>
      </w:r>
      <w:r>
        <w:rPr>
          <w:rFonts w:ascii="Arial" w:hAnsi="Arial" w:cs="Arial"/>
          <w:sz w:val="20"/>
          <w:szCs w:val="20"/>
        </w:rPr>
        <w:t xml:space="preserve"> 316036 </w:t>
      </w:r>
    </w:p>
    <w:p w:rsidR="005D2274" w:rsidRDefault="005D2274" w:rsidP="005D2274">
      <w:pPr>
        <w:pStyle w:val="Ttulodendiceremissivo"/>
        <w:tabs>
          <w:tab w:val="left" w:pos="709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D2274" w:rsidRPr="009F74AB" w:rsidRDefault="005D2274" w:rsidP="005D2274">
      <w:pPr>
        <w:pStyle w:val="Ttulodendiceremissivo"/>
        <w:tabs>
          <w:tab w:val="left" w:pos="709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F5F9F" w:rsidRPr="000F5F9F" w:rsidRDefault="000F5F9F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6F05BD" w:rsidRDefault="006F05BD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EXPERIÊNCIA PROFISSIONAL</w:t>
      </w:r>
    </w:p>
    <w:p w:rsidR="005D2274" w:rsidRDefault="005D2274">
      <w:pPr>
        <w:jc w:val="both"/>
        <w:rPr>
          <w:rFonts w:ascii="Arial" w:hAnsi="Arial" w:cs="Arial"/>
          <w:b/>
          <w:sz w:val="20"/>
          <w:szCs w:val="20"/>
        </w:rPr>
      </w:pPr>
    </w:p>
    <w:p w:rsidR="006F05BD" w:rsidRPr="000F5F9F" w:rsidRDefault="006F05BD">
      <w:pPr>
        <w:jc w:val="both"/>
        <w:rPr>
          <w:rFonts w:ascii="Arial" w:hAnsi="Arial" w:cs="Arial"/>
          <w:b/>
          <w:sz w:val="10"/>
          <w:szCs w:val="10"/>
        </w:rPr>
      </w:pPr>
    </w:p>
    <w:p w:rsidR="00FF117A" w:rsidRDefault="00FF117A" w:rsidP="00E40BC0">
      <w:pPr>
        <w:pStyle w:val="Ttulodendiceremissiv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Instituto de Cardiologia do Distrito Federal</w:t>
      </w:r>
      <w:r w:rsidR="00BA09E8">
        <w:rPr>
          <w:rFonts w:ascii="Arial" w:hAnsi="Arial" w:cs="Arial"/>
          <w:b/>
          <w:sz w:val="20"/>
          <w:szCs w:val="20"/>
        </w:rPr>
        <w:t xml:space="preserve"> </w:t>
      </w:r>
      <w:r w:rsidR="005D6B09">
        <w:rPr>
          <w:rFonts w:ascii="Arial" w:hAnsi="Arial" w:cs="Arial"/>
          <w:b/>
          <w:sz w:val="20"/>
          <w:szCs w:val="20"/>
        </w:rPr>
        <w:t>–</w:t>
      </w:r>
      <w:r w:rsidR="00BA09E8">
        <w:rPr>
          <w:rFonts w:ascii="Arial" w:hAnsi="Arial" w:cs="Arial"/>
          <w:b/>
          <w:sz w:val="20"/>
          <w:szCs w:val="20"/>
        </w:rPr>
        <w:t xml:space="preserve"> </w:t>
      </w:r>
      <w:r w:rsidR="005D6B09">
        <w:rPr>
          <w:rFonts w:ascii="Arial" w:hAnsi="Arial" w:cs="Arial"/>
          <w:b/>
          <w:sz w:val="20"/>
          <w:szCs w:val="20"/>
        </w:rPr>
        <w:t>IC</w:t>
      </w:r>
      <w:r w:rsidR="00255E8C">
        <w:rPr>
          <w:rFonts w:ascii="Arial" w:hAnsi="Arial" w:cs="Arial"/>
          <w:b/>
          <w:sz w:val="20"/>
          <w:szCs w:val="20"/>
        </w:rPr>
        <w:t>DF/</w:t>
      </w:r>
      <w:r w:rsidR="00BA09E8">
        <w:rPr>
          <w:rFonts w:ascii="Arial" w:hAnsi="Arial" w:cs="Arial"/>
          <w:b/>
          <w:sz w:val="20"/>
          <w:szCs w:val="20"/>
        </w:rPr>
        <w:t>HFA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768D1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768D1">
        <w:rPr>
          <w:rFonts w:ascii="Arial" w:hAnsi="Arial" w:cs="Arial"/>
          <w:sz w:val="20"/>
          <w:szCs w:val="20"/>
        </w:rPr>
        <w:t>Cruzeiro/DF</w:t>
      </w:r>
    </w:p>
    <w:p w:rsidR="00BA09E8" w:rsidRPr="0079142B" w:rsidRDefault="0079142B" w:rsidP="00BA09E8">
      <w:pPr>
        <w:pStyle w:val="Ttulodendiceremissivo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Enfermeiro em Hemodinâmica</w:t>
      </w:r>
      <w:r w:rsidR="005B0DF9">
        <w:rPr>
          <w:rFonts w:ascii="Arial" w:hAnsi="Arial" w:cs="Arial"/>
          <w:sz w:val="20"/>
          <w:szCs w:val="20"/>
        </w:rPr>
        <w:t xml:space="preserve"> (Atual);</w:t>
      </w:r>
    </w:p>
    <w:p w:rsidR="00E40BC0" w:rsidRDefault="00E40BC0" w:rsidP="00E40BC0">
      <w:pPr>
        <w:pStyle w:val="Ttulodendiceremissiv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Maria Auxiliadora Grupo Santa –</w:t>
      </w:r>
      <w:r>
        <w:rPr>
          <w:rFonts w:ascii="Arial" w:hAnsi="Arial" w:cs="Arial"/>
          <w:sz w:val="20"/>
          <w:szCs w:val="20"/>
        </w:rPr>
        <w:t xml:space="preserve"> Gama/DF</w:t>
      </w:r>
    </w:p>
    <w:p w:rsidR="00E40BC0" w:rsidRPr="00E40BC0" w:rsidRDefault="00E40BC0" w:rsidP="00E40BC0">
      <w:pPr>
        <w:pStyle w:val="Ttulodendiceremissivo"/>
        <w:spacing w:line="360" w:lineRule="auto"/>
        <w:rPr>
          <w:rFonts w:ascii="Arial" w:hAnsi="Arial" w:cs="Arial"/>
          <w:sz w:val="20"/>
          <w:szCs w:val="20"/>
        </w:rPr>
      </w:pPr>
      <w:r w:rsidRPr="009A581D">
        <w:rPr>
          <w:rFonts w:ascii="Arial" w:hAnsi="Arial" w:cs="Arial"/>
          <w:sz w:val="20"/>
          <w:szCs w:val="20"/>
        </w:rPr>
        <w:t xml:space="preserve">Enfermeiro </w:t>
      </w:r>
      <w:r>
        <w:rPr>
          <w:rFonts w:ascii="Arial" w:hAnsi="Arial" w:cs="Arial"/>
          <w:sz w:val="20"/>
          <w:szCs w:val="20"/>
        </w:rPr>
        <w:t>de Sala Vermelha - Emergências Cardiológicas, Clínicas e Traumáticas</w:t>
      </w:r>
      <w:r w:rsidR="00020450">
        <w:rPr>
          <w:rFonts w:ascii="Arial" w:hAnsi="Arial" w:cs="Arial"/>
          <w:sz w:val="20"/>
          <w:szCs w:val="20"/>
        </w:rPr>
        <w:t>;</w:t>
      </w:r>
    </w:p>
    <w:p w:rsidR="006F05BD" w:rsidRDefault="00CE364D">
      <w:pPr>
        <w:pStyle w:val="Ttulodendiceremissiv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Hospital Santa Helena Rede D’</w:t>
      </w:r>
      <w:proofErr w:type="spellStart"/>
      <w:r>
        <w:rPr>
          <w:rFonts w:ascii="Arial" w:hAnsi="Arial" w:cs="Arial"/>
          <w:b/>
          <w:sz w:val="20"/>
          <w:szCs w:val="20"/>
        </w:rPr>
        <w:t>or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São Luiz</w:t>
      </w:r>
      <w:r w:rsidR="006F05BD">
        <w:rPr>
          <w:rFonts w:ascii="Arial" w:hAnsi="Arial" w:cs="Arial"/>
          <w:b/>
          <w:sz w:val="20"/>
          <w:szCs w:val="20"/>
        </w:rPr>
        <w:t>–</w:t>
      </w:r>
      <w:r w:rsidR="006F05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Brasília/DF</w:t>
      </w:r>
    </w:p>
    <w:p w:rsidR="00E40BC0" w:rsidRDefault="00CE364D" w:rsidP="009A581D">
      <w:pPr>
        <w:pStyle w:val="Ttulodendiceremissivo"/>
        <w:spacing w:line="360" w:lineRule="auto"/>
        <w:rPr>
          <w:rFonts w:ascii="Arial" w:hAnsi="Arial" w:cs="Arial"/>
          <w:sz w:val="20"/>
          <w:szCs w:val="20"/>
        </w:rPr>
      </w:pPr>
      <w:r w:rsidRPr="009A581D">
        <w:rPr>
          <w:rFonts w:ascii="Arial" w:hAnsi="Arial" w:cs="Arial"/>
          <w:sz w:val="20"/>
          <w:szCs w:val="20"/>
        </w:rPr>
        <w:t xml:space="preserve">Enfermeiro </w:t>
      </w:r>
      <w:proofErr w:type="spellStart"/>
      <w:r w:rsidRPr="009A581D">
        <w:rPr>
          <w:rFonts w:ascii="Arial" w:hAnsi="Arial" w:cs="Arial"/>
          <w:sz w:val="20"/>
          <w:szCs w:val="20"/>
        </w:rPr>
        <w:t>Emergencista</w:t>
      </w:r>
      <w:proofErr w:type="spellEnd"/>
      <w:r>
        <w:rPr>
          <w:rFonts w:ascii="Arial" w:hAnsi="Arial" w:cs="Arial"/>
          <w:sz w:val="20"/>
          <w:szCs w:val="20"/>
        </w:rPr>
        <w:t xml:space="preserve"> – Emergências Cardiológicas, Cl</w:t>
      </w:r>
      <w:r w:rsidR="00B03690">
        <w:rPr>
          <w:rFonts w:ascii="Arial" w:hAnsi="Arial" w:cs="Arial"/>
          <w:sz w:val="20"/>
          <w:szCs w:val="20"/>
        </w:rPr>
        <w:t>ínicas e Traumáticas</w:t>
      </w:r>
    </w:p>
    <w:p w:rsidR="006F05BD" w:rsidRPr="009A581D" w:rsidRDefault="00E40BC0" w:rsidP="009A581D">
      <w:pPr>
        <w:pStyle w:val="Ttulodendiceremissivo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08/2016 até  09/2017</w:t>
      </w:r>
      <w:r w:rsidR="00B03690" w:rsidRPr="00B03690">
        <w:rPr>
          <w:rFonts w:ascii="Arial" w:hAnsi="Arial" w:cs="Arial"/>
          <w:b/>
          <w:sz w:val="20"/>
          <w:szCs w:val="20"/>
        </w:rPr>
        <w:t>;</w:t>
      </w:r>
    </w:p>
    <w:p w:rsidR="000F5F9F" w:rsidRDefault="000F5F9F" w:rsidP="000F5F9F">
      <w:pPr>
        <w:pStyle w:val="Ttulodendiceremissiv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Clinica </w:t>
      </w:r>
      <w:r w:rsidR="009A581D">
        <w:rPr>
          <w:rFonts w:ascii="Arial" w:hAnsi="Arial" w:cs="Arial"/>
          <w:b/>
          <w:sz w:val="20"/>
          <w:szCs w:val="20"/>
        </w:rPr>
        <w:t xml:space="preserve">Psiquiátrica e </w:t>
      </w:r>
      <w:r>
        <w:rPr>
          <w:rFonts w:ascii="Arial" w:hAnsi="Arial" w:cs="Arial"/>
          <w:b/>
          <w:sz w:val="20"/>
          <w:szCs w:val="20"/>
        </w:rPr>
        <w:t>Terapêutica Quintino -</w:t>
      </w:r>
      <w:r>
        <w:rPr>
          <w:rFonts w:ascii="Arial" w:hAnsi="Arial" w:cs="Arial"/>
          <w:sz w:val="20"/>
          <w:szCs w:val="20"/>
        </w:rPr>
        <w:t xml:space="preserve"> Patos de Minas/MG</w:t>
      </w:r>
    </w:p>
    <w:p w:rsidR="009A581D" w:rsidRPr="009A581D" w:rsidRDefault="000F5F9F" w:rsidP="009A581D">
      <w:pPr>
        <w:pStyle w:val="Ttulodendiceremissivo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Enfermeiro </w:t>
      </w:r>
      <w:r w:rsidR="00C116B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116B8">
        <w:rPr>
          <w:rFonts w:ascii="Arial" w:hAnsi="Arial" w:cs="Arial"/>
          <w:sz w:val="20"/>
          <w:szCs w:val="20"/>
        </w:rPr>
        <w:t xml:space="preserve">Coordenador </w:t>
      </w:r>
      <w:r>
        <w:rPr>
          <w:rFonts w:ascii="Arial" w:hAnsi="Arial" w:cs="Arial"/>
          <w:sz w:val="20"/>
          <w:szCs w:val="20"/>
        </w:rPr>
        <w:t xml:space="preserve">Unidades </w:t>
      </w:r>
      <w:r w:rsidR="009A581D">
        <w:rPr>
          <w:rFonts w:ascii="Arial" w:hAnsi="Arial" w:cs="Arial"/>
          <w:sz w:val="20"/>
          <w:szCs w:val="20"/>
        </w:rPr>
        <w:t>I e II</w:t>
      </w:r>
      <w:r w:rsidR="00886F74">
        <w:rPr>
          <w:rFonts w:ascii="Arial" w:hAnsi="Arial" w:cs="Arial"/>
          <w:sz w:val="20"/>
          <w:szCs w:val="20"/>
        </w:rPr>
        <w:t>.</w:t>
      </w:r>
    </w:p>
    <w:p w:rsidR="006F05BD" w:rsidRPr="00C116B8" w:rsidRDefault="006F05BD" w:rsidP="00C116B8">
      <w:pPr>
        <w:pStyle w:val="Ttulodendiceremissivo"/>
        <w:spacing w:line="360" w:lineRule="auto"/>
        <w:ind w:left="0"/>
        <w:rPr>
          <w:rFonts w:ascii="Arial" w:hAnsi="Arial" w:cs="Arial"/>
          <w:sz w:val="20"/>
          <w:szCs w:val="20"/>
        </w:rPr>
      </w:pPr>
    </w:p>
    <w:p w:rsidR="005D2274" w:rsidRPr="000F5F9F" w:rsidRDefault="005D2274" w:rsidP="000F5F9F">
      <w:pPr>
        <w:pStyle w:val="Ttulodendiceremissivo"/>
        <w:spacing w:line="360" w:lineRule="auto"/>
        <w:rPr>
          <w:rFonts w:ascii="Arial" w:hAnsi="Arial" w:cs="Arial"/>
          <w:sz w:val="20"/>
          <w:szCs w:val="20"/>
        </w:rPr>
      </w:pPr>
    </w:p>
    <w:p w:rsidR="006F05BD" w:rsidRDefault="006F05BD">
      <w:pPr>
        <w:tabs>
          <w:tab w:val="left" w:pos="1080"/>
        </w:tabs>
        <w:jc w:val="both"/>
        <w:rPr>
          <w:rFonts w:ascii="Arial" w:hAnsi="Arial" w:cs="Arial"/>
          <w:sz w:val="10"/>
          <w:szCs w:val="10"/>
        </w:rPr>
      </w:pPr>
    </w:p>
    <w:p w:rsidR="006F05BD" w:rsidRDefault="006F05BD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CURSOS DE IMERSÃO</w:t>
      </w:r>
    </w:p>
    <w:p w:rsidR="005D2274" w:rsidRDefault="005D2274">
      <w:pPr>
        <w:jc w:val="both"/>
        <w:rPr>
          <w:rFonts w:ascii="Arial" w:hAnsi="Arial" w:cs="Arial"/>
          <w:b/>
          <w:sz w:val="20"/>
          <w:szCs w:val="20"/>
        </w:rPr>
      </w:pPr>
    </w:p>
    <w:p w:rsidR="006F05BD" w:rsidRPr="00916E20" w:rsidRDefault="006F05BD">
      <w:pPr>
        <w:pStyle w:val="Ttulodendiceremissivo"/>
        <w:tabs>
          <w:tab w:val="left" w:pos="709"/>
        </w:tabs>
        <w:spacing w:line="360" w:lineRule="auto"/>
        <w:ind w:left="0"/>
        <w:jc w:val="both"/>
        <w:rPr>
          <w:rFonts w:ascii="Arial" w:hAnsi="Arial" w:cs="Arial"/>
          <w:b/>
          <w:sz w:val="10"/>
          <w:szCs w:val="10"/>
        </w:rPr>
      </w:pPr>
    </w:p>
    <w:p w:rsidR="00656719" w:rsidRDefault="00293DA4" w:rsidP="00503CD4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CAPACITA</w:t>
      </w:r>
      <w:r w:rsidR="00AE228A">
        <w:rPr>
          <w:rFonts w:ascii="Arial" w:hAnsi="Arial" w:cs="Arial"/>
          <w:b/>
          <w:sz w:val="20"/>
          <w:szCs w:val="20"/>
        </w:rPr>
        <w:t>ÇÃO</w:t>
      </w:r>
      <w:r w:rsidR="005E1085">
        <w:rPr>
          <w:rFonts w:ascii="Arial" w:hAnsi="Arial" w:cs="Arial"/>
          <w:b/>
          <w:sz w:val="20"/>
          <w:szCs w:val="20"/>
        </w:rPr>
        <w:t xml:space="preserve"> PARA</w:t>
      </w:r>
      <w:bookmarkStart w:id="0" w:name="_GoBack"/>
      <w:bookmarkEnd w:id="0"/>
      <w:r w:rsidR="00AE228A">
        <w:rPr>
          <w:rFonts w:ascii="Arial" w:hAnsi="Arial" w:cs="Arial"/>
          <w:b/>
          <w:sz w:val="20"/>
          <w:szCs w:val="20"/>
        </w:rPr>
        <w:t xml:space="preserve"> A </w:t>
      </w:r>
      <w:r w:rsidR="006C09F2">
        <w:rPr>
          <w:rFonts w:ascii="Arial" w:hAnsi="Arial" w:cs="Arial"/>
          <w:b/>
          <w:sz w:val="20"/>
          <w:szCs w:val="20"/>
        </w:rPr>
        <w:t xml:space="preserve">LINHA DE CUIDADOS </w:t>
      </w:r>
      <w:r w:rsidR="00DD7E59">
        <w:rPr>
          <w:rFonts w:ascii="Arial" w:hAnsi="Arial" w:cs="Arial"/>
          <w:b/>
          <w:sz w:val="20"/>
          <w:szCs w:val="20"/>
        </w:rPr>
        <w:t xml:space="preserve">NO IAM - </w:t>
      </w:r>
      <w:r w:rsidR="00DD7E59">
        <w:rPr>
          <w:rFonts w:ascii="Arial" w:hAnsi="Arial" w:cs="Arial"/>
          <w:sz w:val="20"/>
          <w:szCs w:val="20"/>
        </w:rPr>
        <w:t xml:space="preserve">SAMU-DF 192 </w:t>
      </w:r>
      <w:r w:rsidR="007B1A63">
        <w:rPr>
          <w:rFonts w:ascii="Arial" w:hAnsi="Arial" w:cs="Arial"/>
          <w:sz w:val="20"/>
          <w:szCs w:val="20"/>
        </w:rPr>
        <w:t>04/2018;</w:t>
      </w:r>
    </w:p>
    <w:p w:rsidR="007B1A63" w:rsidRPr="00656719" w:rsidRDefault="007B1A63" w:rsidP="007B1A63">
      <w:pPr>
        <w:pStyle w:val="Ttulodendiceremissivo"/>
        <w:jc w:val="both"/>
        <w:rPr>
          <w:rFonts w:ascii="Arial" w:hAnsi="Arial" w:cs="Arial"/>
          <w:sz w:val="20"/>
          <w:szCs w:val="20"/>
        </w:rPr>
      </w:pPr>
    </w:p>
    <w:p w:rsidR="00503CD4" w:rsidRDefault="00E40BC0" w:rsidP="00503CD4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21EA9">
        <w:rPr>
          <w:rFonts w:ascii="Arial" w:hAnsi="Arial" w:cs="Arial"/>
          <w:b/>
          <w:sz w:val="20"/>
          <w:szCs w:val="20"/>
        </w:rPr>
        <w:t xml:space="preserve">ACLS – ILCOR/AHA DIRETRIZES 2015 </w:t>
      </w:r>
      <w:r>
        <w:rPr>
          <w:rFonts w:ascii="Arial" w:hAnsi="Arial" w:cs="Arial"/>
          <w:sz w:val="20"/>
          <w:szCs w:val="20"/>
        </w:rPr>
        <w:t>- ATUALIZAÇÃO SAMU-DF 192 – 07/2017;</w:t>
      </w:r>
    </w:p>
    <w:p w:rsidR="00471487" w:rsidRDefault="00471487" w:rsidP="00471487">
      <w:pPr>
        <w:pStyle w:val="Ttulodendiceremissivo"/>
        <w:jc w:val="both"/>
        <w:rPr>
          <w:rFonts w:ascii="Arial" w:hAnsi="Arial" w:cs="Arial"/>
          <w:sz w:val="20"/>
          <w:szCs w:val="20"/>
        </w:rPr>
      </w:pPr>
    </w:p>
    <w:p w:rsidR="002B7A7D" w:rsidRDefault="0035736C" w:rsidP="00503CD4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ECMO – </w:t>
      </w:r>
      <w:r w:rsidR="00E61ED8">
        <w:rPr>
          <w:rFonts w:ascii="Arial" w:hAnsi="Arial" w:cs="Arial"/>
          <w:b/>
          <w:sz w:val="20"/>
          <w:szCs w:val="20"/>
        </w:rPr>
        <w:t xml:space="preserve">ICDF </w:t>
      </w:r>
      <w:r w:rsidR="00471487">
        <w:rPr>
          <w:rFonts w:ascii="Arial" w:hAnsi="Arial" w:cs="Arial"/>
          <w:b/>
          <w:sz w:val="20"/>
          <w:szCs w:val="20"/>
        </w:rPr>
        <w:t>–</w:t>
      </w:r>
      <w:r w:rsidR="00E61ED8">
        <w:rPr>
          <w:rFonts w:ascii="Arial" w:hAnsi="Arial" w:cs="Arial"/>
          <w:b/>
          <w:sz w:val="20"/>
          <w:szCs w:val="20"/>
        </w:rPr>
        <w:t xml:space="preserve"> </w:t>
      </w:r>
      <w:r w:rsidR="00471487">
        <w:rPr>
          <w:rFonts w:ascii="Arial" w:hAnsi="Arial" w:cs="Arial"/>
          <w:sz w:val="20"/>
          <w:szCs w:val="20"/>
        </w:rPr>
        <w:t>02/2018;</w:t>
      </w:r>
    </w:p>
    <w:p w:rsidR="005D2274" w:rsidRDefault="005D2274" w:rsidP="00193592">
      <w:pPr>
        <w:pStyle w:val="Ttulodendiceremissivo"/>
        <w:ind w:left="0"/>
        <w:jc w:val="both"/>
        <w:rPr>
          <w:rFonts w:ascii="Arial" w:hAnsi="Arial" w:cs="Arial"/>
          <w:sz w:val="20"/>
          <w:szCs w:val="20"/>
        </w:rPr>
      </w:pPr>
    </w:p>
    <w:p w:rsidR="005D2274" w:rsidRPr="005D2274" w:rsidRDefault="00C21EA9" w:rsidP="005D2274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5D2274">
        <w:rPr>
          <w:rFonts w:ascii="Arial" w:hAnsi="Arial" w:cs="Arial"/>
          <w:b/>
          <w:sz w:val="20"/>
          <w:szCs w:val="20"/>
        </w:rPr>
        <w:t xml:space="preserve">PALS </w:t>
      </w:r>
      <w:r w:rsidR="005D2274" w:rsidRPr="005D2274">
        <w:rPr>
          <w:rFonts w:ascii="Arial" w:hAnsi="Arial" w:cs="Arial"/>
          <w:b/>
          <w:sz w:val="20"/>
          <w:szCs w:val="20"/>
        </w:rPr>
        <w:t>–</w:t>
      </w:r>
      <w:r w:rsidRPr="005D2274">
        <w:rPr>
          <w:rFonts w:ascii="Arial" w:hAnsi="Arial" w:cs="Arial"/>
          <w:b/>
          <w:sz w:val="20"/>
          <w:szCs w:val="20"/>
        </w:rPr>
        <w:t xml:space="preserve"> </w:t>
      </w:r>
      <w:r w:rsidR="005D2274" w:rsidRPr="005D2274">
        <w:rPr>
          <w:rFonts w:ascii="Arial" w:hAnsi="Arial" w:cs="Arial"/>
          <w:b/>
          <w:sz w:val="20"/>
          <w:szCs w:val="20"/>
        </w:rPr>
        <w:t>AHA – DIRETRIZES 2015</w:t>
      </w:r>
      <w:r w:rsidR="005D2274" w:rsidRPr="005D2274">
        <w:rPr>
          <w:rFonts w:ascii="Arial" w:hAnsi="Arial" w:cs="Arial"/>
          <w:sz w:val="20"/>
          <w:szCs w:val="20"/>
        </w:rPr>
        <w:t xml:space="preserve"> – ATUALIZAÇÃO SAMU-DF 192 – 09/2017;</w:t>
      </w:r>
    </w:p>
    <w:p w:rsidR="00E40BC0" w:rsidRPr="00E40BC0" w:rsidRDefault="00E40BC0" w:rsidP="00E40BC0">
      <w:pPr>
        <w:pStyle w:val="Ttulodendiceremissivo"/>
        <w:jc w:val="both"/>
        <w:rPr>
          <w:rFonts w:ascii="Arial" w:hAnsi="Arial" w:cs="Arial"/>
          <w:sz w:val="20"/>
          <w:szCs w:val="20"/>
        </w:rPr>
      </w:pPr>
    </w:p>
    <w:p w:rsidR="00916E20" w:rsidRPr="00916E20" w:rsidRDefault="00916E20" w:rsidP="00916E20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16E20">
        <w:rPr>
          <w:rFonts w:ascii="Arial" w:hAnsi="Arial" w:cs="Arial"/>
          <w:b/>
          <w:sz w:val="20"/>
          <w:szCs w:val="20"/>
        </w:rPr>
        <w:t>PI</w:t>
      </w:r>
      <w:r w:rsidR="00B03690">
        <w:rPr>
          <w:rFonts w:ascii="Arial" w:hAnsi="Arial" w:cs="Arial"/>
          <w:b/>
          <w:sz w:val="20"/>
          <w:szCs w:val="20"/>
        </w:rPr>
        <w:t xml:space="preserve">CC - </w:t>
      </w:r>
      <w:r w:rsidRPr="00916E20">
        <w:rPr>
          <w:rFonts w:ascii="Arial" w:hAnsi="Arial" w:cs="Arial"/>
          <w:b/>
          <w:sz w:val="20"/>
          <w:szCs w:val="20"/>
        </w:rPr>
        <w:t>Ultrasso</w:t>
      </w:r>
      <w:r>
        <w:rPr>
          <w:rFonts w:ascii="Arial" w:hAnsi="Arial" w:cs="Arial"/>
          <w:b/>
          <w:sz w:val="20"/>
          <w:szCs w:val="20"/>
        </w:rPr>
        <w:t>m –</w:t>
      </w:r>
      <w:r w:rsidRPr="00916E20">
        <w:rPr>
          <w:rFonts w:ascii="Arial" w:hAnsi="Arial" w:cs="Arial"/>
          <w:b/>
          <w:sz w:val="20"/>
          <w:szCs w:val="20"/>
        </w:rPr>
        <w:t xml:space="preserve"> </w:t>
      </w:r>
      <w:r w:rsidRPr="00916E20">
        <w:rPr>
          <w:rFonts w:ascii="Arial" w:hAnsi="Arial" w:cs="Arial"/>
          <w:sz w:val="20"/>
          <w:szCs w:val="20"/>
        </w:rPr>
        <w:t xml:space="preserve">Instituto Nobre </w:t>
      </w:r>
      <w:r>
        <w:rPr>
          <w:rFonts w:ascii="Arial" w:hAnsi="Arial" w:cs="Arial"/>
          <w:sz w:val="20"/>
          <w:szCs w:val="20"/>
        </w:rPr>
        <w:t xml:space="preserve">de Educação </w:t>
      </w:r>
    </w:p>
    <w:p w:rsidR="00916E20" w:rsidRDefault="00916E20" w:rsidP="00916E20">
      <w:pPr>
        <w:pStyle w:val="Ttulodendiceremissivo"/>
        <w:jc w:val="both"/>
        <w:rPr>
          <w:rFonts w:ascii="Arial" w:hAnsi="Arial" w:cs="Arial"/>
          <w:sz w:val="20"/>
          <w:szCs w:val="20"/>
        </w:rPr>
      </w:pPr>
      <w:r w:rsidRPr="00916E20">
        <w:rPr>
          <w:rFonts w:ascii="Arial" w:hAnsi="Arial" w:cs="Arial"/>
          <w:sz w:val="20"/>
          <w:szCs w:val="20"/>
        </w:rPr>
        <w:t>Hospital Anchieta – Taguatinga-DF</w:t>
      </w:r>
      <w:r w:rsidR="00CE364D">
        <w:rPr>
          <w:rFonts w:ascii="Arial" w:hAnsi="Arial" w:cs="Arial"/>
          <w:sz w:val="20"/>
          <w:szCs w:val="20"/>
        </w:rPr>
        <w:t xml:space="preserve"> – 11/2016</w:t>
      </w:r>
      <w:r>
        <w:rPr>
          <w:rFonts w:ascii="Arial" w:hAnsi="Arial" w:cs="Arial"/>
          <w:sz w:val="20"/>
          <w:szCs w:val="20"/>
        </w:rPr>
        <w:t>;</w:t>
      </w:r>
    </w:p>
    <w:p w:rsidR="00916E20" w:rsidRPr="00916E20" w:rsidRDefault="00916E20" w:rsidP="00916E20">
      <w:pPr>
        <w:pStyle w:val="Ttulodendiceremissivo"/>
        <w:jc w:val="both"/>
        <w:rPr>
          <w:rFonts w:ascii="Arial" w:hAnsi="Arial" w:cs="Arial"/>
          <w:sz w:val="20"/>
          <w:szCs w:val="20"/>
        </w:rPr>
      </w:pPr>
    </w:p>
    <w:p w:rsidR="00916E20" w:rsidRDefault="000656BA" w:rsidP="00916E20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Emergências</w:t>
      </w:r>
      <w:r w:rsidR="00916E20" w:rsidRPr="00916E20">
        <w:rPr>
          <w:rFonts w:ascii="Arial" w:hAnsi="Arial" w:cs="Arial"/>
          <w:b/>
          <w:sz w:val="20"/>
          <w:szCs w:val="20"/>
        </w:rPr>
        <w:t xml:space="preserve"> Pediátricas</w:t>
      </w:r>
      <w:r w:rsidR="00916E20">
        <w:rPr>
          <w:rFonts w:ascii="Arial" w:hAnsi="Arial" w:cs="Arial"/>
          <w:sz w:val="20"/>
          <w:szCs w:val="20"/>
        </w:rPr>
        <w:t xml:space="preserve"> – Hospital do Coração do Brasil</w:t>
      </w:r>
    </w:p>
    <w:p w:rsidR="00916E20" w:rsidRDefault="00916E20" w:rsidP="00916E20">
      <w:pPr>
        <w:pStyle w:val="Ttulodendiceremissiv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Brasília – DF – 10/2016;</w:t>
      </w:r>
    </w:p>
    <w:p w:rsidR="00916E20" w:rsidRPr="00916E20" w:rsidRDefault="00916E20" w:rsidP="00916E20">
      <w:pPr>
        <w:pStyle w:val="Ttulodendiceremissivo"/>
        <w:jc w:val="both"/>
        <w:rPr>
          <w:rFonts w:ascii="Arial" w:hAnsi="Arial" w:cs="Arial"/>
          <w:sz w:val="20"/>
          <w:szCs w:val="20"/>
        </w:rPr>
      </w:pPr>
    </w:p>
    <w:p w:rsidR="006F05BD" w:rsidRPr="00E40BC0" w:rsidRDefault="00B03690" w:rsidP="00916E20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E40BC0">
        <w:rPr>
          <w:rFonts w:ascii="Arial" w:hAnsi="Arial" w:cs="Arial"/>
          <w:b/>
          <w:sz w:val="20"/>
          <w:szCs w:val="20"/>
        </w:rPr>
        <w:t>Biossegurança</w:t>
      </w:r>
      <w:r w:rsidR="000F5F9F" w:rsidRPr="00E40BC0">
        <w:rPr>
          <w:rFonts w:ascii="Arial" w:hAnsi="Arial" w:cs="Arial"/>
          <w:b/>
          <w:sz w:val="20"/>
          <w:szCs w:val="20"/>
        </w:rPr>
        <w:t xml:space="preserve"> – </w:t>
      </w:r>
      <w:r w:rsidR="000F5F9F" w:rsidRPr="00E40BC0">
        <w:rPr>
          <w:rFonts w:ascii="Arial" w:hAnsi="Arial" w:cs="Arial"/>
          <w:sz w:val="20"/>
          <w:szCs w:val="20"/>
        </w:rPr>
        <w:t xml:space="preserve">Universidade Católica de Brasília – Brasília – DF </w:t>
      </w:r>
      <w:r w:rsidR="00506DCC" w:rsidRPr="00E40BC0">
        <w:rPr>
          <w:rFonts w:ascii="Arial" w:hAnsi="Arial" w:cs="Arial"/>
          <w:sz w:val="20"/>
          <w:szCs w:val="20"/>
        </w:rPr>
        <w:t>10/</w:t>
      </w:r>
      <w:r w:rsidR="000F5F9F" w:rsidRPr="00E40BC0">
        <w:rPr>
          <w:rFonts w:ascii="Arial" w:hAnsi="Arial" w:cs="Arial"/>
          <w:sz w:val="20"/>
          <w:szCs w:val="20"/>
        </w:rPr>
        <w:t>2015</w:t>
      </w:r>
      <w:r w:rsidRPr="00E40BC0">
        <w:rPr>
          <w:rFonts w:ascii="Arial" w:hAnsi="Arial" w:cs="Arial"/>
          <w:sz w:val="20"/>
          <w:szCs w:val="20"/>
        </w:rPr>
        <w:t>;</w:t>
      </w:r>
    </w:p>
    <w:p w:rsidR="00916E20" w:rsidRPr="009A581D" w:rsidRDefault="00916E20" w:rsidP="00916E20">
      <w:pPr>
        <w:pStyle w:val="Ttulodendiceremissivo"/>
        <w:ind w:left="0"/>
        <w:jc w:val="both"/>
        <w:rPr>
          <w:rFonts w:ascii="Arial" w:hAnsi="Arial" w:cs="Arial"/>
          <w:b/>
          <w:sz w:val="10"/>
          <w:szCs w:val="10"/>
        </w:rPr>
      </w:pPr>
    </w:p>
    <w:p w:rsidR="006F05BD" w:rsidRDefault="006F05BD" w:rsidP="00916E20">
      <w:pPr>
        <w:pStyle w:val="Ttulodendiceremissivo"/>
        <w:jc w:val="both"/>
        <w:rPr>
          <w:rFonts w:ascii="Arial" w:hAnsi="Arial" w:cs="Arial"/>
          <w:b/>
          <w:sz w:val="10"/>
          <w:szCs w:val="10"/>
        </w:rPr>
      </w:pPr>
    </w:p>
    <w:p w:rsidR="003A2550" w:rsidRPr="000F5F9F" w:rsidRDefault="00B03690" w:rsidP="00916E20">
      <w:pPr>
        <w:pStyle w:val="Ttulodendiceremissivo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APH </w:t>
      </w:r>
      <w:r w:rsidR="006F05BD">
        <w:rPr>
          <w:rFonts w:ascii="Arial" w:hAnsi="Arial" w:cs="Arial"/>
          <w:b/>
          <w:sz w:val="20"/>
          <w:szCs w:val="20"/>
        </w:rPr>
        <w:t xml:space="preserve">– </w:t>
      </w:r>
      <w:r w:rsidR="006F05BD">
        <w:rPr>
          <w:rFonts w:ascii="Arial" w:hAnsi="Arial" w:cs="Arial"/>
          <w:sz w:val="20"/>
          <w:szCs w:val="20"/>
        </w:rPr>
        <w:t xml:space="preserve">Grupo Anjos APH – SP </w:t>
      </w:r>
      <w:r w:rsidR="00506DCC">
        <w:rPr>
          <w:rFonts w:ascii="Arial" w:hAnsi="Arial" w:cs="Arial"/>
          <w:sz w:val="20"/>
          <w:szCs w:val="20"/>
        </w:rPr>
        <w:t>04/</w:t>
      </w:r>
      <w:r w:rsidR="006F05BD">
        <w:rPr>
          <w:rFonts w:ascii="Arial" w:hAnsi="Arial" w:cs="Arial"/>
          <w:sz w:val="20"/>
          <w:szCs w:val="20"/>
        </w:rPr>
        <w:t>2009</w:t>
      </w:r>
      <w:r>
        <w:rPr>
          <w:rFonts w:ascii="Arial" w:hAnsi="Arial" w:cs="Arial"/>
          <w:sz w:val="20"/>
          <w:szCs w:val="20"/>
        </w:rPr>
        <w:t>.</w:t>
      </w:r>
    </w:p>
    <w:p w:rsidR="006F05BD" w:rsidRDefault="006F05BD">
      <w:pPr>
        <w:pStyle w:val="Ttulodendiceremissivo"/>
        <w:spacing w:line="360" w:lineRule="auto"/>
        <w:rPr>
          <w:rFonts w:ascii="Arial" w:hAnsi="Arial" w:cs="Arial"/>
          <w:sz w:val="10"/>
          <w:szCs w:val="10"/>
        </w:rPr>
      </w:pPr>
    </w:p>
    <w:p w:rsidR="00506DCC" w:rsidRDefault="00506DCC" w:rsidP="00506DCC">
      <w:pPr>
        <w:pStyle w:val="Ttulodendiceremissivo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5D2274" w:rsidRDefault="005D2274" w:rsidP="00506DCC">
      <w:pPr>
        <w:pStyle w:val="Ttulodendiceremissivo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506DCC" w:rsidRDefault="00506DCC" w:rsidP="00506DCC">
      <w:pPr>
        <w:pStyle w:val="Ttulodendiceremissivo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</w:p>
    <w:p w:rsidR="00506DCC" w:rsidRDefault="00506DCC" w:rsidP="00506DCC">
      <w:pPr>
        <w:pStyle w:val="Ttulodendiceremissivo"/>
        <w:spacing w:line="360" w:lineRule="auto"/>
        <w:ind w:left="71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Brasília </w:t>
      </w:r>
      <w:r w:rsidR="005610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916E20">
        <w:rPr>
          <w:rFonts w:ascii="Arial" w:hAnsi="Arial" w:cs="Arial"/>
          <w:sz w:val="20"/>
          <w:szCs w:val="20"/>
        </w:rPr>
        <w:t>201</w:t>
      </w:r>
      <w:r w:rsidR="006A6EE6">
        <w:rPr>
          <w:rFonts w:ascii="Arial" w:hAnsi="Arial" w:cs="Arial"/>
          <w:sz w:val="20"/>
          <w:szCs w:val="20"/>
        </w:rPr>
        <w:t>8</w:t>
      </w:r>
    </w:p>
    <w:sectPr w:rsidR="00506DCC" w:rsidSect="003A2550">
      <w:pgSz w:w="11906" w:h="16838"/>
      <w:pgMar w:top="142" w:right="1701" w:bottom="14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3" w15:restartNumberingAfterBreak="0">
    <w:nsid w:val="035A47FA"/>
    <w:multiLevelType w:val="hybridMultilevel"/>
    <w:tmpl w:val="00000000"/>
    <w:lvl w:ilvl="0" w:tplc="30B615F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5B029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F0F0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4615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342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9825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EE73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5AD1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0449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B50A8E"/>
    <w:multiLevelType w:val="hybridMultilevel"/>
    <w:tmpl w:val="00000000"/>
    <w:lvl w:ilvl="0" w:tplc="991C3B9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A8A53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C8DF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5843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D40C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5C11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6482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56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CA9F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A016CC"/>
    <w:multiLevelType w:val="hybridMultilevel"/>
    <w:tmpl w:val="00000000"/>
    <w:lvl w:ilvl="0" w:tplc="2BE2C306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40521E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4620D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A3C46F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1427E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A3257A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C8F66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C0FA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31814A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768C2755"/>
    <w:multiLevelType w:val="hybridMultilevel"/>
    <w:tmpl w:val="00000000"/>
    <w:lvl w:ilvl="0" w:tplc="38DA791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6F64B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7E1B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5CCE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C8F6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0C90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F44A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446F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2639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20450"/>
    <w:rsid w:val="000656BA"/>
    <w:rsid w:val="000A0128"/>
    <w:rsid w:val="000F5F9F"/>
    <w:rsid w:val="00135BFB"/>
    <w:rsid w:val="001768D1"/>
    <w:rsid w:val="00193592"/>
    <w:rsid w:val="002048C7"/>
    <w:rsid w:val="00255E8C"/>
    <w:rsid w:val="002811E0"/>
    <w:rsid w:val="00293DA4"/>
    <w:rsid w:val="002B7A7D"/>
    <w:rsid w:val="0035736C"/>
    <w:rsid w:val="00375F31"/>
    <w:rsid w:val="003A2550"/>
    <w:rsid w:val="00471487"/>
    <w:rsid w:val="004A5BB7"/>
    <w:rsid w:val="004C54EE"/>
    <w:rsid w:val="00503CD4"/>
    <w:rsid w:val="00506DCC"/>
    <w:rsid w:val="005610D6"/>
    <w:rsid w:val="00571276"/>
    <w:rsid w:val="0057615C"/>
    <w:rsid w:val="005B0DF9"/>
    <w:rsid w:val="005B4B76"/>
    <w:rsid w:val="005D2274"/>
    <w:rsid w:val="005D6B09"/>
    <w:rsid w:val="005E1085"/>
    <w:rsid w:val="00656719"/>
    <w:rsid w:val="006A6EE6"/>
    <w:rsid w:val="006C09F2"/>
    <w:rsid w:val="006F05BD"/>
    <w:rsid w:val="0079142B"/>
    <w:rsid w:val="007B1A63"/>
    <w:rsid w:val="00886F74"/>
    <w:rsid w:val="00916E20"/>
    <w:rsid w:val="009A581D"/>
    <w:rsid w:val="009F74AB"/>
    <w:rsid w:val="00AE228A"/>
    <w:rsid w:val="00AF53B0"/>
    <w:rsid w:val="00B03690"/>
    <w:rsid w:val="00BA09E8"/>
    <w:rsid w:val="00C116B8"/>
    <w:rsid w:val="00C20611"/>
    <w:rsid w:val="00C21EA9"/>
    <w:rsid w:val="00CD2C73"/>
    <w:rsid w:val="00CE103E"/>
    <w:rsid w:val="00CE364D"/>
    <w:rsid w:val="00D071AC"/>
    <w:rsid w:val="00DB4A51"/>
    <w:rsid w:val="00DD7E59"/>
    <w:rsid w:val="00E40BC0"/>
    <w:rsid w:val="00E61ED8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A3AE"/>
  <w15:chartTrackingRefBased/>
  <w15:docId w15:val="{79113598-6391-194F-BDEB-22F8462F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Sumrio71">
    <w:name w:val="Sumário 71"/>
    <w:rPr>
      <w:color w:val="0000FF"/>
      <w:u w:val="single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Sumrio91">
    <w:name w:val="Sumário 91"/>
    <w:qFormat/>
    <w:rPr>
      <w:i/>
      <w:iCs/>
    </w:rPr>
  </w:style>
  <w:style w:type="paragraph" w:customStyle="1" w:styleId="Ttulo1">
    <w:name w:val="Título1"/>
    <w:basedOn w:val="Normal"/>
    <w:next w:val="Textodenotaderodap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denotaderodap">
    <w:name w:val="footnote text"/>
    <w:basedOn w:val="Normal"/>
    <w:pPr>
      <w:spacing w:after="120"/>
    </w:pPr>
  </w:style>
  <w:style w:type="paragraph" w:styleId="Textodecomentrio">
    <w:name w:val="annotation text"/>
    <w:basedOn w:val="Textodenotaderodap"/>
    <w:rPr>
      <w:rFonts w:cs="Mangal"/>
    </w:rPr>
  </w:style>
  <w:style w:type="paragraph" w:styleId="Cabealho">
    <w:name w:val="header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Pr>
      <w:rFonts w:cs="Mangal"/>
    </w:rPr>
  </w:style>
  <w:style w:type="paragraph" w:styleId="Ttulodendiceremissivo">
    <w:name w:val="index heading"/>
    <w:basedOn w:val="Normal"/>
    <w:qFormat/>
    <w:pPr>
      <w:ind w:left="720"/>
      <w:contextualSpacing/>
    </w:pPr>
  </w:style>
  <w:style w:type="paragraph" w:styleId="Legenda">
    <w:name w:val="caption"/>
    <w:basedOn w:val="Normal"/>
    <w:rPr>
      <w:rFonts w:ascii="Tahoma" w:hAnsi="Tahoma" w:cs="Tahoma"/>
      <w:sz w:val="16"/>
      <w:szCs w:val="16"/>
      <w:lang w:val="x-none"/>
    </w:rPr>
  </w:style>
  <w:style w:type="paragraph" w:styleId="PargrafodaLista">
    <w:name w:val="List Paragraph"/>
    <w:basedOn w:val="Normal"/>
    <w:qFormat/>
    <w:rsid w:val="003A2550"/>
    <w:pPr>
      <w:ind w:left="708"/>
    </w:pPr>
  </w:style>
  <w:style w:type="character" w:styleId="Hyperlink">
    <w:name w:val="Hyperlink"/>
    <w:uiPriority w:val="99"/>
    <w:unhideWhenUsed/>
    <w:rsid w:val="00135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incon.mendonca@hot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BC0E-F0B7-9048-A6EC-8DAD73AFAF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Links>
    <vt:vector size="6" baseType="variant">
      <vt:variant>
        <vt:i4>3145803</vt:i4>
      </vt:variant>
      <vt:variant>
        <vt:i4>0</vt:i4>
      </vt:variant>
      <vt:variant>
        <vt:i4>0</vt:i4>
      </vt:variant>
      <vt:variant>
        <vt:i4>5</vt:i4>
      </vt:variant>
      <vt:variant>
        <vt:lpwstr>mailto:lincon.mendonca@hotmail.com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Mendonça</dc:creator>
  <cp:keywords/>
  <cp:lastModifiedBy>Lincon Mendonça</cp:lastModifiedBy>
  <cp:revision>9</cp:revision>
  <cp:lastPrinted>2014-10-22T15:20:00Z</cp:lastPrinted>
  <dcterms:created xsi:type="dcterms:W3CDTF">2018-02-21T10:13:00Z</dcterms:created>
  <dcterms:modified xsi:type="dcterms:W3CDTF">2018-04-03T18:43:00Z</dcterms:modified>
</cp:coreProperties>
</file>