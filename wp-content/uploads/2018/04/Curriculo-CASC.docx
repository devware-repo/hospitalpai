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B3B" w:rsidRDefault="00AB09AF">
      <w:pPr>
        <w:spacing w:after="0" w:line="100" w:lineRule="atLeast"/>
        <w:jc w:val="both"/>
        <w:rPr>
          <w:rFonts w:ascii="Calibri" w:hAnsi="Calibri"/>
          <w:b/>
          <w:bCs/>
          <w:color w:val="000000"/>
          <w:sz w:val="36"/>
          <w:szCs w:val="24"/>
        </w:rPr>
      </w:pPr>
      <w:r>
        <w:rPr>
          <w:rFonts w:ascii="Calibri" w:hAnsi="Calibri"/>
          <w:b/>
          <w:bCs/>
          <w:color w:val="000000"/>
          <w:sz w:val="36"/>
          <w:szCs w:val="24"/>
        </w:rPr>
        <w:t xml:space="preserve">CONCEIÇÃO APARECIDA DE SOUZA CARVALHO </w:t>
      </w:r>
      <w:r w:rsidR="005C0197">
        <w:rPr>
          <w:rFonts w:ascii="Calibri" w:hAnsi="Calibri"/>
          <w:b/>
          <w:bCs/>
          <w:color w:val="000000"/>
          <w:sz w:val="36"/>
          <w:szCs w:val="24"/>
        </w:rPr>
        <w:t xml:space="preserve">                                    </w:t>
      </w:r>
    </w:p>
    <w:p w:rsidR="007E7B3B" w:rsidRDefault="007E7B3B">
      <w:pPr>
        <w:spacing w:after="0" w:line="100" w:lineRule="atLeast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 xml:space="preserve">BRASILEIRA, </w:t>
      </w:r>
      <w:r w:rsidR="00F940F5">
        <w:rPr>
          <w:rFonts w:ascii="Calibri" w:hAnsi="Calibri"/>
          <w:color w:val="000000"/>
          <w:sz w:val="24"/>
          <w:szCs w:val="24"/>
        </w:rPr>
        <w:t>DIVORCIADA</w:t>
      </w:r>
      <w:r>
        <w:rPr>
          <w:rFonts w:ascii="Calibri" w:hAnsi="Calibri"/>
          <w:color w:val="000000"/>
          <w:sz w:val="24"/>
          <w:szCs w:val="24"/>
        </w:rPr>
        <w:t xml:space="preserve">, </w:t>
      </w:r>
      <w:r w:rsidR="00AB09AF">
        <w:rPr>
          <w:rFonts w:ascii="Calibri" w:hAnsi="Calibri"/>
          <w:color w:val="000000"/>
          <w:sz w:val="24"/>
          <w:szCs w:val="24"/>
        </w:rPr>
        <w:t xml:space="preserve">59 </w:t>
      </w:r>
      <w:r>
        <w:rPr>
          <w:rFonts w:ascii="Calibri" w:hAnsi="Calibri"/>
          <w:color w:val="000000"/>
          <w:sz w:val="24"/>
          <w:szCs w:val="24"/>
        </w:rPr>
        <w:t>ANOS</w:t>
      </w:r>
    </w:p>
    <w:p w:rsidR="007E7B3B" w:rsidRDefault="007E7B3B">
      <w:pPr>
        <w:spacing w:after="0" w:line="100" w:lineRule="atLeast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QNL 23, BLOCO A, APARTAMENTO 302</w:t>
      </w:r>
      <w:r w:rsidR="00504A53">
        <w:rPr>
          <w:rFonts w:ascii="Calibri" w:hAnsi="Calibri"/>
          <w:color w:val="000000"/>
          <w:sz w:val="24"/>
          <w:szCs w:val="24"/>
        </w:rPr>
        <w:t xml:space="preserve">, </w:t>
      </w:r>
      <w:r>
        <w:rPr>
          <w:rFonts w:ascii="Calibri" w:hAnsi="Calibri"/>
          <w:color w:val="000000"/>
          <w:sz w:val="24"/>
          <w:szCs w:val="24"/>
        </w:rPr>
        <w:t>TAGUATINGA NORTE – DF</w:t>
      </w:r>
    </w:p>
    <w:p w:rsidR="007E7B3B" w:rsidRPr="00CC0957" w:rsidRDefault="007E7B3B">
      <w:pPr>
        <w:spacing w:after="0" w:line="100" w:lineRule="atLeast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TE</w:t>
      </w:r>
      <w:r w:rsidR="00504A53">
        <w:rPr>
          <w:rFonts w:ascii="Calibri" w:hAnsi="Calibri"/>
          <w:color w:val="000000"/>
          <w:sz w:val="24"/>
          <w:szCs w:val="24"/>
        </w:rPr>
        <w:t xml:space="preserve">LEFONE: (61) </w:t>
      </w:r>
      <w:r w:rsidR="00FB5661">
        <w:rPr>
          <w:rFonts w:ascii="Calibri" w:hAnsi="Calibri"/>
          <w:color w:val="000000"/>
          <w:sz w:val="24"/>
          <w:szCs w:val="24"/>
        </w:rPr>
        <w:t>99226-0</w:t>
      </w:r>
      <w:r w:rsidR="00F940F5">
        <w:rPr>
          <w:rFonts w:ascii="Calibri" w:hAnsi="Calibri"/>
          <w:color w:val="000000"/>
          <w:sz w:val="24"/>
          <w:szCs w:val="24"/>
        </w:rPr>
        <w:t>657</w:t>
      </w:r>
    </w:p>
    <w:p w:rsidR="007E7B3B" w:rsidRDefault="007E7B3B">
      <w:pPr>
        <w:spacing w:after="0" w:line="100" w:lineRule="atLeast"/>
        <w:jc w:val="both"/>
        <w:rPr>
          <w:rFonts w:ascii="Calibri" w:hAnsi="Calibri"/>
          <w:color w:val="000000"/>
          <w:sz w:val="24"/>
          <w:szCs w:val="24"/>
        </w:rPr>
      </w:pPr>
      <w:r w:rsidRPr="00CC0957">
        <w:rPr>
          <w:rFonts w:ascii="Calibri" w:hAnsi="Calibri"/>
          <w:color w:val="000000"/>
          <w:sz w:val="24"/>
          <w:szCs w:val="24"/>
        </w:rPr>
        <w:t xml:space="preserve">E-MAIL: </w:t>
      </w:r>
      <w:proofErr w:type="spellStart"/>
      <w:r w:rsidR="00F940F5">
        <w:rPr>
          <w:rFonts w:ascii="Calibri" w:hAnsi="Calibri"/>
          <w:sz w:val="24"/>
          <w:szCs w:val="24"/>
          <w:lang/>
        </w:rPr>
        <w:t>tyde.cas</w:t>
      </w:r>
      <w:proofErr w:type="spellEnd"/>
      <w:r w:rsidRPr="00CC0957">
        <w:rPr>
          <w:rFonts w:ascii="Calibri" w:hAnsi="Calibri"/>
          <w:sz w:val="24"/>
          <w:szCs w:val="24"/>
          <w:lang/>
        </w:rPr>
        <w:t>@gmail.com</w:t>
      </w:r>
    </w:p>
    <w:p w:rsidR="007E7B3B" w:rsidRDefault="007E7B3B">
      <w:pPr>
        <w:spacing w:after="0" w:line="100" w:lineRule="atLeast"/>
        <w:jc w:val="both"/>
        <w:rPr>
          <w:rFonts w:ascii="Calibri" w:hAnsi="Calibri"/>
          <w:color w:val="000000"/>
          <w:sz w:val="24"/>
          <w:szCs w:val="24"/>
        </w:rPr>
      </w:pPr>
    </w:p>
    <w:p w:rsidR="007E7B3B" w:rsidRDefault="007E7B3B">
      <w:pPr>
        <w:spacing w:after="0" w:line="100" w:lineRule="atLeast"/>
        <w:jc w:val="both"/>
        <w:rPr>
          <w:rFonts w:ascii="Calibri" w:hAnsi="Calibri"/>
          <w:color w:val="000000"/>
          <w:sz w:val="24"/>
          <w:szCs w:val="24"/>
        </w:rPr>
      </w:pPr>
    </w:p>
    <w:p w:rsidR="007E7B3B" w:rsidRDefault="007E7B3B">
      <w:pPr>
        <w:pStyle w:val="Seo"/>
        <w:spacing w:before="0" w:line="100" w:lineRule="atLeast"/>
        <w:jc w:val="both"/>
        <w:rPr>
          <w:rFonts w:ascii="Calibri" w:hAnsi="Calibri"/>
          <w:color w:val="000000"/>
          <w:sz w:val="24"/>
          <w:szCs w:val="24"/>
          <w:u w:val="single"/>
        </w:rPr>
      </w:pPr>
      <w:r>
        <w:rPr>
          <w:rFonts w:ascii="Calibri" w:hAnsi="Calibri"/>
          <w:color w:val="000000"/>
          <w:sz w:val="24"/>
          <w:szCs w:val="24"/>
          <w:u w:val="single"/>
        </w:rPr>
        <w:t xml:space="preserve">FORMAÇÃO ACADÊMICA                                                                                                             </w:t>
      </w:r>
    </w:p>
    <w:p w:rsidR="007E7B3B" w:rsidRDefault="00F940F5">
      <w:pPr>
        <w:pStyle w:val="PargrafodaLista"/>
        <w:numPr>
          <w:ilvl w:val="0"/>
          <w:numId w:val="4"/>
        </w:numPr>
        <w:spacing w:after="0" w:line="100" w:lineRule="atLeast"/>
        <w:ind w:left="287" w:hanging="295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Ensino fundamental – 1º grau completo (Centro de Ensino Projeção)</w:t>
      </w:r>
      <w:r w:rsidR="007E7B3B">
        <w:rPr>
          <w:rFonts w:ascii="Calibri" w:hAnsi="Calibri"/>
          <w:color w:val="000000"/>
          <w:sz w:val="24"/>
          <w:szCs w:val="24"/>
        </w:rPr>
        <w:t>.</w:t>
      </w:r>
    </w:p>
    <w:p w:rsidR="007E7B3B" w:rsidRDefault="007E7B3B">
      <w:pPr>
        <w:spacing w:after="0" w:line="100" w:lineRule="atLeast"/>
        <w:jc w:val="both"/>
        <w:rPr>
          <w:rFonts w:ascii="Calibri" w:hAnsi="Calibri"/>
          <w:color w:val="000000"/>
          <w:sz w:val="24"/>
          <w:szCs w:val="24"/>
        </w:rPr>
      </w:pPr>
    </w:p>
    <w:p w:rsidR="007E7B3B" w:rsidRDefault="007E7B3B">
      <w:pPr>
        <w:spacing w:after="0" w:line="100" w:lineRule="atLeast"/>
        <w:jc w:val="both"/>
        <w:rPr>
          <w:rFonts w:ascii="Calibri" w:hAnsi="Calibri"/>
          <w:color w:val="000000"/>
          <w:sz w:val="24"/>
          <w:szCs w:val="24"/>
        </w:rPr>
      </w:pPr>
    </w:p>
    <w:p w:rsidR="00920D85" w:rsidRPr="00920D85" w:rsidRDefault="007E7B3B" w:rsidP="00920D85">
      <w:pPr>
        <w:pStyle w:val="Seo"/>
        <w:spacing w:before="0" w:line="100" w:lineRule="atLeast"/>
        <w:jc w:val="both"/>
        <w:rPr>
          <w:rFonts w:ascii="Calibri" w:hAnsi="Calibri"/>
          <w:color w:val="000000"/>
          <w:sz w:val="24"/>
          <w:szCs w:val="24"/>
          <w:u w:val="single"/>
          <w:lang w:val="pt-BR"/>
        </w:rPr>
      </w:pPr>
      <w:r>
        <w:rPr>
          <w:rFonts w:ascii="Calibri" w:hAnsi="Calibri"/>
          <w:color w:val="000000"/>
          <w:sz w:val="24"/>
          <w:szCs w:val="24"/>
          <w:u w:val="single"/>
        </w:rPr>
        <w:t xml:space="preserve">EXPERIÊNCIA PROFISSIONAL                                                                                                       </w:t>
      </w:r>
    </w:p>
    <w:p w:rsidR="007E7B3B" w:rsidRDefault="006C591B" w:rsidP="00F940F5">
      <w:pPr>
        <w:pStyle w:val="PargrafodaLista"/>
        <w:numPr>
          <w:ilvl w:val="0"/>
          <w:numId w:val="4"/>
        </w:numPr>
        <w:spacing w:after="0" w:line="100" w:lineRule="atLeast"/>
        <w:ind w:left="287" w:hanging="287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Local</w:t>
      </w:r>
      <w:r w:rsidR="00480BD8">
        <w:rPr>
          <w:rFonts w:ascii="Calibri" w:hAnsi="Calibri"/>
          <w:color w:val="000000"/>
          <w:sz w:val="24"/>
          <w:szCs w:val="24"/>
        </w:rPr>
        <w:t xml:space="preserve">: </w:t>
      </w:r>
      <w:r w:rsidR="00920D85">
        <w:rPr>
          <w:rFonts w:ascii="Calibri" w:hAnsi="Calibri"/>
          <w:color w:val="000000"/>
          <w:sz w:val="24"/>
          <w:szCs w:val="24"/>
        </w:rPr>
        <w:t>Casa da Banha.</w:t>
      </w:r>
    </w:p>
    <w:p w:rsidR="00480BD8" w:rsidRDefault="00480BD8" w:rsidP="00480BD8">
      <w:pPr>
        <w:pStyle w:val="PargrafodaLista"/>
        <w:spacing w:after="0" w:line="100" w:lineRule="atLeast"/>
        <w:ind w:left="287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Período: Julho de 1979 a Fevereiro de 1980.</w:t>
      </w:r>
    </w:p>
    <w:p w:rsidR="00480BD8" w:rsidRDefault="00480BD8" w:rsidP="00480BD8">
      <w:pPr>
        <w:pStyle w:val="PargrafodaLista"/>
        <w:spacing w:after="0" w:line="100" w:lineRule="atLeast"/>
        <w:ind w:left="287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Cargo: Balconista.</w:t>
      </w:r>
    </w:p>
    <w:p w:rsidR="00920D85" w:rsidRDefault="00920D85" w:rsidP="00920D85">
      <w:pPr>
        <w:pStyle w:val="PargrafodaLista"/>
        <w:spacing w:after="0" w:line="100" w:lineRule="atLeast"/>
        <w:ind w:left="287"/>
        <w:jc w:val="both"/>
        <w:rPr>
          <w:rFonts w:ascii="Calibri" w:hAnsi="Calibri"/>
          <w:color w:val="000000"/>
          <w:sz w:val="24"/>
          <w:szCs w:val="24"/>
        </w:rPr>
      </w:pPr>
    </w:p>
    <w:p w:rsidR="00480BD8" w:rsidRDefault="006C591B" w:rsidP="00F940F5">
      <w:pPr>
        <w:pStyle w:val="PargrafodaLista"/>
        <w:numPr>
          <w:ilvl w:val="0"/>
          <w:numId w:val="4"/>
        </w:numPr>
        <w:spacing w:after="0" w:line="100" w:lineRule="atLeast"/>
        <w:ind w:left="287" w:hanging="287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Local</w:t>
      </w:r>
      <w:r w:rsidR="00480BD8">
        <w:rPr>
          <w:rFonts w:ascii="Calibri" w:hAnsi="Calibri"/>
          <w:color w:val="000000"/>
          <w:sz w:val="24"/>
          <w:szCs w:val="24"/>
        </w:rPr>
        <w:t>: Juiz de Fora.</w:t>
      </w:r>
    </w:p>
    <w:p w:rsidR="00480BD8" w:rsidRDefault="00480BD8" w:rsidP="00480BD8">
      <w:pPr>
        <w:pStyle w:val="PargrafodaLista"/>
        <w:spacing w:after="0" w:line="100" w:lineRule="atLeast"/>
        <w:ind w:left="287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Períod</w:t>
      </w:r>
      <w:r w:rsidR="00121F72">
        <w:rPr>
          <w:rFonts w:ascii="Calibri" w:hAnsi="Calibri"/>
          <w:color w:val="000000"/>
          <w:sz w:val="24"/>
          <w:szCs w:val="24"/>
        </w:rPr>
        <w:t xml:space="preserve">o: Agosto de </w:t>
      </w:r>
      <w:r>
        <w:rPr>
          <w:rFonts w:ascii="Calibri" w:hAnsi="Calibri"/>
          <w:color w:val="000000"/>
          <w:sz w:val="24"/>
          <w:szCs w:val="24"/>
        </w:rPr>
        <w:t>1986 a Março de 198</w:t>
      </w:r>
      <w:r w:rsidR="00121F72">
        <w:rPr>
          <w:rFonts w:ascii="Calibri" w:hAnsi="Calibri"/>
          <w:color w:val="000000"/>
          <w:sz w:val="24"/>
          <w:szCs w:val="24"/>
        </w:rPr>
        <w:t>8</w:t>
      </w:r>
      <w:r>
        <w:rPr>
          <w:rFonts w:ascii="Calibri" w:hAnsi="Calibri"/>
          <w:color w:val="000000"/>
          <w:sz w:val="24"/>
          <w:szCs w:val="24"/>
        </w:rPr>
        <w:t>.</w:t>
      </w:r>
    </w:p>
    <w:p w:rsidR="00920D85" w:rsidRDefault="00480BD8" w:rsidP="00480BD8">
      <w:pPr>
        <w:pStyle w:val="PargrafodaLista"/>
        <w:spacing w:after="0" w:line="100" w:lineRule="atLeast"/>
        <w:ind w:left="287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 xml:space="preserve">Cargo: </w:t>
      </w:r>
      <w:r w:rsidR="00920D85">
        <w:rPr>
          <w:rFonts w:ascii="Calibri" w:hAnsi="Calibri"/>
          <w:color w:val="000000"/>
          <w:sz w:val="24"/>
          <w:szCs w:val="24"/>
        </w:rPr>
        <w:t>Copeira.</w:t>
      </w:r>
    </w:p>
    <w:p w:rsidR="00F940F5" w:rsidRDefault="00F940F5" w:rsidP="00F940F5">
      <w:pPr>
        <w:pStyle w:val="PargrafodaLista"/>
        <w:spacing w:after="0" w:line="100" w:lineRule="atLeast"/>
        <w:ind w:left="0"/>
        <w:jc w:val="both"/>
        <w:rPr>
          <w:rFonts w:ascii="Calibri" w:hAnsi="Calibri"/>
          <w:color w:val="000000"/>
          <w:sz w:val="24"/>
          <w:szCs w:val="24"/>
        </w:rPr>
      </w:pPr>
    </w:p>
    <w:p w:rsidR="00480BD8" w:rsidRDefault="006C591B">
      <w:pPr>
        <w:pStyle w:val="PargrafodaLista"/>
        <w:numPr>
          <w:ilvl w:val="0"/>
          <w:numId w:val="4"/>
        </w:numPr>
        <w:spacing w:after="0" w:line="100" w:lineRule="atLeast"/>
        <w:ind w:left="287" w:hanging="295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Local</w:t>
      </w:r>
      <w:r w:rsidR="00480BD8">
        <w:rPr>
          <w:rFonts w:ascii="Calibri" w:hAnsi="Calibri"/>
          <w:color w:val="000000"/>
          <w:sz w:val="24"/>
          <w:szCs w:val="24"/>
        </w:rPr>
        <w:t>: GDF – Secretaria de Saúde.</w:t>
      </w:r>
    </w:p>
    <w:p w:rsidR="00480BD8" w:rsidRDefault="00121F72" w:rsidP="00480BD8">
      <w:pPr>
        <w:pStyle w:val="PargrafodaLista"/>
        <w:spacing w:after="0" w:line="100" w:lineRule="atLeast"/>
        <w:ind w:left="287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 xml:space="preserve">Período: Março de </w:t>
      </w:r>
      <w:r w:rsidR="00480BD8">
        <w:rPr>
          <w:rFonts w:ascii="Calibri" w:hAnsi="Calibri"/>
          <w:color w:val="000000"/>
          <w:sz w:val="24"/>
          <w:szCs w:val="24"/>
        </w:rPr>
        <w:t xml:space="preserve">1998 a </w:t>
      </w:r>
      <w:r>
        <w:rPr>
          <w:rFonts w:ascii="Calibri" w:hAnsi="Calibri"/>
          <w:color w:val="000000"/>
          <w:sz w:val="24"/>
          <w:szCs w:val="24"/>
        </w:rPr>
        <w:t xml:space="preserve">Junho de </w:t>
      </w:r>
      <w:r w:rsidR="00480BD8">
        <w:rPr>
          <w:rFonts w:ascii="Calibri" w:hAnsi="Calibri"/>
          <w:color w:val="000000"/>
          <w:sz w:val="24"/>
          <w:szCs w:val="24"/>
        </w:rPr>
        <w:t>1999</w:t>
      </w:r>
      <w:r>
        <w:rPr>
          <w:rFonts w:ascii="Calibri" w:hAnsi="Calibri"/>
          <w:color w:val="000000"/>
          <w:sz w:val="24"/>
          <w:szCs w:val="24"/>
        </w:rPr>
        <w:t>.</w:t>
      </w:r>
    </w:p>
    <w:p w:rsidR="00121F72" w:rsidRDefault="00121F72" w:rsidP="00480BD8">
      <w:pPr>
        <w:pStyle w:val="PargrafodaLista"/>
        <w:spacing w:after="0" w:line="100" w:lineRule="atLeast"/>
        <w:ind w:left="287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Cargo: Agente de Saúde.</w:t>
      </w:r>
    </w:p>
    <w:p w:rsidR="00121F72" w:rsidRDefault="00121F72" w:rsidP="00121F72">
      <w:pPr>
        <w:pStyle w:val="PargrafodaLista"/>
        <w:spacing w:after="0" w:line="100" w:lineRule="atLeast"/>
        <w:ind w:left="0"/>
        <w:jc w:val="both"/>
        <w:rPr>
          <w:rFonts w:ascii="Calibri" w:hAnsi="Calibri"/>
          <w:color w:val="000000"/>
          <w:sz w:val="24"/>
          <w:szCs w:val="24"/>
        </w:rPr>
      </w:pPr>
    </w:p>
    <w:p w:rsidR="00121F72" w:rsidRDefault="006C591B" w:rsidP="00121F72">
      <w:pPr>
        <w:pStyle w:val="PargrafodaLista"/>
        <w:numPr>
          <w:ilvl w:val="0"/>
          <w:numId w:val="4"/>
        </w:numPr>
        <w:spacing w:after="0" w:line="100" w:lineRule="atLeast"/>
        <w:ind w:left="287" w:hanging="295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Local</w:t>
      </w:r>
      <w:r w:rsidR="00121F72">
        <w:rPr>
          <w:rFonts w:ascii="Calibri" w:hAnsi="Calibri"/>
          <w:color w:val="000000"/>
          <w:sz w:val="24"/>
          <w:szCs w:val="24"/>
        </w:rPr>
        <w:t>: Câmara Legislativa do Distrito Federal (Gabinete do Deputado Chico Leite).</w:t>
      </w:r>
    </w:p>
    <w:p w:rsidR="00121F72" w:rsidRDefault="00121F72" w:rsidP="00121F72">
      <w:pPr>
        <w:pStyle w:val="PargrafodaLista"/>
        <w:spacing w:after="0" w:line="100" w:lineRule="atLeast"/>
        <w:ind w:left="287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 xml:space="preserve">Período: Agosto de </w:t>
      </w:r>
      <w:r w:rsidR="008D5CBC">
        <w:rPr>
          <w:rFonts w:ascii="Calibri" w:hAnsi="Calibri"/>
          <w:color w:val="000000"/>
          <w:sz w:val="24"/>
          <w:szCs w:val="24"/>
        </w:rPr>
        <w:t>2008 a Junho de 2012</w:t>
      </w:r>
      <w:r>
        <w:rPr>
          <w:rFonts w:ascii="Calibri" w:hAnsi="Calibri"/>
          <w:color w:val="000000"/>
          <w:sz w:val="24"/>
          <w:szCs w:val="24"/>
        </w:rPr>
        <w:t>.</w:t>
      </w:r>
    </w:p>
    <w:p w:rsidR="007E7B3B" w:rsidRDefault="00121F72" w:rsidP="00480BD8">
      <w:pPr>
        <w:pStyle w:val="PargrafodaLista"/>
        <w:spacing w:after="0" w:line="100" w:lineRule="atLeast"/>
        <w:ind w:left="287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Cargo: A</w:t>
      </w:r>
      <w:r w:rsidR="00681EF2">
        <w:rPr>
          <w:rFonts w:ascii="Calibri" w:hAnsi="Calibri"/>
          <w:color w:val="000000"/>
          <w:sz w:val="24"/>
          <w:szCs w:val="24"/>
        </w:rPr>
        <w:t>ssistente legislativo</w:t>
      </w:r>
      <w:r w:rsidR="00920D85">
        <w:rPr>
          <w:rFonts w:ascii="Calibri" w:hAnsi="Calibri"/>
          <w:color w:val="000000"/>
          <w:sz w:val="24"/>
          <w:szCs w:val="24"/>
        </w:rPr>
        <w:t>.</w:t>
      </w:r>
    </w:p>
    <w:p w:rsidR="006C591B" w:rsidRDefault="006C591B" w:rsidP="006C591B">
      <w:pPr>
        <w:pStyle w:val="PargrafodaLista"/>
        <w:spacing w:after="0" w:line="100" w:lineRule="atLeast"/>
        <w:ind w:left="0"/>
        <w:jc w:val="both"/>
        <w:rPr>
          <w:rFonts w:ascii="Calibri" w:hAnsi="Calibri"/>
          <w:color w:val="000000"/>
          <w:sz w:val="24"/>
          <w:szCs w:val="24"/>
        </w:rPr>
      </w:pPr>
    </w:p>
    <w:p w:rsidR="006C591B" w:rsidRDefault="006C591B" w:rsidP="006C591B">
      <w:pPr>
        <w:pStyle w:val="PargrafodaLista"/>
        <w:numPr>
          <w:ilvl w:val="0"/>
          <w:numId w:val="4"/>
        </w:numPr>
        <w:spacing w:after="0" w:line="100" w:lineRule="atLeast"/>
        <w:ind w:left="287" w:hanging="295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Local: Casa de Particular.</w:t>
      </w:r>
    </w:p>
    <w:p w:rsidR="006C591B" w:rsidRDefault="006C591B" w:rsidP="006C591B">
      <w:pPr>
        <w:pStyle w:val="PargrafodaLista"/>
        <w:spacing w:after="0" w:line="100" w:lineRule="atLeast"/>
        <w:ind w:left="287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Período: Freelancer, ano de 2015.</w:t>
      </w:r>
    </w:p>
    <w:p w:rsidR="006C591B" w:rsidRDefault="006C591B" w:rsidP="006C591B">
      <w:pPr>
        <w:pStyle w:val="PargrafodaLista"/>
        <w:spacing w:after="0" w:line="100" w:lineRule="atLeast"/>
        <w:ind w:left="287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Cargo: Babá/Cuidadora de criança (04 anos).</w:t>
      </w:r>
    </w:p>
    <w:p w:rsidR="00CC0957" w:rsidRDefault="00CC0957" w:rsidP="00920D85">
      <w:pPr>
        <w:pStyle w:val="PargrafodaLista"/>
        <w:spacing w:after="0" w:line="100" w:lineRule="atLeast"/>
        <w:ind w:left="0"/>
        <w:jc w:val="both"/>
        <w:rPr>
          <w:rFonts w:ascii="Calibri" w:hAnsi="Calibri"/>
          <w:color w:val="000000"/>
          <w:sz w:val="24"/>
          <w:szCs w:val="24"/>
        </w:rPr>
      </w:pPr>
    </w:p>
    <w:p w:rsidR="007E7B3B" w:rsidRDefault="007E7B3B">
      <w:pPr>
        <w:pStyle w:val="PargrafodaLista"/>
        <w:spacing w:after="0" w:line="100" w:lineRule="atLeast"/>
        <w:ind w:left="0"/>
        <w:jc w:val="both"/>
        <w:rPr>
          <w:rFonts w:ascii="Calibri" w:hAnsi="Calibri"/>
          <w:color w:val="000000"/>
          <w:sz w:val="24"/>
          <w:szCs w:val="24"/>
        </w:rPr>
      </w:pPr>
    </w:p>
    <w:p w:rsidR="007E7B3B" w:rsidRDefault="007E7B3B">
      <w:pPr>
        <w:pStyle w:val="Seo"/>
        <w:spacing w:before="0" w:line="100" w:lineRule="atLeast"/>
        <w:jc w:val="both"/>
        <w:rPr>
          <w:rFonts w:ascii="Calibri" w:hAnsi="Calibri"/>
          <w:color w:val="000000"/>
          <w:sz w:val="24"/>
          <w:szCs w:val="24"/>
          <w:u w:val="single"/>
        </w:rPr>
      </w:pPr>
      <w:r>
        <w:rPr>
          <w:rFonts w:ascii="Calibri" w:hAnsi="Calibri"/>
          <w:color w:val="000000"/>
          <w:sz w:val="24"/>
          <w:szCs w:val="24"/>
          <w:u w:val="single"/>
        </w:rPr>
        <w:t xml:space="preserve">QUALIFICAÇÕES E ATIVIDADES PROFISSIONAIS                                                                         </w:t>
      </w:r>
    </w:p>
    <w:p w:rsidR="00480BD8" w:rsidRDefault="00480BD8" w:rsidP="00480BD8">
      <w:pPr>
        <w:pStyle w:val="PargrafodaLista"/>
        <w:numPr>
          <w:ilvl w:val="0"/>
          <w:numId w:val="4"/>
        </w:numPr>
        <w:spacing w:after="0" w:line="100" w:lineRule="atLeast"/>
        <w:ind w:left="287" w:hanging="287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Oficina de Trabalho para Reciclagem e Controle da Aedes Aegypti – GDF.</w:t>
      </w:r>
    </w:p>
    <w:p w:rsidR="00480BD8" w:rsidRDefault="00480BD8" w:rsidP="00480BD8">
      <w:pPr>
        <w:pStyle w:val="PargrafodaLista"/>
        <w:spacing w:after="0" w:line="100" w:lineRule="atLeast"/>
        <w:ind w:left="0"/>
        <w:jc w:val="both"/>
        <w:rPr>
          <w:rFonts w:ascii="Calibri" w:hAnsi="Calibri"/>
          <w:color w:val="000000"/>
          <w:sz w:val="24"/>
          <w:szCs w:val="24"/>
        </w:rPr>
      </w:pPr>
    </w:p>
    <w:p w:rsidR="00480BD8" w:rsidRDefault="00480BD8" w:rsidP="00480BD8">
      <w:pPr>
        <w:pStyle w:val="PargrafodaLista"/>
        <w:numPr>
          <w:ilvl w:val="0"/>
          <w:numId w:val="4"/>
        </w:numPr>
        <w:spacing w:after="0" w:line="100" w:lineRule="atLeast"/>
        <w:ind w:left="287" w:hanging="295"/>
        <w:jc w:val="both"/>
        <w:rPr>
          <w:rFonts w:ascii="Calibri" w:hAnsi="Calibri"/>
          <w:color w:val="000000"/>
          <w:sz w:val="24"/>
          <w:szCs w:val="24"/>
        </w:rPr>
      </w:pPr>
      <w:r w:rsidRPr="00480BD8">
        <w:rPr>
          <w:rFonts w:ascii="Calibri" w:hAnsi="Calibri"/>
          <w:color w:val="000000"/>
          <w:sz w:val="24"/>
          <w:szCs w:val="24"/>
        </w:rPr>
        <w:t>Camareira – Empresa IBC.</w:t>
      </w:r>
    </w:p>
    <w:p w:rsidR="00480BD8" w:rsidRPr="00480BD8" w:rsidRDefault="00480BD8" w:rsidP="00480BD8">
      <w:pPr>
        <w:pStyle w:val="PargrafodaLista"/>
        <w:spacing w:after="0" w:line="100" w:lineRule="atLeast"/>
        <w:ind w:left="0"/>
        <w:jc w:val="both"/>
        <w:rPr>
          <w:rFonts w:ascii="Calibri" w:hAnsi="Calibri"/>
          <w:color w:val="000000"/>
          <w:sz w:val="24"/>
          <w:szCs w:val="24"/>
        </w:rPr>
      </w:pPr>
    </w:p>
    <w:p w:rsidR="00480BD8" w:rsidRDefault="00480BD8" w:rsidP="00480BD8">
      <w:pPr>
        <w:pStyle w:val="PargrafodaLista"/>
        <w:numPr>
          <w:ilvl w:val="0"/>
          <w:numId w:val="4"/>
        </w:numPr>
        <w:spacing w:after="0" w:line="100" w:lineRule="atLeast"/>
        <w:ind w:left="287" w:hanging="287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Telefonista – Empresa Real.</w:t>
      </w:r>
    </w:p>
    <w:p w:rsidR="00480BD8" w:rsidRDefault="00480BD8" w:rsidP="00480BD8">
      <w:pPr>
        <w:pStyle w:val="PargrafodaLista"/>
        <w:spacing w:after="0" w:line="100" w:lineRule="atLeast"/>
        <w:ind w:left="0"/>
        <w:jc w:val="both"/>
        <w:rPr>
          <w:rFonts w:ascii="Calibri" w:hAnsi="Calibri"/>
          <w:color w:val="000000"/>
          <w:sz w:val="24"/>
          <w:szCs w:val="24"/>
        </w:rPr>
      </w:pPr>
    </w:p>
    <w:p w:rsidR="007E7B3B" w:rsidRPr="00504A53" w:rsidRDefault="00920D85" w:rsidP="00CC0957">
      <w:pPr>
        <w:pStyle w:val="PargrafodaLista"/>
        <w:numPr>
          <w:ilvl w:val="0"/>
          <w:numId w:val="4"/>
        </w:numPr>
        <w:spacing w:after="0" w:line="100" w:lineRule="atLeast"/>
        <w:ind w:left="287" w:hanging="287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 xml:space="preserve">Auxiliar de veterinária – </w:t>
      </w:r>
      <w:proofErr w:type="spellStart"/>
      <w:r>
        <w:rPr>
          <w:rFonts w:ascii="Calibri" w:hAnsi="Calibri"/>
          <w:color w:val="000000"/>
          <w:sz w:val="24"/>
          <w:szCs w:val="24"/>
        </w:rPr>
        <w:t>Kadima</w:t>
      </w:r>
      <w:proofErr w:type="spellEnd"/>
      <w:r w:rsidR="007E7B3B" w:rsidRPr="00504A53">
        <w:rPr>
          <w:rFonts w:ascii="Calibri" w:hAnsi="Calibri"/>
          <w:color w:val="000000"/>
          <w:sz w:val="24"/>
          <w:szCs w:val="24"/>
        </w:rPr>
        <w:t>.</w:t>
      </w:r>
    </w:p>
    <w:p w:rsidR="007E7B3B" w:rsidRDefault="007E7B3B">
      <w:pPr>
        <w:spacing w:after="0" w:line="100" w:lineRule="atLeast"/>
        <w:jc w:val="right"/>
        <w:rPr>
          <w:rFonts w:ascii="Calibri" w:hAnsi="Calibri"/>
          <w:color w:val="000000"/>
          <w:sz w:val="24"/>
          <w:szCs w:val="24"/>
        </w:rPr>
      </w:pPr>
    </w:p>
    <w:p w:rsidR="00CC0957" w:rsidRDefault="00CC0957">
      <w:pPr>
        <w:spacing w:after="0" w:line="100" w:lineRule="atLeast"/>
        <w:jc w:val="right"/>
        <w:rPr>
          <w:rFonts w:ascii="Calibri" w:hAnsi="Calibri"/>
          <w:color w:val="000000"/>
          <w:sz w:val="24"/>
          <w:szCs w:val="24"/>
        </w:rPr>
      </w:pPr>
    </w:p>
    <w:p w:rsidR="00504A53" w:rsidRDefault="00504A53">
      <w:pPr>
        <w:spacing w:after="0" w:line="100" w:lineRule="atLeast"/>
        <w:jc w:val="right"/>
        <w:rPr>
          <w:rFonts w:ascii="Calibri" w:hAnsi="Calibri"/>
          <w:color w:val="000000"/>
          <w:sz w:val="24"/>
          <w:szCs w:val="24"/>
        </w:rPr>
      </w:pPr>
    </w:p>
    <w:p w:rsidR="00CC0957" w:rsidRDefault="00CC0957">
      <w:pPr>
        <w:spacing w:after="0" w:line="100" w:lineRule="atLeast"/>
        <w:jc w:val="right"/>
        <w:rPr>
          <w:rFonts w:ascii="Calibri" w:hAnsi="Calibri"/>
          <w:color w:val="000000"/>
          <w:sz w:val="24"/>
          <w:szCs w:val="24"/>
        </w:rPr>
      </w:pPr>
    </w:p>
    <w:p w:rsidR="00504A53" w:rsidRDefault="00504A53">
      <w:pPr>
        <w:spacing w:after="0" w:line="100" w:lineRule="atLeast"/>
        <w:jc w:val="right"/>
        <w:rPr>
          <w:rFonts w:ascii="Calibri" w:hAnsi="Calibri"/>
          <w:color w:val="000000"/>
          <w:sz w:val="24"/>
          <w:szCs w:val="24"/>
        </w:rPr>
      </w:pPr>
    </w:p>
    <w:p w:rsidR="008D5CBC" w:rsidRPr="005C0197" w:rsidRDefault="008D5CBC">
      <w:pPr>
        <w:spacing w:after="0" w:line="100" w:lineRule="atLeast"/>
        <w:jc w:val="right"/>
        <w:rPr>
          <w:rFonts w:ascii="Calibri" w:hAnsi="Calibri"/>
          <w:color w:val="000000"/>
          <w:sz w:val="24"/>
          <w:szCs w:val="24"/>
        </w:rPr>
      </w:pPr>
    </w:p>
    <w:p w:rsidR="008D5CBC" w:rsidRDefault="008D5CBC">
      <w:pPr>
        <w:spacing w:after="0" w:line="100" w:lineRule="atLeast"/>
        <w:jc w:val="right"/>
        <w:rPr>
          <w:rFonts w:ascii="Calibri" w:hAnsi="Calibri"/>
          <w:color w:val="000000"/>
          <w:sz w:val="24"/>
          <w:szCs w:val="24"/>
        </w:rPr>
      </w:pPr>
    </w:p>
    <w:p w:rsidR="008D5CBC" w:rsidRDefault="008D5CBC">
      <w:pPr>
        <w:spacing w:after="0" w:line="100" w:lineRule="atLeast"/>
        <w:jc w:val="right"/>
        <w:rPr>
          <w:rFonts w:ascii="Calibri" w:hAnsi="Calibri"/>
          <w:color w:val="000000"/>
          <w:sz w:val="24"/>
          <w:szCs w:val="24"/>
        </w:rPr>
      </w:pPr>
    </w:p>
    <w:p w:rsidR="007E7B3B" w:rsidRDefault="007E7B3B">
      <w:pPr>
        <w:spacing w:after="0" w:line="100" w:lineRule="atLeast"/>
        <w:jc w:val="right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 xml:space="preserve">Brasília, </w:t>
      </w:r>
      <w:r w:rsidR="00FB5661">
        <w:rPr>
          <w:rFonts w:ascii="Calibri" w:hAnsi="Calibri"/>
          <w:color w:val="000000"/>
          <w:sz w:val="24"/>
          <w:szCs w:val="24"/>
        </w:rPr>
        <w:t>julho de 2017.</w:t>
      </w:r>
      <w:bookmarkStart w:id="0" w:name="_GoBack"/>
      <w:bookmarkEnd w:id="0"/>
    </w:p>
    <w:sectPr w:rsidR="007E7B3B" w:rsidSect="00CC095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"/>
      <w:lvlJc w:val="left"/>
      <w:pPr>
        <w:tabs>
          <w:tab w:val="num" w:pos="0"/>
        </w:tabs>
        <w:ind w:left="245" w:hanging="245"/>
      </w:pPr>
      <w:rPr>
        <w:rFonts w:ascii="Century Schoolbook" w:hAnsi="Century Schoolbook" w:cs="Times New Roman"/>
        <w:color w:val="FE8637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490" w:hanging="245"/>
      </w:pPr>
      <w:rPr>
        <w:rFonts w:ascii="Symbol" w:hAnsi="Symbol"/>
        <w:color w:val="FE8637"/>
        <w:sz w:val="18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735" w:hanging="245"/>
      </w:pPr>
      <w:rPr>
        <w:rFonts w:ascii="Symbol" w:hAnsi="Symbol"/>
        <w:color w:val="FE8637"/>
        <w:sz w:val="18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980" w:hanging="245"/>
      </w:pPr>
      <w:rPr>
        <w:rFonts w:ascii="Symbol" w:hAnsi="Symbol"/>
        <w:color w:val="E65B01"/>
        <w:sz w:val="12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225" w:hanging="245"/>
      </w:pPr>
      <w:rPr>
        <w:rFonts w:ascii="Symbol" w:hAnsi="Symbol"/>
        <w:color w:val="E65B01"/>
        <w:sz w:val="12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470" w:hanging="245"/>
      </w:pPr>
      <w:rPr>
        <w:rFonts w:ascii="Symbol" w:hAnsi="Symbol"/>
        <w:color w:val="777C84"/>
        <w:sz w:val="12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715" w:hanging="245"/>
      </w:pPr>
      <w:rPr>
        <w:rFonts w:ascii="Symbol" w:hAnsi="Symbol"/>
        <w:color w:val="777C84"/>
        <w:sz w:val="12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960" w:hanging="245"/>
      </w:pPr>
      <w:rPr>
        <w:rFonts w:ascii="Symbol" w:hAnsi="Symbol"/>
        <w:color w:val="777C84"/>
        <w:sz w:val="12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2205" w:hanging="245"/>
      </w:pPr>
      <w:rPr>
        <w:rFonts w:ascii="Symbol" w:hAnsi="Symbol"/>
        <w:color w:val="777C84"/>
        <w:sz w:val="12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245" w:hanging="245"/>
      </w:pPr>
      <w:rPr>
        <w:rFonts w:ascii="Symbol" w:hAnsi="Symbol" w:cs="Symbol"/>
        <w:color w:val="FE8637"/>
        <w:sz w:val="16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100"/>
  <w:drawingGridVerticalSpacing w:val="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957"/>
    <w:rsid w:val="00121F72"/>
    <w:rsid w:val="002363C0"/>
    <w:rsid w:val="00451AC9"/>
    <w:rsid w:val="00477E66"/>
    <w:rsid w:val="00480BD8"/>
    <w:rsid w:val="00504A53"/>
    <w:rsid w:val="005C0197"/>
    <w:rsid w:val="00666ADD"/>
    <w:rsid w:val="00681EF2"/>
    <w:rsid w:val="006C591B"/>
    <w:rsid w:val="006F0827"/>
    <w:rsid w:val="007E7B3B"/>
    <w:rsid w:val="008D5CBC"/>
    <w:rsid w:val="00920D85"/>
    <w:rsid w:val="00AB09AF"/>
    <w:rsid w:val="00CC0957"/>
    <w:rsid w:val="00D42B9F"/>
    <w:rsid w:val="00F5767A"/>
    <w:rsid w:val="00F940F5"/>
    <w:rsid w:val="00FB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9B41734"/>
  <w15:chartTrackingRefBased/>
  <w15:docId w15:val="{92CFFDFE-258F-0A48-87E4-3CABB1EE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entury Schoolbook" w:hAnsi="Century Schoolbook"/>
      <w:color w:val="414751"/>
      <w:lang w:eastAsia="ar-SA"/>
    </w:rPr>
  </w:style>
  <w:style w:type="paragraph" w:styleId="Ttulo1">
    <w:name w:val="heading 1"/>
    <w:basedOn w:val="Normal"/>
    <w:next w:val="Normal"/>
    <w:qFormat/>
    <w:pPr>
      <w:numPr>
        <w:numId w:val="1"/>
      </w:num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qFormat/>
    <w:pPr>
      <w:numPr>
        <w:ilvl w:val="1"/>
        <w:numId w:val="1"/>
      </w:num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Century Schoolbook" w:hAnsi="Century Schoolbook" w:cs="Times New Roman"/>
      <w:color w:val="FE8637"/>
      <w:sz w:val="16"/>
      <w:szCs w:val="16"/>
    </w:rPr>
  </w:style>
  <w:style w:type="character" w:customStyle="1" w:styleId="WW8Num2z1">
    <w:name w:val="WW8Num2z1"/>
    <w:rPr>
      <w:rFonts w:ascii="Symbol" w:hAnsi="Symbol"/>
      <w:color w:val="FE8637"/>
      <w:sz w:val="18"/>
    </w:rPr>
  </w:style>
  <w:style w:type="character" w:customStyle="1" w:styleId="WW8Num2z3">
    <w:name w:val="WW8Num2z3"/>
    <w:rPr>
      <w:rFonts w:ascii="Symbol" w:hAnsi="Symbol"/>
      <w:color w:val="E65B01"/>
      <w:sz w:val="12"/>
    </w:rPr>
  </w:style>
  <w:style w:type="character" w:customStyle="1" w:styleId="WW8Num2z5">
    <w:name w:val="WW8Num2z5"/>
    <w:rPr>
      <w:rFonts w:ascii="Symbol" w:hAnsi="Symbol"/>
      <w:color w:val="777C84"/>
      <w:sz w:val="12"/>
    </w:rPr>
  </w:style>
  <w:style w:type="character" w:customStyle="1" w:styleId="WW8Num3z0">
    <w:name w:val="WW8Num3z0"/>
    <w:rPr>
      <w:rFonts w:ascii="Symbol" w:hAnsi="Symbol" w:cs="Symbol"/>
      <w:color w:val="FE8637"/>
      <w:sz w:val="16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 w:cs="Symbol"/>
      <w:color w:val="FE8637"/>
      <w:sz w:val="16"/>
    </w:rPr>
  </w:style>
  <w:style w:type="character" w:customStyle="1" w:styleId="WW8Num12z0">
    <w:name w:val="WW8Num12z0"/>
    <w:rPr>
      <w:rFonts w:ascii="Century Schoolbook" w:eastAsia="Times New Roman" w:hAnsi="Century Schoolbook" w:cs="Times New Roman"/>
      <w:color w:val="FE8637"/>
      <w:sz w:val="16"/>
      <w:szCs w:val="16"/>
    </w:rPr>
  </w:style>
  <w:style w:type="character" w:customStyle="1" w:styleId="WW8Num12z1">
    <w:name w:val="WW8Num12z1"/>
    <w:rPr>
      <w:rFonts w:ascii="Symbol" w:hAnsi="Symbol"/>
      <w:color w:val="FE8637"/>
      <w:sz w:val="18"/>
    </w:rPr>
  </w:style>
  <w:style w:type="character" w:customStyle="1" w:styleId="WW8Num12z3">
    <w:name w:val="WW8Num12z3"/>
    <w:rPr>
      <w:rFonts w:ascii="Symbol" w:hAnsi="Symbol"/>
      <w:color w:val="E65B01"/>
      <w:sz w:val="12"/>
    </w:rPr>
  </w:style>
  <w:style w:type="character" w:customStyle="1" w:styleId="WW8Num12z5">
    <w:name w:val="WW8Num12z5"/>
    <w:rPr>
      <w:rFonts w:ascii="Symbol" w:hAnsi="Symbol"/>
      <w:color w:val="777C84"/>
      <w:sz w:val="12"/>
    </w:rPr>
  </w:style>
  <w:style w:type="character" w:customStyle="1" w:styleId="WW8Num13z0">
    <w:name w:val="WW8Num13z0"/>
    <w:rPr>
      <w:rFonts w:ascii="Century Schoolbook" w:eastAsia="Times New Roman" w:hAnsi="Century Schoolbook" w:cs="Times New Roman"/>
      <w:szCs w:val="20"/>
    </w:rPr>
  </w:style>
  <w:style w:type="character" w:customStyle="1" w:styleId="WW8Num13z1">
    <w:name w:val="WW8Num13z1"/>
    <w:rPr>
      <w:color w:val="575F6D"/>
    </w:rPr>
  </w:style>
  <w:style w:type="character" w:customStyle="1" w:styleId="WW8Num14z0">
    <w:name w:val="WW8Num14z0"/>
    <w:rPr>
      <w:rFonts w:ascii="Symbol" w:hAnsi="Symbol" w:cs="Symbol"/>
      <w:color w:val="FE8637"/>
      <w:sz w:val="16"/>
    </w:rPr>
  </w:style>
  <w:style w:type="character" w:customStyle="1" w:styleId="WW8Num15z0">
    <w:name w:val="WW8Num15z0"/>
    <w:rPr>
      <w:rFonts w:ascii="Symbol" w:hAnsi="Symbol" w:cs="Symbol"/>
      <w:color w:val="FE8637"/>
      <w:sz w:val="16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Symbol" w:hAnsi="Symbol" w:cs="Symbol"/>
      <w:color w:val="FE8637"/>
      <w:sz w:val="20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Fontepargpadro1">
    <w:name w:val="Fonte parág. padrão1"/>
  </w:style>
  <w:style w:type="character" w:styleId="TtulodoLivro">
    <w:name w:val="Book Title"/>
    <w:qFormat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character" w:customStyle="1" w:styleId="CabealhoChar">
    <w:name w:val="Cabeçalho Char"/>
    <w:rPr>
      <w:color w:val="414751"/>
      <w:sz w:val="20"/>
    </w:rPr>
  </w:style>
  <w:style w:type="character" w:customStyle="1" w:styleId="RodapChar">
    <w:name w:val="Rodapé Char"/>
    <w:rPr>
      <w:color w:val="414751"/>
      <w:sz w:val="20"/>
    </w:rPr>
  </w:style>
  <w:style w:type="character" w:customStyle="1" w:styleId="SaudaoChar">
    <w:name w:val="Saudação Char"/>
    <w:rPr>
      <w:b/>
      <w:bCs/>
      <w:color w:val="414751"/>
      <w:sz w:val="20"/>
    </w:rPr>
  </w:style>
  <w:style w:type="character" w:customStyle="1" w:styleId="EncerramentoChar">
    <w:name w:val="Encerramento Char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rPr>
      <w:i/>
      <w:iCs/>
      <w:color w:val="E65B01"/>
    </w:rPr>
  </w:style>
  <w:style w:type="character" w:customStyle="1" w:styleId="Ttulo6Char">
    <w:name w:val="Título 6 Char"/>
    <w:rPr>
      <w:b/>
      <w:bCs/>
      <w:color w:val="E65B01"/>
      <w:sz w:val="20"/>
    </w:rPr>
  </w:style>
  <w:style w:type="character" w:customStyle="1" w:styleId="Ttulo7Char">
    <w:name w:val="Título 7 Char"/>
    <w:rPr>
      <w:b/>
      <w:bCs/>
      <w:i/>
      <w:iCs/>
      <w:color w:val="E65B01"/>
      <w:sz w:val="20"/>
    </w:rPr>
  </w:style>
  <w:style w:type="character" w:customStyle="1" w:styleId="Ttulo8Char">
    <w:name w:val="Título 8 Char"/>
    <w:rPr>
      <w:b/>
      <w:bCs/>
      <w:color w:val="3667C3"/>
      <w:sz w:val="20"/>
    </w:rPr>
  </w:style>
  <w:style w:type="character" w:customStyle="1" w:styleId="Ttulo9Char">
    <w:name w:val="Título 9 Char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qFormat/>
    <w:rPr>
      <w:i/>
      <w:iCs/>
      <w:caps/>
      <w:color w:val="E65B01"/>
      <w:spacing w:val="10"/>
      <w:sz w:val="18"/>
      <w:szCs w:val="18"/>
    </w:rPr>
  </w:style>
  <w:style w:type="character" w:customStyle="1" w:styleId="CitaoChar">
    <w:name w:val="Citação Char"/>
    <w:rPr>
      <w:i/>
      <w:iCs/>
      <w:color w:val="414751"/>
      <w:sz w:val="20"/>
    </w:rPr>
  </w:style>
  <w:style w:type="character" w:customStyle="1" w:styleId="CitaoIntensaChar">
    <w:name w:val="Citação Intensa Char"/>
    <w:rPr>
      <w:color w:val="E65B01"/>
      <w:sz w:val="20"/>
    </w:rPr>
  </w:style>
  <w:style w:type="character" w:styleId="RefernciaIntensa">
    <w:name w:val="Intense Reference"/>
    <w:qFormat/>
    <w:rPr>
      <w:b/>
      <w:bCs/>
      <w:caps/>
      <w:color w:val="3667C3"/>
      <w:spacing w:val="5"/>
      <w:sz w:val="18"/>
      <w:szCs w:val="18"/>
    </w:rPr>
  </w:style>
  <w:style w:type="character" w:customStyle="1" w:styleId="SubttuloChar">
    <w:name w:val="Subtítulo Char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qFormat/>
    <w:rPr>
      <w:i/>
      <w:iCs/>
      <w:color w:val="E65B01"/>
    </w:rPr>
  </w:style>
  <w:style w:type="character" w:styleId="RefernciaSutil">
    <w:name w:val="Subtle Reference"/>
    <w:qFormat/>
    <w:rPr>
      <w:b/>
      <w:bCs/>
      <w:i/>
      <w:iCs/>
      <w:color w:val="3667C3"/>
    </w:rPr>
  </w:style>
  <w:style w:type="character" w:customStyle="1" w:styleId="TtuloChar">
    <w:name w:val="Título Char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character" w:customStyle="1" w:styleId="TextodebaloChar">
    <w:name w:val="Texto de balão Char"/>
    <w:rPr>
      <w:rFonts w:eastAsia="Times New Roman" w:cs="Times New Roman"/>
      <w:color w:val="414751"/>
      <w:sz w:val="16"/>
      <w:szCs w:val="16"/>
      <w:lang w:val="pt-BR"/>
    </w:rPr>
  </w:style>
  <w:style w:type="character" w:styleId="TextodoEspaoReservado">
    <w:name w:val="Placeholder Text"/>
    <w:rPr>
      <w:color w:val="808080"/>
    </w:rPr>
  </w:style>
  <w:style w:type="character" w:customStyle="1" w:styleId="DataChar">
    <w:name w:val="Data Char"/>
    <w:rPr>
      <w:rFonts w:eastAsia="Times New Roman" w:cs="Times New Roman"/>
      <w:b/>
      <w:bCs/>
      <w:color w:val="FE8637"/>
      <w:sz w:val="20"/>
      <w:szCs w:val="20"/>
      <w:lang w:val="pt-BR"/>
    </w:rPr>
  </w:style>
  <w:style w:type="character" w:customStyle="1" w:styleId="AssinaturaChar">
    <w:name w:val="Assinatura Char"/>
    <w:rPr>
      <w:color w:val="414751"/>
      <w:sz w:val="20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next w:val="Normal"/>
    <w:pPr>
      <w:spacing w:line="240" w:lineRule="auto"/>
      <w:jc w:val="right"/>
    </w:pPr>
    <w:rPr>
      <w:b/>
      <w:bCs/>
      <w:color w:val="E65B01"/>
      <w:sz w:val="16"/>
      <w:szCs w:val="16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Recuonormal1">
    <w:name w:val="Recuo normal1"/>
    <w:basedOn w:val="Normal"/>
    <w:pPr>
      <w:ind w:left="720"/>
    </w:pPr>
  </w:style>
  <w:style w:type="paragraph" w:customStyle="1" w:styleId="EndereodoRemetente">
    <w:name w:val="Endereço do Remetente"/>
    <w:basedOn w:val="Normal"/>
    <w:rPr>
      <w:color w:val="FFFFFF"/>
      <w:spacing w:val="20"/>
    </w:rPr>
  </w:style>
  <w:style w:type="paragraph" w:styleId="Cabealho">
    <w:name w:val="header"/>
    <w:basedOn w:val="Normal"/>
    <w:pPr>
      <w:spacing w:line="240" w:lineRule="auto"/>
    </w:pPr>
  </w:style>
  <w:style w:type="paragraph" w:styleId="Rodap">
    <w:name w:val="footer"/>
    <w:basedOn w:val="Normal"/>
    <w:pPr>
      <w:spacing w:line="240" w:lineRule="auto"/>
    </w:pPr>
  </w:style>
  <w:style w:type="paragraph" w:customStyle="1" w:styleId="Saudao1">
    <w:name w:val="Saudação1"/>
    <w:basedOn w:val="Recuonormal1"/>
    <w:next w:val="Normal"/>
    <w:pPr>
      <w:ind w:left="0"/>
    </w:pPr>
    <w:rPr>
      <w:b/>
      <w:bCs/>
    </w:rPr>
  </w:style>
  <w:style w:type="paragraph" w:customStyle="1" w:styleId="Assunto">
    <w:name w:val="Assunto"/>
    <w:basedOn w:val="Recuonormal1"/>
    <w:pPr>
      <w:ind w:left="0"/>
    </w:pPr>
    <w:rPr>
      <w:b/>
      <w:bCs/>
      <w:color w:val="FE8637"/>
    </w:rPr>
  </w:style>
  <w:style w:type="paragraph" w:styleId="SemEspaamento">
    <w:name w:val="No Spacing"/>
    <w:qFormat/>
    <w:pPr>
      <w:suppressAutoHyphens/>
    </w:pPr>
    <w:rPr>
      <w:rFonts w:ascii="Century Schoolbook" w:hAnsi="Century Schoolbook"/>
      <w:color w:val="414751"/>
      <w:lang w:eastAsia="ar-SA"/>
    </w:rPr>
  </w:style>
  <w:style w:type="paragraph" w:customStyle="1" w:styleId="EndereodoDestinatrio">
    <w:name w:val="Endereço do Destinatário"/>
    <w:basedOn w:val="SemEspaamento"/>
    <w:pPr>
      <w:spacing w:after="480"/>
    </w:pPr>
  </w:style>
  <w:style w:type="paragraph" w:customStyle="1" w:styleId="Encerramento1">
    <w:name w:val="Encerramento1"/>
    <w:basedOn w:val="SemEspaamento"/>
    <w:pPr>
      <w:spacing w:before="960" w:after="960"/>
      <w:ind w:right="2520"/>
    </w:pPr>
  </w:style>
  <w:style w:type="paragraph" w:styleId="Citao">
    <w:name w:val="Quote"/>
    <w:basedOn w:val="Normal"/>
    <w:qFormat/>
    <w:rPr>
      <w:i/>
      <w:iCs/>
    </w:rPr>
  </w:style>
  <w:style w:type="paragraph" w:styleId="CitaoIntensa">
    <w:name w:val="Intense Quote"/>
    <w:basedOn w:val="Citao"/>
    <w:qFormat/>
    <w:pPr>
      <w:spacing w:line="300" w:lineRule="auto"/>
      <w:ind w:left="936" w:right="936"/>
    </w:pPr>
    <w:rPr>
      <w:i w:val="0"/>
      <w:color w:val="E65B01"/>
    </w:rPr>
  </w:style>
  <w:style w:type="paragraph" w:styleId="Subttulo">
    <w:name w:val="Subtitle"/>
    <w:basedOn w:val="Normal"/>
    <w:next w:val="Corpodetexto"/>
    <w:qFormat/>
    <w:rPr>
      <w:i/>
      <w:iCs/>
      <w:color w:val="575F6D"/>
      <w:spacing w:val="5"/>
      <w:sz w:val="24"/>
      <w:szCs w:val="24"/>
    </w:rPr>
  </w:style>
  <w:style w:type="paragraph" w:styleId="Ttulo">
    <w:name w:val="Title"/>
    <w:basedOn w:val="Normal"/>
    <w:next w:val="Subttulo"/>
    <w:qFormat/>
    <w:rPr>
      <w:smallCaps/>
      <w:color w:val="FE8637"/>
      <w:spacing w:val="10"/>
      <w:sz w:val="48"/>
      <w:szCs w:val="48"/>
    </w:rPr>
  </w:style>
  <w:style w:type="paragraph" w:customStyle="1" w:styleId="BarraLateral">
    <w:name w:val="Barra Lateral"/>
    <w:basedOn w:val="Normal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pPr>
      <w:spacing w:after="0" w:line="240" w:lineRule="auto"/>
    </w:pPr>
    <w:rPr>
      <w:sz w:val="16"/>
      <w:szCs w:val="16"/>
    </w:rPr>
  </w:style>
  <w:style w:type="paragraph" w:customStyle="1" w:styleId="WW-EndereodoRemetente">
    <w:name w:val="WW-Endereço do Remetente"/>
    <w:basedOn w:val="Normal"/>
    <w:rPr>
      <w:color w:val="FFFFFF"/>
      <w:spacing w:val="20"/>
    </w:rPr>
  </w:style>
  <w:style w:type="paragraph" w:customStyle="1" w:styleId="Data1">
    <w:name w:val="Data1"/>
    <w:basedOn w:val="Normal"/>
    <w:next w:val="Normal"/>
    <w:rPr>
      <w:b/>
      <w:bCs/>
      <w:color w:val="FE8637"/>
    </w:rPr>
  </w:style>
  <w:style w:type="paragraph" w:styleId="Assinatura">
    <w:name w:val="Signature"/>
    <w:basedOn w:val="Encerramento1"/>
    <w:pPr>
      <w:spacing w:before="0" w:after="0"/>
    </w:pPr>
  </w:style>
  <w:style w:type="paragraph" w:customStyle="1" w:styleId="NomedoDestinatrio">
    <w:name w:val="Nome do Destinatário"/>
    <w:basedOn w:val="Normal"/>
    <w:pPr>
      <w:spacing w:before="480" w:after="0" w:line="240" w:lineRule="auto"/>
    </w:pPr>
    <w:rPr>
      <w:b/>
      <w:bCs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Marcador1">
    <w:name w:val="Marcador 1"/>
    <w:basedOn w:val="PargrafodaLista"/>
    <w:pPr>
      <w:spacing w:after="0"/>
    </w:pPr>
    <w:rPr>
      <w:color w:val="auto"/>
    </w:rPr>
  </w:style>
  <w:style w:type="paragraph" w:customStyle="1" w:styleId="Marcador2">
    <w:name w:val="Marcador 2"/>
    <w:basedOn w:val="PargrafodaLista"/>
    <w:pPr>
      <w:numPr>
        <w:numId w:val="2"/>
      </w:numPr>
    </w:pPr>
    <w:rPr>
      <w:color w:val="auto"/>
    </w:rPr>
  </w:style>
  <w:style w:type="paragraph" w:customStyle="1" w:styleId="NomedaEmpresa">
    <w:name w:val="Nome da Empresa"/>
    <w:basedOn w:val="Normal"/>
    <w:rPr>
      <w:color w:val="FFFFFF"/>
      <w:spacing w:val="20"/>
    </w:rPr>
  </w:style>
  <w:style w:type="paragraph" w:customStyle="1" w:styleId="Seo">
    <w:name w:val="Seção"/>
    <w:basedOn w:val="Normal"/>
    <w:pPr>
      <w:spacing w:before="200" w:after="0" w:line="240" w:lineRule="auto"/>
    </w:pPr>
    <w:rPr>
      <w:caps/>
      <w:color w:val="575F6D"/>
      <w:spacing w:val="10"/>
      <w:lang w:val="pt-BR"/>
    </w:rPr>
  </w:style>
  <w:style w:type="paragraph" w:customStyle="1" w:styleId="Subseo">
    <w:name w:val="Subseção"/>
    <w:basedOn w:val="Normal"/>
    <w:pPr>
      <w:spacing w:before="60" w:after="0"/>
    </w:pPr>
    <w:rPr>
      <w:b/>
      <w:bCs/>
      <w:color w:val="575F6D"/>
    </w:rPr>
  </w:style>
  <w:style w:type="paragraph" w:customStyle="1" w:styleId="Commarcadores1">
    <w:name w:val="Com marcadores1"/>
    <w:basedOn w:val="Recuonormal1"/>
    <w:pPr>
      <w:numPr>
        <w:numId w:val="3"/>
      </w:numPr>
      <w:spacing w:after="0"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:\Arquivos%20de%20programas\Microsoft%20Office\Templates\1046\OrielLetter.Dotx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OrielLetter.Dotx</Template>
  <TotalTime>3</TotalTime>
  <Pages>1</Pages>
  <Words>215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GOVERNO DO DISTRITO FEDERAL - GDF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cp:lastModifiedBy/>
  <cp:revision>5</cp:revision>
  <cp:lastPrinted>2015-09-09T12:34:00Z</cp:lastPrinted>
  <dcterms:created xsi:type="dcterms:W3CDTF">2017-07-04T18:56:00Z</dcterms:created>
  <dcterms:modified xsi:type="dcterms:W3CDTF">2017-07-04T18:58:00Z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