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D3C6A1" w14:textId="4AA3359B" w:rsidR="001720B4" w:rsidRDefault="00F50814" w:rsidP="00EA7E6A">
      <w:pPr>
        <w:pStyle w:val="Ttulo1"/>
        <w:numPr>
          <w:ilvl w:val="0"/>
          <w:numId w:val="0"/>
        </w:numPr>
        <w:jc w:val="left"/>
        <w:rPr>
          <w:rFonts w:ascii="Arial" w:hAnsi="Arial" w:cs="Arial"/>
          <w:i w:val="0"/>
          <w:iCs w:val="0"/>
          <w:sz w:val="36"/>
          <w:szCs w:val="36"/>
        </w:rPr>
      </w:pPr>
      <w:r>
        <w:rPr>
          <w:rFonts w:ascii="Arial" w:hAnsi="Arial" w:cs="Arial"/>
          <w:i w:val="0"/>
          <w:iCs w:val="0"/>
          <w:sz w:val="36"/>
          <w:szCs w:val="36"/>
        </w:rPr>
        <w:t xml:space="preserve">Karolayne </w:t>
      </w:r>
      <w:r w:rsidR="1C129C94" w:rsidRPr="00AD2EFE">
        <w:rPr>
          <w:rFonts w:ascii="Arial" w:hAnsi="Arial" w:cs="Arial"/>
          <w:i w:val="0"/>
          <w:iCs w:val="0"/>
          <w:sz w:val="36"/>
          <w:szCs w:val="36"/>
        </w:rPr>
        <w:t>Silva de Sousa</w:t>
      </w:r>
    </w:p>
    <w:p w14:paraId="07E8A469" w14:textId="06BE3576" w:rsidR="009D3EC9" w:rsidRPr="009D3EC9" w:rsidRDefault="009D3EC9" w:rsidP="009D3EC9"/>
    <w:p w14:paraId="788601DB" w14:textId="351FF2AA" w:rsidR="00F7442C" w:rsidRPr="008F51DD" w:rsidRDefault="1C129C94" w:rsidP="00C92C66">
      <w:pPr>
        <w:spacing w:line="276" w:lineRule="auto"/>
        <w:rPr>
          <w:rFonts w:ascii="Arial" w:hAnsi="Arial" w:cs="Arial"/>
        </w:rPr>
      </w:pPr>
      <w:r w:rsidRPr="008F51DD">
        <w:rPr>
          <w:rFonts w:ascii="Arial" w:hAnsi="Arial" w:cs="Arial"/>
          <w:iCs/>
        </w:rPr>
        <w:t xml:space="preserve">Brasileira, solteira, </w:t>
      </w:r>
      <w:r w:rsidR="002A5B57" w:rsidRPr="008F51DD">
        <w:rPr>
          <w:rFonts w:ascii="Arial" w:hAnsi="Arial" w:cs="Arial"/>
          <w:iCs/>
        </w:rPr>
        <w:t>20 anos</w:t>
      </w:r>
    </w:p>
    <w:p w14:paraId="726A1DD0" w14:textId="35DCE84F" w:rsidR="00357BE0" w:rsidRDefault="1C129C94" w:rsidP="00C92C66">
      <w:pPr>
        <w:spacing w:line="276" w:lineRule="auto"/>
        <w:rPr>
          <w:rFonts w:ascii="Arial" w:hAnsi="Arial" w:cs="Arial"/>
          <w:iCs/>
        </w:rPr>
      </w:pPr>
      <w:r w:rsidRPr="008F51DD">
        <w:rPr>
          <w:rFonts w:ascii="Arial" w:hAnsi="Arial" w:cs="Arial"/>
          <w:iCs/>
        </w:rPr>
        <w:t>Rua</w:t>
      </w:r>
      <w:r w:rsidR="00C71B30">
        <w:rPr>
          <w:rFonts w:ascii="Arial" w:hAnsi="Arial" w:cs="Arial"/>
          <w:iCs/>
        </w:rPr>
        <w:t xml:space="preserve"> </w:t>
      </w:r>
      <w:r w:rsidR="00357BE0">
        <w:rPr>
          <w:rFonts w:ascii="Arial" w:hAnsi="Arial" w:cs="Arial"/>
          <w:iCs/>
        </w:rPr>
        <w:t>Jackson do Pandeiro</w:t>
      </w:r>
      <w:r w:rsidR="00802651">
        <w:rPr>
          <w:rFonts w:ascii="Arial" w:hAnsi="Arial" w:cs="Arial"/>
          <w:iCs/>
        </w:rPr>
        <w:t xml:space="preserve"> </w:t>
      </w:r>
      <w:r w:rsidR="00477C63">
        <w:rPr>
          <w:rFonts w:ascii="Arial" w:hAnsi="Arial" w:cs="Arial"/>
          <w:iCs/>
        </w:rPr>
        <w:t xml:space="preserve"> </w:t>
      </w:r>
      <w:r w:rsidR="00802651">
        <w:rPr>
          <w:rFonts w:ascii="Arial" w:hAnsi="Arial" w:cs="Arial"/>
          <w:iCs/>
        </w:rPr>
        <w:t>N°</w:t>
      </w:r>
      <w:r w:rsidR="003D3357">
        <w:rPr>
          <w:rFonts w:ascii="Arial" w:hAnsi="Arial" w:cs="Arial"/>
          <w:iCs/>
        </w:rPr>
        <w:t xml:space="preserve"> </w:t>
      </w:r>
      <w:r w:rsidR="00C71B30">
        <w:rPr>
          <w:rFonts w:ascii="Arial" w:hAnsi="Arial" w:cs="Arial"/>
          <w:iCs/>
        </w:rPr>
        <w:t>1</w:t>
      </w:r>
      <w:r w:rsidR="00357BE0">
        <w:rPr>
          <w:rFonts w:ascii="Arial" w:hAnsi="Arial" w:cs="Arial"/>
          <w:iCs/>
        </w:rPr>
        <w:t>52</w:t>
      </w:r>
    </w:p>
    <w:p w14:paraId="59328E7D" w14:textId="78265A7B" w:rsidR="00F7442C" w:rsidRPr="008F51DD" w:rsidRDefault="004A5356" w:rsidP="00C92C66">
      <w:pPr>
        <w:spacing w:line="276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Bairro </w:t>
      </w:r>
      <w:r w:rsidR="00531BDE">
        <w:rPr>
          <w:rFonts w:ascii="Arial" w:hAnsi="Arial" w:cs="Arial"/>
          <w:iCs/>
        </w:rPr>
        <w:t xml:space="preserve">Barra </w:t>
      </w:r>
      <w:r w:rsidR="00357BE0">
        <w:rPr>
          <w:rFonts w:ascii="Arial" w:hAnsi="Arial" w:cs="Arial"/>
          <w:iCs/>
        </w:rPr>
        <w:t xml:space="preserve">do Ceará </w:t>
      </w:r>
    </w:p>
    <w:p w14:paraId="757A2117" w14:textId="43886929" w:rsidR="001720B4" w:rsidRPr="008F51DD" w:rsidRDefault="00357BE0" w:rsidP="00C92C66">
      <w:pPr>
        <w:spacing w:line="276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Fortaleza</w:t>
      </w:r>
      <w:r w:rsidR="001720B4" w:rsidRPr="008F51DD">
        <w:rPr>
          <w:rFonts w:ascii="Arial" w:hAnsi="Arial" w:cs="Arial"/>
          <w:iCs/>
        </w:rPr>
        <w:t>/</w:t>
      </w:r>
      <w:r w:rsidR="00F7442C" w:rsidRPr="008F51DD">
        <w:rPr>
          <w:rFonts w:ascii="Arial" w:hAnsi="Arial" w:cs="Arial"/>
          <w:iCs/>
        </w:rPr>
        <w:t>CE</w:t>
      </w:r>
    </w:p>
    <w:p w14:paraId="421E8D05" w14:textId="445C28AA" w:rsidR="001720B4" w:rsidRPr="008F51DD" w:rsidRDefault="1C129C94" w:rsidP="00C92C66">
      <w:pPr>
        <w:spacing w:line="276" w:lineRule="auto"/>
        <w:rPr>
          <w:rFonts w:ascii="Arial" w:hAnsi="Arial" w:cs="Arial"/>
          <w:iCs/>
        </w:rPr>
      </w:pPr>
      <w:r w:rsidRPr="008F51DD">
        <w:rPr>
          <w:rFonts w:ascii="Arial" w:hAnsi="Arial" w:cs="Arial"/>
          <w:iCs/>
        </w:rPr>
        <w:t>T</w:t>
      </w:r>
      <w:r w:rsidR="001F1015" w:rsidRPr="008F51DD">
        <w:rPr>
          <w:rFonts w:ascii="Arial" w:hAnsi="Arial" w:cs="Arial"/>
          <w:iCs/>
        </w:rPr>
        <w:t xml:space="preserve">el. (85) </w:t>
      </w:r>
      <w:r w:rsidR="00E466BC">
        <w:rPr>
          <w:rFonts w:ascii="Arial" w:hAnsi="Arial" w:cs="Arial"/>
          <w:iCs/>
        </w:rPr>
        <w:t>9</w:t>
      </w:r>
      <w:r w:rsidR="00FC0BC8">
        <w:rPr>
          <w:rFonts w:ascii="Arial" w:hAnsi="Arial" w:cs="Arial"/>
          <w:iCs/>
        </w:rPr>
        <w:t>86472746</w:t>
      </w:r>
      <w:r w:rsidR="001F1015" w:rsidRPr="008F51DD">
        <w:rPr>
          <w:rFonts w:ascii="Arial" w:hAnsi="Arial" w:cs="Arial"/>
          <w:iCs/>
        </w:rPr>
        <w:t xml:space="preserve"> </w:t>
      </w:r>
      <w:r w:rsidR="00E13A4D" w:rsidRPr="008F51DD">
        <w:rPr>
          <w:rFonts w:ascii="Arial" w:hAnsi="Arial" w:cs="Arial"/>
          <w:iCs/>
        </w:rPr>
        <w:t xml:space="preserve">/ </w:t>
      </w:r>
      <w:r w:rsidR="00D201C8">
        <w:rPr>
          <w:rFonts w:ascii="Arial" w:hAnsi="Arial" w:cs="Arial"/>
          <w:iCs/>
        </w:rPr>
        <w:t>986808041</w:t>
      </w:r>
    </w:p>
    <w:p w14:paraId="36790C24" w14:textId="5EB77571" w:rsidR="1C129C94" w:rsidRPr="008F51DD" w:rsidRDefault="1C129C94" w:rsidP="00C92C66">
      <w:pPr>
        <w:spacing w:line="276" w:lineRule="auto"/>
        <w:rPr>
          <w:rFonts w:ascii="Arial" w:hAnsi="Arial" w:cs="Arial"/>
        </w:rPr>
      </w:pPr>
      <w:r w:rsidRPr="008F51DD">
        <w:rPr>
          <w:rFonts w:ascii="Arial" w:hAnsi="Arial" w:cs="Arial"/>
          <w:iCs/>
        </w:rPr>
        <w:t>E-mail: karolayness24@outlook.com</w:t>
      </w:r>
    </w:p>
    <w:p w14:paraId="11E84715" w14:textId="5E2919FB" w:rsidR="001720B4" w:rsidRDefault="001720B4" w:rsidP="00117E71">
      <w:pPr>
        <w:spacing w:line="276" w:lineRule="auto"/>
        <w:jc w:val="right"/>
        <w:rPr>
          <w:rFonts w:ascii="Arial" w:hAnsi="Arial" w:cs="Arial"/>
          <w:i/>
          <w:iCs/>
        </w:rPr>
      </w:pPr>
    </w:p>
    <w:p w14:paraId="676946DF" w14:textId="77777777" w:rsidR="00C31A84" w:rsidRPr="005D179B" w:rsidRDefault="00C31A84" w:rsidP="00117E71">
      <w:pPr>
        <w:spacing w:line="276" w:lineRule="auto"/>
        <w:jc w:val="right"/>
        <w:rPr>
          <w:rFonts w:ascii="Arial" w:hAnsi="Arial" w:cs="Arial"/>
          <w:i/>
          <w:iCs/>
        </w:rPr>
      </w:pPr>
    </w:p>
    <w:p w14:paraId="0FD37C7B" w14:textId="73486131" w:rsidR="001720B4" w:rsidRDefault="00BF2A4E" w:rsidP="000724FA">
      <w:pPr>
        <w:spacing w:line="276" w:lineRule="auto"/>
        <w:rPr>
          <w:rStyle w:val="TtulodoLivro"/>
          <w:rFonts w:ascii="Arial" w:hAnsi="Arial" w:cs="Arial"/>
          <w:i w:val="0"/>
          <w:sz w:val="28"/>
          <w:szCs w:val="28"/>
        </w:rPr>
      </w:pPr>
      <w:r w:rsidRPr="00BF2A4E">
        <w:rPr>
          <w:rStyle w:val="TtulodoLivro"/>
          <w:rFonts w:ascii="Arial" w:hAnsi="Arial" w:cs="Arial"/>
          <w:i w:val="0"/>
          <w:sz w:val="28"/>
          <w:szCs w:val="28"/>
        </w:rPr>
        <w:t>Objetivo</w:t>
      </w:r>
    </w:p>
    <w:p w14:paraId="07FEA11E" w14:textId="77777777" w:rsidR="0089254B" w:rsidRDefault="0089254B" w:rsidP="000724FA">
      <w:pPr>
        <w:spacing w:line="276" w:lineRule="auto"/>
        <w:rPr>
          <w:rStyle w:val="TtulodoLivro"/>
          <w:rFonts w:ascii="Arial" w:hAnsi="Arial" w:cs="Arial"/>
          <w:i w:val="0"/>
          <w:sz w:val="28"/>
          <w:szCs w:val="28"/>
        </w:rPr>
      </w:pPr>
    </w:p>
    <w:p w14:paraId="02771035" w14:textId="582A45F9" w:rsidR="001720B4" w:rsidRPr="005D179B" w:rsidRDefault="00096792" w:rsidP="000724FA">
      <w:pPr>
        <w:pStyle w:val="Cabealho"/>
        <w:numPr>
          <w:ilvl w:val="0"/>
          <w:numId w:val="9"/>
        </w:numPr>
        <w:tabs>
          <w:tab w:val="clear" w:pos="4419"/>
          <w:tab w:val="clear" w:pos="8838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246F3">
        <w:rPr>
          <w:rFonts w:ascii="Arial" w:hAnsi="Arial" w:cs="Arial"/>
        </w:rPr>
        <w:t>écnica em Enfermagem</w:t>
      </w:r>
      <w:r w:rsidR="00755A19">
        <w:rPr>
          <w:rFonts w:ascii="Arial" w:hAnsi="Arial" w:cs="Arial"/>
        </w:rPr>
        <w:t>.</w:t>
      </w:r>
    </w:p>
    <w:p w14:paraId="2E8AD852" w14:textId="77777777" w:rsidR="001720B4" w:rsidRPr="005D179B" w:rsidRDefault="001720B4" w:rsidP="00117E71">
      <w:pPr>
        <w:pStyle w:val="Cabealho"/>
        <w:tabs>
          <w:tab w:val="clear" w:pos="4419"/>
          <w:tab w:val="clear" w:pos="8838"/>
        </w:tabs>
        <w:spacing w:line="276" w:lineRule="auto"/>
        <w:rPr>
          <w:rFonts w:ascii="Arial" w:hAnsi="Arial" w:cs="Arial"/>
          <w:b/>
          <w:bCs/>
          <w:i/>
          <w:iCs/>
        </w:rPr>
      </w:pPr>
    </w:p>
    <w:p w14:paraId="4A57575B" w14:textId="4252DA7C" w:rsidR="001720B4" w:rsidRPr="00BF2A4E" w:rsidRDefault="00BF2A4E" w:rsidP="00117E71">
      <w:pPr>
        <w:pStyle w:val="Ttulo4"/>
        <w:spacing w:line="276" w:lineRule="auto"/>
        <w:rPr>
          <w:rFonts w:ascii="Arial" w:hAnsi="Arial" w:cs="Arial"/>
          <w:szCs w:val="28"/>
          <w:u w:val="none"/>
        </w:rPr>
      </w:pPr>
      <w:r w:rsidRPr="00BF2A4E">
        <w:rPr>
          <w:rFonts w:ascii="Arial" w:hAnsi="Arial" w:cs="Arial"/>
          <w:szCs w:val="28"/>
          <w:u w:val="none"/>
        </w:rPr>
        <w:t>Formação</w:t>
      </w:r>
      <w:r w:rsidR="001720B4" w:rsidRPr="00BF2A4E">
        <w:rPr>
          <w:rFonts w:ascii="Arial" w:hAnsi="Arial" w:cs="Arial"/>
          <w:szCs w:val="28"/>
          <w:u w:val="none"/>
        </w:rPr>
        <w:t xml:space="preserve"> </w:t>
      </w:r>
    </w:p>
    <w:p w14:paraId="30E1EEFA" w14:textId="77777777" w:rsidR="006B7EEF" w:rsidRPr="005D179B" w:rsidRDefault="006B7EEF" w:rsidP="00117E71">
      <w:pPr>
        <w:spacing w:line="276" w:lineRule="auto"/>
        <w:jc w:val="both"/>
        <w:rPr>
          <w:rFonts w:ascii="Arial" w:hAnsi="Arial" w:cs="Arial"/>
        </w:rPr>
      </w:pPr>
    </w:p>
    <w:p w14:paraId="72C9A0E1" w14:textId="5EBCA37F" w:rsidR="00F933D8" w:rsidRDefault="004A4483" w:rsidP="00F933D8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Graduação</w:t>
      </w:r>
      <w:r w:rsidR="008C5A67">
        <w:rPr>
          <w:rFonts w:ascii="Arial" w:hAnsi="Arial" w:cs="Arial"/>
        </w:rPr>
        <w:t xml:space="preserve"> em</w:t>
      </w:r>
      <w:r w:rsidR="001B0D28" w:rsidRPr="003F642B">
        <w:rPr>
          <w:rFonts w:ascii="Arial" w:hAnsi="Arial" w:cs="Arial"/>
        </w:rPr>
        <w:t xml:space="preserve"> Gestão</w:t>
      </w:r>
      <w:r w:rsidR="00523D44" w:rsidRPr="003F642B">
        <w:rPr>
          <w:rFonts w:ascii="Arial" w:hAnsi="Arial" w:cs="Arial"/>
        </w:rPr>
        <w:t xml:space="preserve"> de </w:t>
      </w:r>
      <w:r w:rsidR="00FB6B25" w:rsidRPr="003F642B">
        <w:rPr>
          <w:rFonts w:ascii="Arial" w:hAnsi="Arial" w:cs="Arial"/>
        </w:rPr>
        <w:t xml:space="preserve">Recursos </w:t>
      </w:r>
      <w:r w:rsidR="00DD151F" w:rsidRPr="003F642B">
        <w:rPr>
          <w:rFonts w:ascii="Arial" w:hAnsi="Arial" w:cs="Arial"/>
        </w:rPr>
        <w:t>Humanos</w:t>
      </w:r>
      <w:r w:rsidR="008A6067" w:rsidRPr="003F642B">
        <w:rPr>
          <w:rFonts w:ascii="Arial" w:hAnsi="Arial" w:cs="Arial"/>
        </w:rPr>
        <w:t xml:space="preserve"> –</w:t>
      </w:r>
      <w:r w:rsidR="00F82DE5" w:rsidRPr="003F642B">
        <w:rPr>
          <w:rFonts w:ascii="Arial" w:hAnsi="Arial" w:cs="Arial"/>
        </w:rPr>
        <w:t xml:space="preserve"> FAMETRO</w:t>
      </w:r>
      <w:r w:rsidR="008A6067" w:rsidRPr="003F642B">
        <w:rPr>
          <w:rFonts w:ascii="Arial" w:hAnsi="Arial" w:cs="Arial"/>
        </w:rPr>
        <w:t xml:space="preserve"> </w:t>
      </w:r>
      <w:r w:rsidR="00523D44" w:rsidRPr="003F642B">
        <w:rPr>
          <w:rFonts w:ascii="Arial" w:hAnsi="Arial" w:cs="Arial"/>
        </w:rPr>
        <w:t>Facul</w:t>
      </w:r>
      <w:r w:rsidR="00755E1C" w:rsidRPr="003F642B">
        <w:rPr>
          <w:rFonts w:ascii="Arial" w:hAnsi="Arial" w:cs="Arial"/>
        </w:rPr>
        <w:t>dade Metropolitana de Fortaleza</w:t>
      </w:r>
      <w:r w:rsidR="00F933D8">
        <w:rPr>
          <w:rFonts w:ascii="Arial" w:hAnsi="Arial" w:cs="Arial"/>
        </w:rPr>
        <w:t xml:space="preserve"> / </w:t>
      </w:r>
      <w:r w:rsidR="00F52FB0">
        <w:rPr>
          <w:rFonts w:ascii="Arial" w:hAnsi="Arial" w:cs="Arial"/>
        </w:rPr>
        <w:t>4 semestre</w:t>
      </w:r>
      <w:r w:rsidR="00C27065">
        <w:rPr>
          <w:rFonts w:ascii="Arial" w:hAnsi="Arial" w:cs="Arial"/>
        </w:rPr>
        <w:t>, trancado.</w:t>
      </w:r>
    </w:p>
    <w:p w14:paraId="1FA576D4" w14:textId="31FE86D8" w:rsidR="00C06B5E" w:rsidRPr="00F933D8" w:rsidRDefault="00C06B5E" w:rsidP="00C06B5E">
      <w:pPr>
        <w:pStyle w:val="PargrafodaLista"/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Período de 2016 – 2017.</w:t>
      </w:r>
    </w:p>
    <w:p w14:paraId="7AA9D1E8" w14:textId="15EAEE93" w:rsidR="00E714AD" w:rsidRPr="00FC7CAC" w:rsidRDefault="00E714AD" w:rsidP="00FC7CAC">
      <w:pPr>
        <w:spacing w:line="276" w:lineRule="auto"/>
        <w:jc w:val="both"/>
        <w:rPr>
          <w:rFonts w:ascii="Arial" w:hAnsi="Arial" w:cs="Arial"/>
        </w:rPr>
      </w:pPr>
    </w:p>
    <w:p w14:paraId="4A5195B8" w14:textId="0B529775" w:rsidR="00F7442C" w:rsidRPr="000B6FE2" w:rsidRDefault="00282D8D" w:rsidP="000B6FE2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Arial" w:hAnsi="Arial" w:cs="Arial"/>
        </w:rPr>
      </w:pPr>
      <w:r w:rsidRPr="00E714AD">
        <w:rPr>
          <w:rFonts w:ascii="Arial" w:hAnsi="Arial" w:cs="Arial"/>
        </w:rPr>
        <w:t>Técnic</w:t>
      </w:r>
      <w:r w:rsidR="004A4483">
        <w:rPr>
          <w:rFonts w:ascii="Arial" w:hAnsi="Arial" w:cs="Arial"/>
        </w:rPr>
        <w:t>a</w:t>
      </w:r>
      <w:r w:rsidRPr="00E714AD">
        <w:rPr>
          <w:rFonts w:ascii="Arial" w:hAnsi="Arial" w:cs="Arial"/>
        </w:rPr>
        <w:t xml:space="preserve"> em Enfermagem</w:t>
      </w:r>
      <w:r w:rsidR="003B29C0">
        <w:rPr>
          <w:rFonts w:ascii="Arial" w:hAnsi="Arial" w:cs="Arial"/>
        </w:rPr>
        <w:t xml:space="preserve"> </w:t>
      </w:r>
      <w:r w:rsidR="000B6FE2">
        <w:rPr>
          <w:rFonts w:ascii="Arial" w:hAnsi="Arial" w:cs="Arial"/>
        </w:rPr>
        <w:t>/ COREN</w:t>
      </w:r>
      <w:r w:rsidR="009C305E" w:rsidRPr="000B6FE2">
        <w:rPr>
          <w:rFonts w:ascii="Arial" w:hAnsi="Arial" w:cs="Arial"/>
        </w:rPr>
        <w:t xml:space="preserve"> – EE</w:t>
      </w:r>
      <w:r w:rsidR="00DC2CF1" w:rsidRPr="000B6FE2">
        <w:rPr>
          <w:rFonts w:ascii="Arial" w:hAnsi="Arial" w:cs="Arial"/>
        </w:rPr>
        <w:t>EP</w:t>
      </w:r>
      <w:r w:rsidR="009C305E" w:rsidRPr="000B6FE2">
        <w:rPr>
          <w:rFonts w:ascii="Arial" w:hAnsi="Arial" w:cs="Arial"/>
        </w:rPr>
        <w:t xml:space="preserve"> Paulo P</w:t>
      </w:r>
      <w:r w:rsidR="009F4B34" w:rsidRPr="000B6FE2">
        <w:rPr>
          <w:rFonts w:ascii="Arial" w:hAnsi="Arial" w:cs="Arial"/>
        </w:rPr>
        <w:t>etrola</w:t>
      </w:r>
      <w:r w:rsidR="00AF3EFF">
        <w:rPr>
          <w:rFonts w:ascii="Arial" w:hAnsi="Arial" w:cs="Arial"/>
        </w:rPr>
        <w:t>.</w:t>
      </w:r>
    </w:p>
    <w:p w14:paraId="48F9E785" w14:textId="462B8E6B" w:rsidR="00DC2CF1" w:rsidRDefault="00F121ED" w:rsidP="00F542B0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Período </w:t>
      </w:r>
      <w:r w:rsidR="00B664B2">
        <w:rPr>
          <w:rFonts w:ascii="Arial" w:hAnsi="Arial" w:cs="Arial"/>
        </w:rPr>
        <w:t xml:space="preserve">de </w:t>
      </w:r>
      <w:r w:rsidR="0056184C">
        <w:rPr>
          <w:rFonts w:ascii="Arial" w:hAnsi="Arial" w:cs="Arial"/>
        </w:rPr>
        <w:t>2013</w:t>
      </w:r>
      <w:r w:rsidR="005A1CC4">
        <w:rPr>
          <w:rFonts w:ascii="Arial" w:hAnsi="Arial" w:cs="Arial"/>
        </w:rPr>
        <w:t xml:space="preserve"> </w:t>
      </w:r>
      <w:r w:rsidR="0056184C">
        <w:rPr>
          <w:rFonts w:ascii="Arial" w:hAnsi="Arial" w:cs="Arial"/>
        </w:rPr>
        <w:t>–</w:t>
      </w:r>
      <w:r w:rsidR="0056184C">
        <w:rPr>
          <w:rFonts w:ascii="Arial" w:hAnsi="Arial" w:cs="Arial"/>
        </w:rPr>
        <w:t xml:space="preserve"> </w:t>
      </w:r>
      <w:r w:rsidR="00B664B2">
        <w:rPr>
          <w:rFonts w:ascii="Arial" w:hAnsi="Arial" w:cs="Arial"/>
        </w:rPr>
        <w:t>2015</w:t>
      </w:r>
      <w:r w:rsidR="00EF4F1B">
        <w:rPr>
          <w:rFonts w:ascii="Arial" w:hAnsi="Arial" w:cs="Arial"/>
        </w:rPr>
        <w:t>.</w:t>
      </w:r>
    </w:p>
    <w:p w14:paraId="13DA286C" w14:textId="77777777" w:rsidR="00FC64F0" w:rsidRPr="00267DA2" w:rsidRDefault="00FC64F0" w:rsidP="00117E71">
      <w:pPr>
        <w:spacing w:line="276" w:lineRule="auto"/>
        <w:jc w:val="both"/>
        <w:rPr>
          <w:rFonts w:ascii="Arial" w:hAnsi="Arial" w:cs="Arial"/>
        </w:rPr>
      </w:pPr>
    </w:p>
    <w:p w14:paraId="53D71D69" w14:textId="77777777" w:rsidR="00F7442C" w:rsidRPr="005D179B" w:rsidRDefault="00F7442C" w:rsidP="00117E71">
      <w:pPr>
        <w:spacing w:line="276" w:lineRule="auto"/>
        <w:jc w:val="both"/>
        <w:rPr>
          <w:rFonts w:ascii="Arial" w:hAnsi="Arial" w:cs="Arial"/>
        </w:rPr>
      </w:pPr>
    </w:p>
    <w:p w14:paraId="4E9B5281" w14:textId="584592B8" w:rsidR="001720B4" w:rsidRPr="00BF2A4E" w:rsidRDefault="00BF2A4E" w:rsidP="00117E71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BF2A4E">
        <w:rPr>
          <w:rFonts w:ascii="Arial" w:hAnsi="Arial" w:cs="Arial"/>
          <w:b/>
          <w:sz w:val="28"/>
          <w:szCs w:val="28"/>
        </w:rPr>
        <w:t>Experiências Profissionais</w:t>
      </w:r>
    </w:p>
    <w:p w14:paraId="6D920ED3" w14:textId="77777777" w:rsidR="001720B4" w:rsidRPr="005D179B" w:rsidRDefault="001720B4" w:rsidP="00117E71">
      <w:pPr>
        <w:spacing w:line="276" w:lineRule="auto"/>
        <w:rPr>
          <w:rFonts w:ascii="Arial" w:hAnsi="Arial" w:cs="Arial"/>
        </w:rPr>
      </w:pPr>
    </w:p>
    <w:p w14:paraId="65AF08B9" w14:textId="2B85BDCA" w:rsidR="00E55B8F" w:rsidRPr="003F642B" w:rsidRDefault="003A4F7C" w:rsidP="003F642B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Estágio </w:t>
      </w:r>
    </w:p>
    <w:p w14:paraId="79C0032C" w14:textId="6746F80B" w:rsidR="0035503E" w:rsidRDefault="006F7B1B" w:rsidP="008B3C61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Hospital </w:t>
      </w:r>
      <w:r w:rsidR="00E55B8F" w:rsidRPr="00900DC9">
        <w:rPr>
          <w:rFonts w:ascii="Arial" w:hAnsi="Arial" w:cs="Arial"/>
        </w:rPr>
        <w:t>I</w:t>
      </w:r>
      <w:r w:rsidR="1C129C94" w:rsidRPr="00900DC9">
        <w:rPr>
          <w:rFonts w:ascii="Arial" w:hAnsi="Arial" w:cs="Arial"/>
        </w:rPr>
        <w:t>CC, Posto Lineu Jucá, Posto Floresta, CAPS Geral, Hospi</w:t>
      </w:r>
      <w:r w:rsidR="00826D76" w:rsidRPr="00900DC9">
        <w:rPr>
          <w:rFonts w:ascii="Arial" w:hAnsi="Arial" w:cs="Arial"/>
        </w:rPr>
        <w:t xml:space="preserve">tal Waldemar de </w:t>
      </w:r>
      <w:r w:rsidR="0035503E">
        <w:rPr>
          <w:rFonts w:ascii="Arial" w:hAnsi="Arial" w:cs="Arial"/>
        </w:rPr>
        <w:t xml:space="preserve">   </w:t>
      </w:r>
      <w:r w:rsidR="00826D76" w:rsidRPr="00900DC9">
        <w:rPr>
          <w:rFonts w:ascii="Arial" w:hAnsi="Arial" w:cs="Arial"/>
        </w:rPr>
        <w:t>Alcântara, UPA</w:t>
      </w:r>
      <w:r w:rsidR="0035503E">
        <w:rPr>
          <w:rFonts w:ascii="Arial" w:hAnsi="Arial" w:cs="Arial"/>
        </w:rPr>
        <w:t>.</w:t>
      </w:r>
    </w:p>
    <w:p w14:paraId="16400F8B" w14:textId="1370630C" w:rsidR="001622FE" w:rsidRPr="00900DC9" w:rsidRDefault="0035503E" w:rsidP="00117E7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100B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F7007">
        <w:rPr>
          <w:rFonts w:ascii="Arial" w:hAnsi="Arial" w:cs="Arial"/>
        </w:rPr>
        <w:t>Período de 2015.</w:t>
      </w:r>
    </w:p>
    <w:p w14:paraId="140445C3" w14:textId="5A7DD261" w:rsidR="00341137" w:rsidRDefault="00341137" w:rsidP="00117E71">
      <w:pPr>
        <w:spacing w:line="276" w:lineRule="auto"/>
        <w:rPr>
          <w:rFonts w:ascii="Arial" w:hAnsi="Arial" w:cs="Arial"/>
        </w:rPr>
      </w:pPr>
      <w:bookmarkStart w:id="0" w:name="_GoBack"/>
      <w:bookmarkEnd w:id="0"/>
    </w:p>
    <w:p w14:paraId="6D9297E5" w14:textId="77777777" w:rsidR="001720B4" w:rsidRPr="005D179B" w:rsidRDefault="001720B4" w:rsidP="00117E71">
      <w:pPr>
        <w:spacing w:line="276" w:lineRule="auto"/>
        <w:rPr>
          <w:rFonts w:ascii="Arial" w:hAnsi="Arial" w:cs="Arial"/>
        </w:rPr>
      </w:pPr>
    </w:p>
    <w:p w14:paraId="22B92F08" w14:textId="7F54B43B" w:rsidR="00A97AA7" w:rsidRPr="00BF2A4E" w:rsidRDefault="00A97AA7" w:rsidP="00117E71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BF2A4E">
        <w:rPr>
          <w:rFonts w:ascii="Arial" w:hAnsi="Arial" w:cs="Arial"/>
          <w:b/>
          <w:sz w:val="28"/>
          <w:szCs w:val="28"/>
        </w:rPr>
        <w:t xml:space="preserve">Habilidades e </w:t>
      </w:r>
      <w:r w:rsidR="00CF113C" w:rsidRPr="00BF2A4E">
        <w:rPr>
          <w:rFonts w:ascii="Arial" w:hAnsi="Arial" w:cs="Arial"/>
          <w:b/>
          <w:sz w:val="28"/>
          <w:szCs w:val="28"/>
        </w:rPr>
        <w:t>Ferramentas</w:t>
      </w:r>
    </w:p>
    <w:p w14:paraId="6D960712" w14:textId="77777777" w:rsidR="00C1433E" w:rsidRDefault="00C1433E" w:rsidP="00117E71">
      <w:pPr>
        <w:spacing w:line="276" w:lineRule="auto"/>
        <w:ind w:left="360"/>
        <w:rPr>
          <w:rFonts w:ascii="Arial" w:hAnsi="Arial" w:cs="Arial"/>
          <w:b/>
        </w:rPr>
      </w:pPr>
    </w:p>
    <w:p w14:paraId="345094BA" w14:textId="4012CF8B" w:rsidR="009B65EA" w:rsidRDefault="009B65EA" w:rsidP="000F414B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Informática Básica </w:t>
      </w:r>
      <w:r w:rsidRPr="000F414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Paulo Petrola</w:t>
      </w:r>
    </w:p>
    <w:p w14:paraId="5A3562EE" w14:textId="455DA35A" w:rsidR="00FC1F7D" w:rsidRPr="000F414B" w:rsidRDefault="0034087C" w:rsidP="000F414B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0F414B">
        <w:rPr>
          <w:rFonts w:ascii="Arial" w:hAnsi="Arial" w:cs="Arial"/>
        </w:rPr>
        <w:t xml:space="preserve">Curso Rotina de </w:t>
      </w:r>
      <w:r w:rsidR="00C7459E" w:rsidRPr="000F414B">
        <w:rPr>
          <w:rFonts w:ascii="Arial" w:hAnsi="Arial" w:cs="Arial"/>
        </w:rPr>
        <w:t xml:space="preserve">Pessoas </w:t>
      </w:r>
      <w:r w:rsidR="00C42645" w:rsidRPr="000F414B">
        <w:rPr>
          <w:rFonts w:ascii="Arial" w:hAnsi="Arial" w:cs="Arial"/>
        </w:rPr>
        <w:t xml:space="preserve">– </w:t>
      </w:r>
      <w:r w:rsidR="00C7459E" w:rsidRPr="000F414B">
        <w:rPr>
          <w:rFonts w:ascii="Arial" w:hAnsi="Arial" w:cs="Arial"/>
        </w:rPr>
        <w:t>FAMETRO</w:t>
      </w:r>
    </w:p>
    <w:p w14:paraId="2681546B" w14:textId="4D212FAF" w:rsidR="00DC566B" w:rsidRDefault="00DC566B" w:rsidP="002F53BE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Curso básico Empreendedorismo </w:t>
      </w:r>
      <w:r w:rsidR="00FC1F7D">
        <w:rPr>
          <w:rFonts w:ascii="Arial" w:hAnsi="Arial" w:cs="Arial"/>
        </w:rPr>
        <w:t>- SEBRAE</w:t>
      </w:r>
    </w:p>
    <w:p w14:paraId="4B8223B5" w14:textId="77777777" w:rsidR="001720B4" w:rsidRPr="0034087C" w:rsidRDefault="001720B4" w:rsidP="00117E71">
      <w:pPr>
        <w:pStyle w:val="PargrafodaLista"/>
        <w:spacing w:line="276" w:lineRule="auto"/>
        <w:ind w:left="1080"/>
        <w:rPr>
          <w:rFonts w:ascii="Arial" w:hAnsi="Arial" w:cs="Arial"/>
        </w:rPr>
      </w:pPr>
    </w:p>
    <w:p w14:paraId="79BBBEB9" w14:textId="77777777" w:rsidR="00F7442C" w:rsidRPr="005D179B" w:rsidRDefault="00F7442C" w:rsidP="00117E71">
      <w:pPr>
        <w:spacing w:line="276" w:lineRule="auto"/>
        <w:ind w:left="360"/>
        <w:jc w:val="center"/>
        <w:rPr>
          <w:rFonts w:ascii="Arial" w:hAnsi="Arial" w:cs="Arial"/>
        </w:rPr>
      </w:pPr>
    </w:p>
    <w:p w14:paraId="00F8143B" w14:textId="79529A97" w:rsidR="00F933D8" w:rsidRPr="005D179B" w:rsidRDefault="00F933D8" w:rsidP="00F933D8">
      <w:pPr>
        <w:spacing w:line="276" w:lineRule="auto"/>
        <w:rPr>
          <w:rFonts w:ascii="Arial" w:hAnsi="Arial" w:cs="Arial"/>
        </w:rPr>
      </w:pPr>
    </w:p>
    <w:p w14:paraId="5553632D" w14:textId="07D13FFD" w:rsidR="00F7442C" w:rsidRPr="005D179B" w:rsidRDefault="00F7442C" w:rsidP="003A4C0C">
      <w:pPr>
        <w:spacing w:line="276" w:lineRule="auto"/>
        <w:jc w:val="center"/>
        <w:rPr>
          <w:rFonts w:ascii="Arial" w:hAnsi="Arial" w:cs="Arial"/>
        </w:rPr>
      </w:pPr>
    </w:p>
    <w:p w14:paraId="0077E839" w14:textId="14D9F159" w:rsidR="008256CC" w:rsidRPr="005D179B" w:rsidRDefault="008256CC" w:rsidP="003A4C0C">
      <w:pPr>
        <w:spacing w:line="276" w:lineRule="auto"/>
        <w:jc w:val="center"/>
        <w:rPr>
          <w:rFonts w:ascii="Arial" w:hAnsi="Arial" w:cs="Arial"/>
        </w:rPr>
      </w:pPr>
    </w:p>
    <w:p w14:paraId="5CB0365B" w14:textId="77777777" w:rsidR="003A4C0C" w:rsidRDefault="00E556C3" w:rsidP="003A4C0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Fortaleza</w:t>
      </w:r>
    </w:p>
    <w:p w14:paraId="5A653A88" w14:textId="2EE32FDE" w:rsidR="00E556C3" w:rsidRPr="005D179B" w:rsidRDefault="00E556C3" w:rsidP="003A4C0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2018</w:t>
      </w:r>
    </w:p>
    <w:sectPr w:rsidR="00E556C3" w:rsidRPr="005D17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B63C0" w14:textId="77777777" w:rsidR="00DD392C" w:rsidRDefault="00DD392C" w:rsidP="00F7442C">
      <w:r>
        <w:separator/>
      </w:r>
    </w:p>
  </w:endnote>
  <w:endnote w:type="continuationSeparator" w:id="0">
    <w:p w14:paraId="42CA53E8" w14:textId="77777777" w:rsidR="00DD392C" w:rsidRDefault="00DD392C" w:rsidP="00F74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D899B" w14:textId="77777777" w:rsidR="009B65EA" w:rsidRDefault="009B65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3A63" w14:textId="77777777" w:rsidR="00F7442C" w:rsidRDefault="00F7442C" w:rsidP="00F7442C">
    <w:pPr>
      <w:pStyle w:val="Rodap"/>
      <w:jc w:val="center"/>
    </w:pPr>
  </w:p>
  <w:p w14:paraId="28AD8C05" w14:textId="77777777" w:rsidR="00F7442C" w:rsidRDefault="00F7442C" w:rsidP="00F7442C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35659" w14:textId="77777777" w:rsidR="009B65EA" w:rsidRDefault="009B65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0F736" w14:textId="77777777" w:rsidR="00DD392C" w:rsidRDefault="00DD392C" w:rsidP="00F7442C">
      <w:r>
        <w:separator/>
      </w:r>
    </w:p>
  </w:footnote>
  <w:footnote w:type="continuationSeparator" w:id="0">
    <w:p w14:paraId="5E2DD0D5" w14:textId="77777777" w:rsidR="00DD392C" w:rsidRDefault="00DD392C" w:rsidP="00F74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812DD" w14:textId="77777777" w:rsidR="00310C06" w:rsidRDefault="00310C0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7F78F" w14:textId="77777777" w:rsidR="00310C06" w:rsidRDefault="00310C0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3EEDA" w14:textId="77777777" w:rsidR="00310C06" w:rsidRDefault="00310C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DDD49E32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 w15:restartNumberingAfterBreak="0">
    <w:nsid w:val="15B86B20"/>
    <w:multiLevelType w:val="hybridMultilevel"/>
    <w:tmpl w:val="F5C087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8B699B"/>
    <w:multiLevelType w:val="hybridMultilevel"/>
    <w:tmpl w:val="371EFA9E"/>
    <w:lvl w:ilvl="0" w:tplc="0416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63073EC"/>
    <w:multiLevelType w:val="hybridMultilevel"/>
    <w:tmpl w:val="8F5EA14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2C"/>
    <w:rsid w:val="0002798A"/>
    <w:rsid w:val="00052696"/>
    <w:rsid w:val="000665BE"/>
    <w:rsid w:val="000724FA"/>
    <w:rsid w:val="00072544"/>
    <w:rsid w:val="00096792"/>
    <w:rsid w:val="00097DD3"/>
    <w:rsid w:val="000A0403"/>
    <w:rsid w:val="000A11AB"/>
    <w:rsid w:val="000B6FE2"/>
    <w:rsid w:val="000C54D8"/>
    <w:rsid w:val="000D7476"/>
    <w:rsid w:val="000E5785"/>
    <w:rsid w:val="000F414B"/>
    <w:rsid w:val="000F6645"/>
    <w:rsid w:val="000F7007"/>
    <w:rsid w:val="00100B09"/>
    <w:rsid w:val="001057D2"/>
    <w:rsid w:val="00114979"/>
    <w:rsid w:val="00117E71"/>
    <w:rsid w:val="00122D2F"/>
    <w:rsid w:val="001314F4"/>
    <w:rsid w:val="00134039"/>
    <w:rsid w:val="00135BEC"/>
    <w:rsid w:val="00135DD4"/>
    <w:rsid w:val="00144B2B"/>
    <w:rsid w:val="00153EB0"/>
    <w:rsid w:val="001622FE"/>
    <w:rsid w:val="00166164"/>
    <w:rsid w:val="001720B4"/>
    <w:rsid w:val="0017304C"/>
    <w:rsid w:val="00194C40"/>
    <w:rsid w:val="001A2422"/>
    <w:rsid w:val="001A2700"/>
    <w:rsid w:val="001B0D28"/>
    <w:rsid w:val="001B6AC1"/>
    <w:rsid w:val="001B6CBC"/>
    <w:rsid w:val="001B7E4C"/>
    <w:rsid w:val="001C5E8F"/>
    <w:rsid w:val="001D1B72"/>
    <w:rsid w:val="001E0649"/>
    <w:rsid w:val="001E25DB"/>
    <w:rsid w:val="001E6000"/>
    <w:rsid w:val="001E7349"/>
    <w:rsid w:val="001F1015"/>
    <w:rsid w:val="00212238"/>
    <w:rsid w:val="00216204"/>
    <w:rsid w:val="00262F8D"/>
    <w:rsid w:val="00267DA2"/>
    <w:rsid w:val="00281F39"/>
    <w:rsid w:val="00282D8D"/>
    <w:rsid w:val="00283E4F"/>
    <w:rsid w:val="00291A95"/>
    <w:rsid w:val="002A5B57"/>
    <w:rsid w:val="002A5D4E"/>
    <w:rsid w:val="002A75ED"/>
    <w:rsid w:val="002B1C51"/>
    <w:rsid w:val="002B3F2D"/>
    <w:rsid w:val="002B49B2"/>
    <w:rsid w:val="002C02AE"/>
    <w:rsid w:val="002C16A6"/>
    <w:rsid w:val="002D4052"/>
    <w:rsid w:val="002E147D"/>
    <w:rsid w:val="002F2C76"/>
    <w:rsid w:val="002F53BE"/>
    <w:rsid w:val="00310C06"/>
    <w:rsid w:val="00314068"/>
    <w:rsid w:val="00321345"/>
    <w:rsid w:val="00324D10"/>
    <w:rsid w:val="0034087C"/>
    <w:rsid w:val="00341137"/>
    <w:rsid w:val="003522C9"/>
    <w:rsid w:val="0035503E"/>
    <w:rsid w:val="00356EB1"/>
    <w:rsid w:val="00357BE0"/>
    <w:rsid w:val="00372739"/>
    <w:rsid w:val="00372976"/>
    <w:rsid w:val="0037788D"/>
    <w:rsid w:val="003816A0"/>
    <w:rsid w:val="00384E8E"/>
    <w:rsid w:val="00386EC1"/>
    <w:rsid w:val="00394786"/>
    <w:rsid w:val="003A4C0C"/>
    <w:rsid w:val="003A4F7C"/>
    <w:rsid w:val="003B29C0"/>
    <w:rsid w:val="003C07AD"/>
    <w:rsid w:val="003C08BC"/>
    <w:rsid w:val="003C1D11"/>
    <w:rsid w:val="003C5266"/>
    <w:rsid w:val="003D3357"/>
    <w:rsid w:val="003D7806"/>
    <w:rsid w:val="003E1132"/>
    <w:rsid w:val="003E76B9"/>
    <w:rsid w:val="003F5F81"/>
    <w:rsid w:val="003F642B"/>
    <w:rsid w:val="004009C6"/>
    <w:rsid w:val="004038F6"/>
    <w:rsid w:val="00427C37"/>
    <w:rsid w:val="0044185C"/>
    <w:rsid w:val="0044259D"/>
    <w:rsid w:val="00444E6F"/>
    <w:rsid w:val="00445935"/>
    <w:rsid w:val="0044682B"/>
    <w:rsid w:val="00464DC3"/>
    <w:rsid w:val="00472756"/>
    <w:rsid w:val="00475082"/>
    <w:rsid w:val="00477C63"/>
    <w:rsid w:val="004877A4"/>
    <w:rsid w:val="004A4483"/>
    <w:rsid w:val="004A5356"/>
    <w:rsid w:val="004D416E"/>
    <w:rsid w:val="004D4C2F"/>
    <w:rsid w:val="004E6A54"/>
    <w:rsid w:val="004E763A"/>
    <w:rsid w:val="004F2E55"/>
    <w:rsid w:val="00500DDB"/>
    <w:rsid w:val="00506F34"/>
    <w:rsid w:val="005222A8"/>
    <w:rsid w:val="00523D44"/>
    <w:rsid w:val="005246F3"/>
    <w:rsid w:val="005300B8"/>
    <w:rsid w:val="00531BDE"/>
    <w:rsid w:val="0053546F"/>
    <w:rsid w:val="005359BD"/>
    <w:rsid w:val="00540983"/>
    <w:rsid w:val="00544541"/>
    <w:rsid w:val="0054798C"/>
    <w:rsid w:val="00553476"/>
    <w:rsid w:val="005601E6"/>
    <w:rsid w:val="005617AB"/>
    <w:rsid w:val="0056184C"/>
    <w:rsid w:val="00573215"/>
    <w:rsid w:val="005828AD"/>
    <w:rsid w:val="00585273"/>
    <w:rsid w:val="00595094"/>
    <w:rsid w:val="005A1CC4"/>
    <w:rsid w:val="005A72D2"/>
    <w:rsid w:val="005C3ED1"/>
    <w:rsid w:val="005C479C"/>
    <w:rsid w:val="005C64CB"/>
    <w:rsid w:val="005D179B"/>
    <w:rsid w:val="005E2D21"/>
    <w:rsid w:val="005E5854"/>
    <w:rsid w:val="005E6921"/>
    <w:rsid w:val="005F1D1D"/>
    <w:rsid w:val="00631E30"/>
    <w:rsid w:val="006574E2"/>
    <w:rsid w:val="00675408"/>
    <w:rsid w:val="00675C35"/>
    <w:rsid w:val="00675DB1"/>
    <w:rsid w:val="006A389F"/>
    <w:rsid w:val="006A4C71"/>
    <w:rsid w:val="006B7EEF"/>
    <w:rsid w:val="006C52B1"/>
    <w:rsid w:val="006C79D5"/>
    <w:rsid w:val="006D081E"/>
    <w:rsid w:val="006D7D60"/>
    <w:rsid w:val="006E0C6B"/>
    <w:rsid w:val="006F0FDD"/>
    <w:rsid w:val="006F7B1B"/>
    <w:rsid w:val="007012D2"/>
    <w:rsid w:val="00723BAB"/>
    <w:rsid w:val="00746B1C"/>
    <w:rsid w:val="00755A19"/>
    <w:rsid w:val="00755E1C"/>
    <w:rsid w:val="00776925"/>
    <w:rsid w:val="00791157"/>
    <w:rsid w:val="007E15AE"/>
    <w:rsid w:val="00801656"/>
    <w:rsid w:val="00802651"/>
    <w:rsid w:val="00811F5E"/>
    <w:rsid w:val="00817350"/>
    <w:rsid w:val="00822578"/>
    <w:rsid w:val="008256CC"/>
    <w:rsid w:val="00826D76"/>
    <w:rsid w:val="00836174"/>
    <w:rsid w:val="00840016"/>
    <w:rsid w:val="0085351E"/>
    <w:rsid w:val="008826EE"/>
    <w:rsid w:val="00882FF9"/>
    <w:rsid w:val="0089254B"/>
    <w:rsid w:val="008A6067"/>
    <w:rsid w:val="008B3C61"/>
    <w:rsid w:val="008B53BF"/>
    <w:rsid w:val="008C2298"/>
    <w:rsid w:val="008C5A67"/>
    <w:rsid w:val="008D27AE"/>
    <w:rsid w:val="008E7D3F"/>
    <w:rsid w:val="008F14DB"/>
    <w:rsid w:val="008F51DD"/>
    <w:rsid w:val="00900DC9"/>
    <w:rsid w:val="009038F1"/>
    <w:rsid w:val="00904B61"/>
    <w:rsid w:val="009109D7"/>
    <w:rsid w:val="009125F7"/>
    <w:rsid w:val="00921C68"/>
    <w:rsid w:val="00936224"/>
    <w:rsid w:val="009365C3"/>
    <w:rsid w:val="00954964"/>
    <w:rsid w:val="0095768E"/>
    <w:rsid w:val="00961302"/>
    <w:rsid w:val="009742AB"/>
    <w:rsid w:val="00976D7B"/>
    <w:rsid w:val="0098299A"/>
    <w:rsid w:val="00987C51"/>
    <w:rsid w:val="009A084F"/>
    <w:rsid w:val="009A1222"/>
    <w:rsid w:val="009A2114"/>
    <w:rsid w:val="009A2C57"/>
    <w:rsid w:val="009A5073"/>
    <w:rsid w:val="009B65EA"/>
    <w:rsid w:val="009C305E"/>
    <w:rsid w:val="009D1E80"/>
    <w:rsid w:val="009D3EC9"/>
    <w:rsid w:val="009F4B34"/>
    <w:rsid w:val="009F4BAA"/>
    <w:rsid w:val="00A00ABB"/>
    <w:rsid w:val="00A07FF9"/>
    <w:rsid w:val="00A232B2"/>
    <w:rsid w:val="00A25587"/>
    <w:rsid w:val="00A46DB2"/>
    <w:rsid w:val="00A75CEC"/>
    <w:rsid w:val="00A775DD"/>
    <w:rsid w:val="00A827EA"/>
    <w:rsid w:val="00A96CFF"/>
    <w:rsid w:val="00A97004"/>
    <w:rsid w:val="00A97AA7"/>
    <w:rsid w:val="00AD2EFE"/>
    <w:rsid w:val="00AE0512"/>
    <w:rsid w:val="00AF3EFF"/>
    <w:rsid w:val="00B0453D"/>
    <w:rsid w:val="00B05BB7"/>
    <w:rsid w:val="00B06106"/>
    <w:rsid w:val="00B12A8E"/>
    <w:rsid w:val="00B21B56"/>
    <w:rsid w:val="00B24BF4"/>
    <w:rsid w:val="00B3125B"/>
    <w:rsid w:val="00B4516A"/>
    <w:rsid w:val="00B46900"/>
    <w:rsid w:val="00B51853"/>
    <w:rsid w:val="00B52C7B"/>
    <w:rsid w:val="00B55360"/>
    <w:rsid w:val="00B56838"/>
    <w:rsid w:val="00B57D0B"/>
    <w:rsid w:val="00B60E2B"/>
    <w:rsid w:val="00B664B2"/>
    <w:rsid w:val="00B75143"/>
    <w:rsid w:val="00B75381"/>
    <w:rsid w:val="00B90DB7"/>
    <w:rsid w:val="00BA6079"/>
    <w:rsid w:val="00BB00AE"/>
    <w:rsid w:val="00BB4F69"/>
    <w:rsid w:val="00BC0D58"/>
    <w:rsid w:val="00BE1837"/>
    <w:rsid w:val="00BF14DF"/>
    <w:rsid w:val="00BF2A4E"/>
    <w:rsid w:val="00BF58BD"/>
    <w:rsid w:val="00C06B5E"/>
    <w:rsid w:val="00C07BD1"/>
    <w:rsid w:val="00C120FE"/>
    <w:rsid w:val="00C1433E"/>
    <w:rsid w:val="00C15EE3"/>
    <w:rsid w:val="00C16AE3"/>
    <w:rsid w:val="00C27065"/>
    <w:rsid w:val="00C30233"/>
    <w:rsid w:val="00C31A84"/>
    <w:rsid w:val="00C35FBF"/>
    <w:rsid w:val="00C42645"/>
    <w:rsid w:val="00C44C99"/>
    <w:rsid w:val="00C4688B"/>
    <w:rsid w:val="00C51022"/>
    <w:rsid w:val="00C63BA2"/>
    <w:rsid w:val="00C63CA0"/>
    <w:rsid w:val="00C71B30"/>
    <w:rsid w:val="00C7459E"/>
    <w:rsid w:val="00C92C66"/>
    <w:rsid w:val="00C92CB1"/>
    <w:rsid w:val="00C97060"/>
    <w:rsid w:val="00CC0204"/>
    <w:rsid w:val="00CD2891"/>
    <w:rsid w:val="00CD5635"/>
    <w:rsid w:val="00CD6E57"/>
    <w:rsid w:val="00CE7DE7"/>
    <w:rsid w:val="00CF113C"/>
    <w:rsid w:val="00D03ADF"/>
    <w:rsid w:val="00D1454F"/>
    <w:rsid w:val="00D14784"/>
    <w:rsid w:val="00D201C8"/>
    <w:rsid w:val="00D21C08"/>
    <w:rsid w:val="00D24AAB"/>
    <w:rsid w:val="00D37224"/>
    <w:rsid w:val="00D4031E"/>
    <w:rsid w:val="00D4136A"/>
    <w:rsid w:val="00D50E14"/>
    <w:rsid w:val="00D619BC"/>
    <w:rsid w:val="00D80E14"/>
    <w:rsid w:val="00D82BA3"/>
    <w:rsid w:val="00D83998"/>
    <w:rsid w:val="00D85EBE"/>
    <w:rsid w:val="00D91079"/>
    <w:rsid w:val="00D92290"/>
    <w:rsid w:val="00DB03CD"/>
    <w:rsid w:val="00DC2CF1"/>
    <w:rsid w:val="00DC49E1"/>
    <w:rsid w:val="00DC4B66"/>
    <w:rsid w:val="00DC566B"/>
    <w:rsid w:val="00DC768A"/>
    <w:rsid w:val="00DD151F"/>
    <w:rsid w:val="00DD392C"/>
    <w:rsid w:val="00DD5D95"/>
    <w:rsid w:val="00DE63D9"/>
    <w:rsid w:val="00DF0CAA"/>
    <w:rsid w:val="00E13A4D"/>
    <w:rsid w:val="00E15CB9"/>
    <w:rsid w:val="00E15EE1"/>
    <w:rsid w:val="00E1675C"/>
    <w:rsid w:val="00E360F6"/>
    <w:rsid w:val="00E466BC"/>
    <w:rsid w:val="00E556C3"/>
    <w:rsid w:val="00E55B8F"/>
    <w:rsid w:val="00E622C4"/>
    <w:rsid w:val="00E62F6C"/>
    <w:rsid w:val="00E6512D"/>
    <w:rsid w:val="00E67ACE"/>
    <w:rsid w:val="00E714AD"/>
    <w:rsid w:val="00E71C56"/>
    <w:rsid w:val="00E76481"/>
    <w:rsid w:val="00EA7E6A"/>
    <w:rsid w:val="00EB2F72"/>
    <w:rsid w:val="00EB6AA0"/>
    <w:rsid w:val="00EC3FCC"/>
    <w:rsid w:val="00EC53F7"/>
    <w:rsid w:val="00EE1707"/>
    <w:rsid w:val="00EE3F7D"/>
    <w:rsid w:val="00EF4F1B"/>
    <w:rsid w:val="00EF79BA"/>
    <w:rsid w:val="00F02587"/>
    <w:rsid w:val="00F121ED"/>
    <w:rsid w:val="00F14700"/>
    <w:rsid w:val="00F170E2"/>
    <w:rsid w:val="00F17BE5"/>
    <w:rsid w:val="00F50814"/>
    <w:rsid w:val="00F5153E"/>
    <w:rsid w:val="00F52FB0"/>
    <w:rsid w:val="00F542B0"/>
    <w:rsid w:val="00F60B4F"/>
    <w:rsid w:val="00F60FB7"/>
    <w:rsid w:val="00F7442C"/>
    <w:rsid w:val="00F8152E"/>
    <w:rsid w:val="00F82DE5"/>
    <w:rsid w:val="00F933D8"/>
    <w:rsid w:val="00FA33F8"/>
    <w:rsid w:val="00FB6B25"/>
    <w:rsid w:val="00FB7D86"/>
    <w:rsid w:val="00FC0BC8"/>
    <w:rsid w:val="00FC1F7D"/>
    <w:rsid w:val="00FC46CC"/>
    <w:rsid w:val="00FC64F0"/>
    <w:rsid w:val="00FC7CAC"/>
    <w:rsid w:val="00FE7848"/>
    <w:rsid w:val="00FE7A5D"/>
    <w:rsid w:val="00FF09C8"/>
    <w:rsid w:val="00FF0F01"/>
    <w:rsid w:val="1C129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0717F40E"/>
  <w15:chartTrackingRefBased/>
  <w15:docId w15:val="{7AF5CDA4-4FD8-422B-8EEC-BC02AA8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i/>
      <w:iCs/>
      <w:sz w:val="3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 Narrow" w:hAnsi="Arial Narrow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unhideWhenUsed/>
    <w:rsid w:val="00F744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442C"/>
    <w:rPr>
      <w:rFonts w:eastAsia="Lucida Sans Unicode"/>
      <w:kern w:val="1"/>
      <w:sz w:val="24"/>
      <w:szCs w:val="24"/>
    </w:rPr>
  </w:style>
  <w:style w:type="character" w:styleId="Forte">
    <w:name w:val="Strong"/>
    <w:basedOn w:val="Fontepargpadro"/>
    <w:uiPriority w:val="22"/>
    <w:qFormat/>
    <w:rsid w:val="00CE7DE7"/>
    <w:rPr>
      <w:b/>
      <w:bCs/>
    </w:rPr>
  </w:style>
  <w:style w:type="character" w:styleId="TtulodoLivro">
    <w:name w:val="Book Title"/>
    <w:basedOn w:val="Fontepargpadro"/>
    <w:uiPriority w:val="33"/>
    <w:qFormat/>
    <w:rsid w:val="00CE7DE7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C1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karolayne silva</cp:lastModifiedBy>
  <cp:revision>2</cp:revision>
  <cp:lastPrinted>2011-04-06T11:39:00Z</cp:lastPrinted>
  <dcterms:created xsi:type="dcterms:W3CDTF">2018-06-30T00:06:00Z</dcterms:created>
  <dcterms:modified xsi:type="dcterms:W3CDTF">2018-06-30T00:06:00Z</dcterms:modified>
</cp:coreProperties>
</file>