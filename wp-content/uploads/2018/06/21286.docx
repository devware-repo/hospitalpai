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3319E" w14:textId="77777777" w:rsidR="005E13EB" w:rsidRPr="005E13EB" w:rsidRDefault="004A4E4E" w:rsidP="004719B2">
      <w:pPr>
        <w:pStyle w:val="SemEspaamento"/>
        <w:rPr>
          <w:b/>
          <w:sz w:val="52"/>
          <w:szCs w:val="52"/>
        </w:rPr>
      </w:pPr>
      <w:r w:rsidRPr="00E47E49">
        <w:rPr>
          <w:sz w:val="48"/>
          <w:szCs w:val="48"/>
        </w:rPr>
        <w:t xml:space="preserve">          </w:t>
      </w:r>
      <w:r w:rsidR="009C5035" w:rsidRPr="00E47E49">
        <w:rPr>
          <w:sz w:val="48"/>
          <w:szCs w:val="48"/>
        </w:rPr>
        <w:t xml:space="preserve"> </w:t>
      </w:r>
      <w:r w:rsidRPr="00E47E49">
        <w:rPr>
          <w:sz w:val="48"/>
          <w:szCs w:val="48"/>
        </w:rPr>
        <w:t xml:space="preserve"> </w:t>
      </w:r>
      <w:r w:rsidR="00213B22" w:rsidRPr="00E47E49">
        <w:rPr>
          <w:sz w:val="48"/>
          <w:szCs w:val="48"/>
        </w:rPr>
        <w:t xml:space="preserve"> </w:t>
      </w:r>
      <w:r w:rsidR="00937CDD" w:rsidRPr="00E47E49">
        <w:rPr>
          <w:b/>
          <w:sz w:val="52"/>
          <w:szCs w:val="52"/>
        </w:rPr>
        <w:t>CURRICULUM VITAE</w:t>
      </w:r>
    </w:p>
    <w:p w14:paraId="75235416" w14:textId="77777777" w:rsidR="00213B22" w:rsidRPr="00E47E49" w:rsidRDefault="004A4E4E" w:rsidP="004719B2">
      <w:pPr>
        <w:pStyle w:val="SemEspaamento"/>
        <w:rPr>
          <w:sz w:val="28"/>
          <w:szCs w:val="28"/>
        </w:rPr>
      </w:pPr>
      <w:r w:rsidRPr="00E47E49">
        <w:rPr>
          <w:sz w:val="28"/>
          <w:szCs w:val="28"/>
        </w:rPr>
        <w:t xml:space="preserve"> </w:t>
      </w:r>
      <w:r w:rsidR="009C5035" w:rsidRPr="00E47E49">
        <w:rPr>
          <w:sz w:val="28"/>
          <w:szCs w:val="28"/>
        </w:rPr>
        <w:t xml:space="preserve">    </w:t>
      </w:r>
      <w:r w:rsidR="00937CDD" w:rsidRPr="00E47E49">
        <w:rPr>
          <w:sz w:val="28"/>
          <w:szCs w:val="28"/>
        </w:rPr>
        <w:t xml:space="preserve"> </w:t>
      </w:r>
      <w:r w:rsidR="00213B22" w:rsidRPr="00E47E49">
        <w:rPr>
          <w:sz w:val="28"/>
          <w:szCs w:val="28"/>
        </w:rPr>
        <w:t xml:space="preserve">             </w:t>
      </w:r>
    </w:p>
    <w:p w14:paraId="675DBA17" w14:textId="77777777" w:rsidR="004A4E4E" w:rsidRPr="00B159AD" w:rsidRDefault="00551194" w:rsidP="004719B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Nome: Sheylla Maria De Souza Da Costa Pinto</w:t>
      </w:r>
    </w:p>
    <w:p w14:paraId="11B8E5FD" w14:textId="3CF13DCC" w:rsidR="00B159AD" w:rsidRDefault="00B159AD" w:rsidP="004719B2">
      <w:pPr>
        <w:pStyle w:val="SemEspaamento"/>
        <w:rPr>
          <w:sz w:val="32"/>
          <w:szCs w:val="32"/>
        </w:rPr>
      </w:pPr>
      <w:r w:rsidRPr="00B159AD">
        <w:rPr>
          <w:sz w:val="32"/>
          <w:szCs w:val="32"/>
        </w:rPr>
        <w:t>E</w:t>
      </w:r>
      <w:r w:rsidR="00551194">
        <w:rPr>
          <w:sz w:val="32"/>
          <w:szCs w:val="32"/>
        </w:rPr>
        <w:t xml:space="preserve">ndereço: </w:t>
      </w:r>
      <w:r w:rsidR="00204DAD">
        <w:rPr>
          <w:sz w:val="32"/>
          <w:szCs w:val="32"/>
        </w:rPr>
        <w:t>QE 30 Bloco A – Guará II</w:t>
      </w:r>
    </w:p>
    <w:p w14:paraId="7D5BE862" w14:textId="77777777" w:rsidR="00B159AD" w:rsidRPr="00E47E49" w:rsidRDefault="00B159AD" w:rsidP="004719B2">
      <w:pPr>
        <w:pStyle w:val="SemEspaamento"/>
        <w:rPr>
          <w:sz w:val="32"/>
          <w:szCs w:val="32"/>
          <w:lang w:val="en-US"/>
        </w:rPr>
      </w:pPr>
      <w:r w:rsidRPr="00E47E49">
        <w:rPr>
          <w:sz w:val="32"/>
          <w:szCs w:val="32"/>
          <w:lang w:val="en-US"/>
        </w:rPr>
        <w:t>Email:</w:t>
      </w:r>
      <w:r w:rsidR="00210DE2" w:rsidRPr="00E47E49">
        <w:rPr>
          <w:sz w:val="32"/>
          <w:szCs w:val="32"/>
          <w:lang w:val="en-US"/>
        </w:rPr>
        <w:t xml:space="preserve"> </w:t>
      </w:r>
      <w:hyperlink r:id="rId7" w:history="1">
        <w:r w:rsidR="00551194" w:rsidRPr="00481DE3">
          <w:rPr>
            <w:rStyle w:val="Hyperlink"/>
            <w:sz w:val="32"/>
            <w:szCs w:val="32"/>
            <w:lang w:val="en-US"/>
          </w:rPr>
          <w:t>Sheyllamaria21@gmail.com</w:t>
        </w:r>
      </w:hyperlink>
    </w:p>
    <w:p w14:paraId="49EEF0C3" w14:textId="77777777" w:rsidR="00210DE2" w:rsidRPr="00E47E49" w:rsidRDefault="00E47E49" w:rsidP="004719B2">
      <w:pPr>
        <w:pStyle w:val="SemEspaamento"/>
        <w:rPr>
          <w:sz w:val="32"/>
          <w:szCs w:val="32"/>
          <w:lang w:val="en-US"/>
        </w:rPr>
      </w:pPr>
      <w:r w:rsidRPr="00E47E49">
        <w:rPr>
          <w:sz w:val="32"/>
          <w:szCs w:val="32"/>
          <w:lang w:val="en-US"/>
        </w:rPr>
        <w:t>Telefone</w:t>
      </w:r>
      <w:r w:rsidR="00551194">
        <w:rPr>
          <w:sz w:val="32"/>
          <w:szCs w:val="32"/>
          <w:lang w:val="en-US"/>
        </w:rPr>
        <w:t xml:space="preserve">: (61) </w:t>
      </w:r>
      <w:r w:rsidR="00483706">
        <w:rPr>
          <w:sz w:val="32"/>
          <w:szCs w:val="32"/>
          <w:lang w:val="en-US"/>
        </w:rPr>
        <w:t>99394-0284</w:t>
      </w:r>
    </w:p>
    <w:p w14:paraId="6E9737BD" w14:textId="77777777" w:rsidR="00483706" w:rsidRDefault="00551194" w:rsidP="004719B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Estado Civil: </w:t>
      </w:r>
      <w:r w:rsidR="00483706">
        <w:rPr>
          <w:sz w:val="32"/>
          <w:szCs w:val="32"/>
        </w:rPr>
        <w:t>Casada</w:t>
      </w:r>
    </w:p>
    <w:p w14:paraId="3A4231C4" w14:textId="77777777" w:rsidR="000078B8" w:rsidRPr="006D49F8" w:rsidRDefault="000078B8" w:rsidP="004719B2">
      <w:pPr>
        <w:pStyle w:val="SemEspaamento"/>
        <w:rPr>
          <w:sz w:val="32"/>
          <w:szCs w:val="32"/>
        </w:rPr>
      </w:pPr>
      <w:r w:rsidRPr="006D49F8">
        <w:rPr>
          <w:sz w:val="32"/>
          <w:szCs w:val="32"/>
        </w:rPr>
        <w:t xml:space="preserve">Escolaridade: </w:t>
      </w:r>
      <w:r w:rsidR="00483706">
        <w:rPr>
          <w:sz w:val="32"/>
          <w:szCs w:val="32"/>
        </w:rPr>
        <w:t>Cursando Superior</w:t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342"/>
      </w:tblGrid>
      <w:tr w:rsidR="00BC635F" w14:paraId="671DBB65" w14:textId="77777777" w:rsidTr="00275659">
        <w:tc>
          <w:tcPr>
            <w:tcW w:w="8362" w:type="dxa"/>
            <w:gridSpan w:val="2"/>
          </w:tcPr>
          <w:p w14:paraId="187BF975" w14:textId="77777777" w:rsidR="00BC635F" w:rsidRDefault="00B922D1">
            <w:pPr>
              <w:pStyle w:val="Categoria"/>
            </w:pPr>
            <w:r w:rsidRPr="006D49F8">
              <w:t xml:space="preserve"> </w:t>
            </w:r>
            <w:r>
              <w:t>Formação</w:t>
            </w:r>
          </w:p>
        </w:tc>
      </w:tr>
      <w:tr w:rsidR="00BC635F" w14:paraId="7FFBB8E7" w14:textId="77777777" w:rsidTr="00275659">
        <w:tc>
          <w:tcPr>
            <w:tcW w:w="20" w:type="dxa"/>
          </w:tcPr>
          <w:p w14:paraId="7AAAECE0" w14:textId="77777777" w:rsidR="00BC635F" w:rsidRDefault="00BC635F"/>
        </w:tc>
        <w:tc>
          <w:tcPr>
            <w:tcW w:w="8342" w:type="dxa"/>
          </w:tcPr>
          <w:p w14:paraId="0A4E4FC1" w14:textId="77777777" w:rsidR="00AD7120" w:rsidRDefault="00AD7120" w:rsidP="002008DF">
            <w:pPr>
              <w:pStyle w:val="Contedodatabela"/>
            </w:pPr>
          </w:p>
          <w:p w14:paraId="5EE9C6E0" w14:textId="77777777" w:rsidR="006D49F8" w:rsidRDefault="006D49F8" w:rsidP="006D49F8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</w:pPr>
            <w:r>
              <w:t>Informática Básica</w:t>
            </w:r>
          </w:p>
          <w:p w14:paraId="795654AF" w14:textId="5C3AC197" w:rsidR="00204DAD" w:rsidRDefault="00204DAD" w:rsidP="006D49F8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</w:pPr>
            <w:r>
              <w:t>Cursando Espanh</w:t>
            </w:r>
            <w:bookmarkStart w:id="0" w:name="_GoBack"/>
            <w:bookmarkEnd w:id="0"/>
            <w:r>
              <w:t>ol</w:t>
            </w:r>
          </w:p>
        </w:tc>
      </w:tr>
      <w:tr w:rsidR="00BC635F" w14:paraId="2836560B" w14:textId="77777777" w:rsidTr="00275659">
        <w:tc>
          <w:tcPr>
            <w:tcW w:w="8362" w:type="dxa"/>
            <w:gridSpan w:val="2"/>
          </w:tcPr>
          <w:p w14:paraId="76F17585" w14:textId="77777777" w:rsidR="00BC635F" w:rsidRDefault="00B922D1">
            <w:pPr>
              <w:pStyle w:val="Categoria"/>
            </w:pPr>
            <w:r>
              <w:t>Experiência</w:t>
            </w:r>
          </w:p>
        </w:tc>
      </w:tr>
      <w:tr w:rsidR="00BC635F" w14:paraId="72ADAFD9" w14:textId="77777777" w:rsidTr="00275659">
        <w:tc>
          <w:tcPr>
            <w:tcW w:w="20" w:type="dxa"/>
          </w:tcPr>
          <w:p w14:paraId="478FBF09" w14:textId="77777777" w:rsidR="00BC635F" w:rsidRDefault="00BC635F"/>
        </w:tc>
        <w:tc>
          <w:tcPr>
            <w:tcW w:w="8342" w:type="dxa"/>
          </w:tcPr>
          <w:p w14:paraId="70A08A58" w14:textId="77777777" w:rsidR="002008DF" w:rsidRDefault="002008DF" w:rsidP="002008DF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ind w:left="720" w:hanging="360"/>
            </w:pPr>
            <w:r w:rsidRPr="002008DF">
              <w:rPr>
                <w:b/>
              </w:rPr>
              <w:t>Empresa:</w:t>
            </w:r>
            <w:r>
              <w:t xml:space="preserve"> </w:t>
            </w:r>
            <w:r w:rsidR="00551194">
              <w:t>A Barraca</w:t>
            </w:r>
          </w:p>
          <w:p w14:paraId="59E83626" w14:textId="77777777" w:rsidR="002008DF" w:rsidRDefault="002008DF" w:rsidP="002008DF">
            <w:pPr>
              <w:pStyle w:val="Contedodatabela"/>
              <w:tabs>
                <w:tab w:val="left" w:pos="720"/>
              </w:tabs>
              <w:ind w:left="720"/>
            </w:pPr>
            <w:r>
              <w:rPr>
                <w:b/>
              </w:rPr>
              <w:t>Cargo:</w:t>
            </w:r>
            <w:r w:rsidR="00551194">
              <w:t xml:space="preserve"> Balconista</w:t>
            </w:r>
          </w:p>
          <w:p w14:paraId="3C722419" w14:textId="77777777" w:rsidR="002008DF" w:rsidRDefault="002008DF" w:rsidP="002008DF">
            <w:pPr>
              <w:pStyle w:val="Contedodatabela"/>
              <w:tabs>
                <w:tab w:val="left" w:pos="720"/>
              </w:tabs>
              <w:ind w:left="720"/>
            </w:pPr>
            <w:r>
              <w:rPr>
                <w:b/>
              </w:rPr>
              <w:t>Tempo:</w:t>
            </w:r>
            <w:r>
              <w:t xml:space="preserve"> 1 Ano</w:t>
            </w:r>
            <w:r w:rsidR="00551194">
              <w:t xml:space="preserve"> e 3 meses</w:t>
            </w:r>
          </w:p>
          <w:p w14:paraId="01DFBA30" w14:textId="77777777" w:rsidR="002008DF" w:rsidRPr="00551194" w:rsidRDefault="002008DF" w:rsidP="002008DF">
            <w:pPr>
              <w:pStyle w:val="Contedodatabela"/>
              <w:tabs>
                <w:tab w:val="left" w:pos="720"/>
              </w:tabs>
              <w:ind w:left="720"/>
              <w:rPr>
                <w:b/>
              </w:rPr>
            </w:pPr>
          </w:p>
          <w:p w14:paraId="7EF67483" w14:textId="77777777" w:rsidR="00551194" w:rsidRDefault="00551194" w:rsidP="00551194">
            <w:pPr>
              <w:pStyle w:val="Contedodatabela"/>
              <w:numPr>
                <w:ilvl w:val="0"/>
                <w:numId w:val="11"/>
              </w:numPr>
              <w:tabs>
                <w:tab w:val="left" w:pos="720"/>
              </w:tabs>
              <w:rPr>
                <w:b/>
              </w:rPr>
            </w:pPr>
            <w:r w:rsidRPr="00551194">
              <w:rPr>
                <w:b/>
              </w:rPr>
              <w:t>Empresa:</w:t>
            </w:r>
            <w:r>
              <w:rPr>
                <w:b/>
              </w:rPr>
              <w:t xml:space="preserve"> </w:t>
            </w:r>
            <w:r>
              <w:t>Manias Presentes e Bijuterias</w:t>
            </w:r>
          </w:p>
          <w:p w14:paraId="4FE0C4D2" w14:textId="77777777" w:rsidR="00551194" w:rsidRPr="00551194" w:rsidRDefault="00551194" w:rsidP="00551194">
            <w:pPr>
              <w:pStyle w:val="Contedodatabela"/>
              <w:tabs>
                <w:tab w:val="left" w:pos="720"/>
              </w:tabs>
              <w:ind w:left="720"/>
            </w:pPr>
            <w:r>
              <w:rPr>
                <w:b/>
              </w:rPr>
              <w:t xml:space="preserve">Cargo: </w:t>
            </w:r>
            <w:r>
              <w:t>Assistente administrativa</w:t>
            </w:r>
          </w:p>
          <w:p w14:paraId="7CEB872C" w14:textId="77777777" w:rsidR="006D49F8" w:rsidRPr="00551194" w:rsidRDefault="00551194" w:rsidP="00551194">
            <w:pPr>
              <w:pStyle w:val="Contedodatabela"/>
            </w:pPr>
            <w:r>
              <w:rPr>
                <w:b/>
              </w:rPr>
              <w:t xml:space="preserve">           Tempo: </w:t>
            </w:r>
            <w:r w:rsidR="00483706">
              <w:t>5 Anos</w:t>
            </w:r>
          </w:p>
        </w:tc>
      </w:tr>
      <w:tr w:rsidR="00BC635F" w14:paraId="69337022" w14:textId="77777777" w:rsidTr="00275659">
        <w:trPr>
          <w:trHeight w:val="123"/>
        </w:trPr>
        <w:tc>
          <w:tcPr>
            <w:tcW w:w="20" w:type="dxa"/>
          </w:tcPr>
          <w:p w14:paraId="0C400442" w14:textId="77777777" w:rsidR="00BC635F" w:rsidRDefault="00BC635F"/>
        </w:tc>
        <w:tc>
          <w:tcPr>
            <w:tcW w:w="8342" w:type="dxa"/>
          </w:tcPr>
          <w:p w14:paraId="0EF00529" w14:textId="77777777" w:rsidR="00BC635F" w:rsidRDefault="002008DF" w:rsidP="002008DF">
            <w:pPr>
              <w:pStyle w:val="Contedodatabela"/>
            </w:pPr>
            <w:r>
              <w:t xml:space="preserve"> </w:t>
            </w:r>
          </w:p>
          <w:p w14:paraId="2902BDAD" w14:textId="77777777" w:rsidR="00A14AB4" w:rsidRPr="00A14AB4" w:rsidRDefault="00A14AB4" w:rsidP="00A14AB4">
            <w:pPr>
              <w:pStyle w:val="Contedodatabela"/>
              <w:ind w:left="720"/>
              <w:rPr>
                <w:b/>
              </w:rPr>
            </w:pPr>
          </w:p>
        </w:tc>
      </w:tr>
      <w:tr w:rsidR="00BC635F" w14:paraId="42A2A968" w14:textId="77777777" w:rsidTr="00275659">
        <w:tc>
          <w:tcPr>
            <w:tcW w:w="8362" w:type="dxa"/>
            <w:gridSpan w:val="2"/>
          </w:tcPr>
          <w:p w14:paraId="7561C3D5" w14:textId="77777777" w:rsidR="00BC635F" w:rsidRDefault="00B922D1">
            <w:pPr>
              <w:pStyle w:val="Categoria"/>
            </w:pPr>
            <w:r>
              <w:t>Outras informações</w:t>
            </w:r>
          </w:p>
        </w:tc>
      </w:tr>
      <w:tr w:rsidR="00BC635F" w14:paraId="66721851" w14:textId="77777777" w:rsidTr="00275659">
        <w:tc>
          <w:tcPr>
            <w:tcW w:w="20" w:type="dxa"/>
          </w:tcPr>
          <w:p w14:paraId="7549CB54" w14:textId="77777777" w:rsidR="00BC635F" w:rsidRDefault="00BC635F"/>
        </w:tc>
        <w:tc>
          <w:tcPr>
            <w:tcW w:w="8342" w:type="dxa"/>
          </w:tcPr>
          <w:p w14:paraId="2B0A3979" w14:textId="77777777" w:rsidR="00B4385C" w:rsidRDefault="00B4385C" w:rsidP="00D36797">
            <w:pPr>
              <w:pStyle w:val="Contedodatabela"/>
            </w:pPr>
          </w:p>
          <w:p w14:paraId="68D6814D" w14:textId="5B81D50E" w:rsidR="00BC635F" w:rsidRDefault="00B922D1" w:rsidP="00C61569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</w:pPr>
            <w:r>
              <w:t>Word</w:t>
            </w:r>
          </w:p>
          <w:p w14:paraId="082B5F89" w14:textId="77777777" w:rsidR="00BC635F" w:rsidRDefault="00B922D1" w:rsidP="004A4E4E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  <w:ind w:left="720" w:hanging="360"/>
            </w:pPr>
            <w:r>
              <w:t>Internet</w:t>
            </w:r>
            <w:r w:rsidR="004A4E4E">
              <w:t>.</w:t>
            </w:r>
          </w:p>
          <w:p w14:paraId="02FCC837" w14:textId="77777777" w:rsidR="00D36797" w:rsidRDefault="00D36797" w:rsidP="00D36797">
            <w:pPr>
              <w:pStyle w:val="Contedodatabela"/>
              <w:ind w:left="720"/>
            </w:pPr>
          </w:p>
          <w:p w14:paraId="3699975C" w14:textId="77777777" w:rsidR="002008DF" w:rsidRDefault="002008DF" w:rsidP="00D36797">
            <w:pPr>
              <w:pStyle w:val="Contedodatabela"/>
              <w:ind w:left="720"/>
            </w:pPr>
          </w:p>
          <w:p w14:paraId="3D5072CD" w14:textId="77777777" w:rsidR="004A4E4E" w:rsidRPr="00213B22" w:rsidRDefault="004A4E4E" w:rsidP="004A4E4E">
            <w:pPr>
              <w:rPr>
                <w:b/>
                <w:sz w:val="32"/>
                <w:szCs w:val="32"/>
              </w:rPr>
            </w:pPr>
            <w:r w:rsidRPr="00213B22">
              <w:rPr>
                <w:b/>
                <w:sz w:val="32"/>
                <w:szCs w:val="32"/>
              </w:rPr>
              <w:t xml:space="preserve">OBJETIVOS: </w:t>
            </w:r>
          </w:p>
          <w:p w14:paraId="5250ECCD" w14:textId="77777777" w:rsidR="00551194" w:rsidRPr="00DF4651" w:rsidRDefault="00551194" w:rsidP="00551194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DF465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Considero-me esforçada,</w:t>
            </w:r>
            <w:r w:rsidRPr="00DF4651">
              <w:rPr>
                <w:rFonts w:ascii="Arial" w:hAnsi="Arial" w:cs="Arial"/>
                <w:sz w:val="18"/>
                <w:szCs w:val="18"/>
              </w:rPr>
              <w:t xml:space="preserve"> Sou participativa, estou sempre pronta para o trabalho e para ajudar na melhoria dos processos da empresa</w:t>
            </w:r>
            <w:r w:rsidRPr="00DF465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tenho facilidade em aprender coisas novas, por isso procuro um emprego bom. Estarei á disposição dessa conceituada empresa, para entrevistas e processo de seleção. Estarei disponível a trabalhar em qualquer setor e qualquer horário dessa empresa.</w:t>
            </w:r>
          </w:p>
          <w:p w14:paraId="05995582" w14:textId="77777777" w:rsidR="00BC635F" w:rsidRPr="004A4E4E" w:rsidRDefault="00BC635F" w:rsidP="00551194">
            <w:pPr>
              <w:jc w:val="both"/>
              <w:rPr>
                <w:b/>
              </w:rPr>
            </w:pPr>
          </w:p>
        </w:tc>
      </w:tr>
    </w:tbl>
    <w:p w14:paraId="421BCF31" w14:textId="77777777" w:rsidR="00BC635F" w:rsidRDefault="00BC635F">
      <w:pPr>
        <w:pStyle w:val="Corpodetexto"/>
      </w:pPr>
    </w:p>
    <w:p w14:paraId="3FE856A1" w14:textId="77777777" w:rsidR="00B922D1" w:rsidRDefault="00B922D1"/>
    <w:sectPr w:rsidR="00B922D1" w:rsidSect="00275659">
      <w:pgSz w:w="11905" w:h="16837"/>
      <w:pgMar w:top="1276" w:right="1417" w:bottom="1602" w:left="198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3944B" w14:textId="77777777" w:rsidR="00EB7F0C" w:rsidRDefault="00EB7F0C">
      <w:r>
        <w:separator/>
      </w:r>
    </w:p>
  </w:endnote>
  <w:endnote w:type="continuationSeparator" w:id="0">
    <w:p w14:paraId="56BAABD6" w14:textId="77777777" w:rsidR="00EB7F0C" w:rsidRDefault="00EB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1EFF" w:usb1="5200FD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A22FB" w14:textId="77777777" w:rsidR="00EB7F0C" w:rsidRDefault="00EB7F0C">
      <w:r>
        <w:separator/>
      </w:r>
    </w:p>
  </w:footnote>
  <w:footnote w:type="continuationSeparator" w:id="0">
    <w:p w14:paraId="6AC5C400" w14:textId="77777777" w:rsidR="00EB7F0C" w:rsidRDefault="00EB7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1DC07CA"/>
    <w:multiLevelType w:val="hybridMultilevel"/>
    <w:tmpl w:val="E48C5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974199"/>
    <w:multiLevelType w:val="hybridMultilevel"/>
    <w:tmpl w:val="3D58DE1C"/>
    <w:lvl w:ilvl="0" w:tplc="CC22F330">
      <w:numFmt w:val="bullet"/>
      <w:lvlText w:val=""/>
      <w:lvlJc w:val="left"/>
      <w:pPr>
        <w:ind w:left="1080" w:hanging="360"/>
      </w:pPr>
      <w:rPr>
        <w:rFonts w:ascii="Symbol" w:eastAsia="DejaVu San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0544DB"/>
    <w:multiLevelType w:val="hybridMultilevel"/>
    <w:tmpl w:val="2A5A2D4A"/>
    <w:lvl w:ilvl="0" w:tplc="B55E4534">
      <w:numFmt w:val="bullet"/>
      <w:lvlText w:val=""/>
      <w:lvlJc w:val="left"/>
      <w:pPr>
        <w:ind w:left="1080" w:hanging="360"/>
      </w:pPr>
      <w:rPr>
        <w:rFonts w:ascii="Symbol" w:eastAsia="DejaVu San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D34C4D"/>
    <w:multiLevelType w:val="hybridMultilevel"/>
    <w:tmpl w:val="06A2CD16"/>
    <w:lvl w:ilvl="0" w:tplc="D1E6EE42">
      <w:numFmt w:val="bullet"/>
      <w:lvlText w:val=""/>
      <w:lvlJc w:val="left"/>
      <w:pPr>
        <w:ind w:left="720" w:hanging="360"/>
      </w:pPr>
      <w:rPr>
        <w:rFonts w:ascii="Symbol" w:eastAsia="DejaVu San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A1657"/>
    <w:multiLevelType w:val="hybridMultilevel"/>
    <w:tmpl w:val="7800FA24"/>
    <w:lvl w:ilvl="0" w:tplc="ACD048E8">
      <w:numFmt w:val="bullet"/>
      <w:lvlText w:val=""/>
      <w:lvlJc w:val="left"/>
      <w:pPr>
        <w:ind w:left="1080" w:hanging="360"/>
      </w:pPr>
      <w:rPr>
        <w:rFonts w:ascii="Symbol" w:eastAsia="DejaVu San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2A2FED"/>
    <w:multiLevelType w:val="hybridMultilevel"/>
    <w:tmpl w:val="797E6E88"/>
    <w:lvl w:ilvl="0" w:tplc="1CD22ADA">
      <w:numFmt w:val="bullet"/>
      <w:lvlText w:val=""/>
      <w:lvlJc w:val="left"/>
      <w:pPr>
        <w:ind w:left="720" w:hanging="360"/>
      </w:pPr>
      <w:rPr>
        <w:rFonts w:ascii="Symbol" w:eastAsia="DejaVu San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D7C89"/>
    <w:multiLevelType w:val="hybridMultilevel"/>
    <w:tmpl w:val="5EC8A006"/>
    <w:lvl w:ilvl="0" w:tplc="9DA06DB6">
      <w:numFmt w:val="bullet"/>
      <w:lvlText w:val=""/>
      <w:lvlJc w:val="left"/>
      <w:pPr>
        <w:ind w:left="720" w:hanging="360"/>
      </w:pPr>
      <w:rPr>
        <w:rFonts w:ascii="Symbol" w:eastAsia="DejaVu Sans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19A"/>
    <w:rsid w:val="000078B8"/>
    <w:rsid w:val="0007091F"/>
    <w:rsid w:val="001C1DAE"/>
    <w:rsid w:val="001E4853"/>
    <w:rsid w:val="002008DF"/>
    <w:rsid w:val="00204DAD"/>
    <w:rsid w:val="00210DE2"/>
    <w:rsid w:val="00213B22"/>
    <w:rsid w:val="00247187"/>
    <w:rsid w:val="00275659"/>
    <w:rsid w:val="002E53C7"/>
    <w:rsid w:val="00307517"/>
    <w:rsid w:val="00321870"/>
    <w:rsid w:val="003415B1"/>
    <w:rsid w:val="00360035"/>
    <w:rsid w:val="00397180"/>
    <w:rsid w:val="003A20C3"/>
    <w:rsid w:val="003F1433"/>
    <w:rsid w:val="004719B2"/>
    <w:rsid w:val="00475DDB"/>
    <w:rsid w:val="00483706"/>
    <w:rsid w:val="004A4E4E"/>
    <w:rsid w:val="00524C69"/>
    <w:rsid w:val="00526279"/>
    <w:rsid w:val="00551194"/>
    <w:rsid w:val="00582E24"/>
    <w:rsid w:val="005A5152"/>
    <w:rsid w:val="005E13EB"/>
    <w:rsid w:val="006105E1"/>
    <w:rsid w:val="00627B70"/>
    <w:rsid w:val="00693E1F"/>
    <w:rsid w:val="006D49F8"/>
    <w:rsid w:val="007431F0"/>
    <w:rsid w:val="007628FB"/>
    <w:rsid w:val="00764881"/>
    <w:rsid w:val="0076619A"/>
    <w:rsid w:val="00794E4D"/>
    <w:rsid w:val="008B4CF0"/>
    <w:rsid w:val="008B53A1"/>
    <w:rsid w:val="00937CDD"/>
    <w:rsid w:val="0098645C"/>
    <w:rsid w:val="009C5035"/>
    <w:rsid w:val="009D3F58"/>
    <w:rsid w:val="00A14AB4"/>
    <w:rsid w:val="00A41DBE"/>
    <w:rsid w:val="00A4575A"/>
    <w:rsid w:val="00A5102A"/>
    <w:rsid w:val="00AD7120"/>
    <w:rsid w:val="00B159AD"/>
    <w:rsid w:val="00B20F07"/>
    <w:rsid w:val="00B33DBD"/>
    <w:rsid w:val="00B414EC"/>
    <w:rsid w:val="00B4385C"/>
    <w:rsid w:val="00B922D1"/>
    <w:rsid w:val="00BC635F"/>
    <w:rsid w:val="00BD17AE"/>
    <w:rsid w:val="00C61569"/>
    <w:rsid w:val="00C801D5"/>
    <w:rsid w:val="00CF108B"/>
    <w:rsid w:val="00D36797"/>
    <w:rsid w:val="00D75DBA"/>
    <w:rsid w:val="00E05AFB"/>
    <w:rsid w:val="00E47E49"/>
    <w:rsid w:val="00EB7F0C"/>
    <w:rsid w:val="00ED575D"/>
    <w:rsid w:val="00F15ED2"/>
    <w:rsid w:val="00F4714D"/>
    <w:rsid w:val="00F8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1BDBBA"/>
  <w15:docId w15:val="{DBD17892-6B29-5345-80A1-273DF382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35F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C635F"/>
    <w:pPr>
      <w:keepNext/>
      <w:widowControl w:val="0"/>
      <w:pBdr>
        <w:bottom w:val="single" w:sz="1" w:space="0" w:color="000000"/>
      </w:pBdr>
      <w:tabs>
        <w:tab w:val="num" w:pos="0"/>
      </w:tabs>
      <w:suppressAutoHyphens/>
      <w:spacing w:before="68" w:after="176"/>
      <w:outlineLvl w:val="0"/>
    </w:pPr>
    <w:rPr>
      <w:rFonts w:ascii="Arial" w:eastAsia="DejaVu Sans" w:hAnsi="Arial"/>
      <w:b/>
      <w:bCs/>
      <w:kern w:val="1"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BC635F"/>
    <w:pPr>
      <w:widowControl w:val="0"/>
      <w:suppressAutoHyphens/>
      <w:spacing w:after="120"/>
      <w:jc w:val="both"/>
    </w:pPr>
    <w:rPr>
      <w:rFonts w:ascii="Arial" w:eastAsia="DejaVu Sans" w:hAnsi="Arial"/>
      <w:kern w:val="1"/>
    </w:rPr>
  </w:style>
  <w:style w:type="paragraph" w:styleId="Cabealho">
    <w:name w:val="header"/>
    <w:basedOn w:val="Normal"/>
    <w:semiHidden/>
    <w:rsid w:val="00BC635F"/>
    <w:pPr>
      <w:widowControl w:val="0"/>
      <w:suppressLineNumbers/>
      <w:tabs>
        <w:tab w:val="center" w:pos="4818"/>
        <w:tab w:val="right" w:pos="9637"/>
      </w:tabs>
      <w:suppressAutoHyphens/>
    </w:pPr>
    <w:rPr>
      <w:rFonts w:ascii="Arial" w:eastAsia="DejaVu Sans" w:hAnsi="Arial"/>
      <w:kern w:val="1"/>
      <w:sz w:val="18"/>
    </w:rPr>
  </w:style>
  <w:style w:type="paragraph" w:customStyle="1" w:styleId="Contedodatabela">
    <w:name w:val="Conteúdo da tabela"/>
    <w:basedOn w:val="Normal"/>
    <w:rsid w:val="00BC635F"/>
    <w:pPr>
      <w:widowControl w:val="0"/>
      <w:suppressLineNumbers/>
      <w:suppressAutoHyphens/>
      <w:jc w:val="both"/>
    </w:pPr>
    <w:rPr>
      <w:rFonts w:ascii="Arial" w:eastAsia="DejaVu Sans" w:hAnsi="Arial"/>
      <w:kern w:val="1"/>
      <w:sz w:val="22"/>
    </w:rPr>
  </w:style>
  <w:style w:type="paragraph" w:customStyle="1" w:styleId="Categoria">
    <w:name w:val="Categoria"/>
    <w:basedOn w:val="Contedodatabela"/>
    <w:rsid w:val="00BC635F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Rodap">
    <w:name w:val="footer"/>
    <w:basedOn w:val="Normal"/>
    <w:semiHidden/>
    <w:rsid w:val="00BC635F"/>
    <w:pPr>
      <w:widowControl w:val="0"/>
      <w:suppressLineNumbers/>
      <w:tabs>
        <w:tab w:val="center" w:pos="4818"/>
        <w:tab w:val="right" w:pos="9637"/>
      </w:tabs>
      <w:suppressAutoHyphens/>
    </w:pPr>
    <w:rPr>
      <w:rFonts w:ascii="Arial" w:eastAsia="DejaVu Sans" w:hAnsi="Arial"/>
      <w:kern w:val="1"/>
      <w:sz w:val="22"/>
    </w:rPr>
  </w:style>
  <w:style w:type="paragraph" w:styleId="SemEspaamento">
    <w:name w:val="No Spacing"/>
    <w:uiPriority w:val="1"/>
    <w:qFormat/>
    <w:rsid w:val="004719B2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A4E4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511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yllamaria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Anderson Clayton Moreira Grillo</vt:lpstr>
    </vt:vector>
  </TitlesOfParts>
  <Company>casa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Anderson Clayton Moreira Grillo</dc:title>
  <dc:creator>anderson</dc:creator>
  <cp:lastModifiedBy>sheyllamaria21@hotmail.com</cp:lastModifiedBy>
  <cp:revision>9</cp:revision>
  <cp:lastPrinted>2014-03-24T22:36:00Z</cp:lastPrinted>
  <dcterms:created xsi:type="dcterms:W3CDTF">2018-06-28T12:18:00Z</dcterms:created>
  <dcterms:modified xsi:type="dcterms:W3CDTF">2018-06-29T20:18:00Z</dcterms:modified>
</cp:coreProperties>
</file>