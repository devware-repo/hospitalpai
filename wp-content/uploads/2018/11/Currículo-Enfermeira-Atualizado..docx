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10A00" w:rsidRPr="005D3EC5" w:rsidRDefault="00F27C68" w:rsidP="002001E3">
      <w:pPr>
        <w:spacing w:line="240" w:lineRule="auto"/>
        <w:rPr>
          <w:rFonts w:ascii="Times New Roman" w:hAnsi="Times New Roman"/>
          <w:color w:val="404040"/>
          <w:sz w:val="22"/>
          <w:szCs w:val="22"/>
        </w:rPr>
      </w:pPr>
      <w:r>
        <w:rPr>
          <w:noProof/>
          <w:color w:val="404040"/>
          <w:sz w:val="22"/>
          <w:szCs w:val="22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154305</wp:posOffset>
                </wp:positionV>
                <wp:extent cx="1295400" cy="159067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328" w:rsidRDefault="00E47328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200150" cy="1485900"/>
                                  <wp:effectExtent l="0" t="0" r="0" b="0"/>
                                  <wp:docPr id="10" name="Imagem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 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5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59.7pt;margin-top:12.15pt;width:102pt;height:12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" stroked="f">
                <v:textbox>
                  <w:txbxContent>
                    <w:p w:rsidR="00E47328" w:rsidRDefault="00E47328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200150" cy="1485900"/>
                            <wp:effectExtent l="0" t="0" r="0" b="0"/>
                            <wp:docPr id="10" name="Imagem 1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m 4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50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15BA" w:rsidRDefault="008115BA" w:rsidP="002001E3">
      <w:pPr>
        <w:spacing w:line="240" w:lineRule="auto"/>
        <w:rPr>
          <w:rFonts w:ascii="Times New Roman" w:hAnsi="Times New Roman"/>
          <w:b/>
          <w:color w:val="404040"/>
          <w:sz w:val="26"/>
          <w:szCs w:val="26"/>
        </w:rPr>
      </w:pPr>
    </w:p>
    <w:p w:rsidR="00910A00" w:rsidRPr="005D3EC5" w:rsidRDefault="009364F3" w:rsidP="002001E3">
      <w:pPr>
        <w:spacing w:line="240" w:lineRule="auto"/>
        <w:rPr>
          <w:rFonts w:ascii="Times New Roman" w:hAnsi="Times New Roman"/>
          <w:b/>
          <w:color w:val="404040"/>
          <w:sz w:val="26"/>
          <w:szCs w:val="26"/>
        </w:rPr>
      </w:pPr>
      <w:r>
        <w:rPr>
          <w:rFonts w:ascii="Times New Roman" w:hAnsi="Times New Roman"/>
          <w:b/>
          <w:color w:val="404040"/>
          <w:sz w:val="26"/>
          <w:szCs w:val="26"/>
        </w:rPr>
        <w:t>CAMILA DOS SANTOS ALMEIDA</w:t>
      </w:r>
    </w:p>
    <w:p w:rsidR="00910A00" w:rsidRPr="005D3EC5" w:rsidRDefault="005734C1" w:rsidP="002001E3">
      <w:pPr>
        <w:spacing w:line="240" w:lineRule="auto"/>
        <w:rPr>
          <w:rFonts w:ascii="Times New Roman" w:hAnsi="Times New Roman"/>
          <w:color w:val="404040"/>
          <w:sz w:val="22"/>
          <w:szCs w:val="22"/>
        </w:rPr>
      </w:pPr>
      <w:r>
        <w:rPr>
          <w:rFonts w:ascii="Times New Roman" w:hAnsi="Times New Roman"/>
          <w:color w:val="404040"/>
          <w:sz w:val="22"/>
          <w:szCs w:val="22"/>
        </w:rPr>
        <w:t>Brasileira, casada, 31</w:t>
      </w:r>
      <w:r w:rsidR="009364F3">
        <w:rPr>
          <w:rFonts w:ascii="Times New Roman" w:hAnsi="Times New Roman"/>
          <w:color w:val="404040"/>
          <w:sz w:val="22"/>
          <w:szCs w:val="22"/>
        </w:rPr>
        <w:t xml:space="preserve"> anos</w:t>
      </w:r>
      <w:r w:rsidR="00910A00" w:rsidRPr="005D3EC5">
        <w:rPr>
          <w:rFonts w:ascii="Times New Roman" w:hAnsi="Times New Roman"/>
          <w:color w:val="404040"/>
          <w:sz w:val="22"/>
          <w:szCs w:val="22"/>
        </w:rPr>
        <w:br/>
      </w:r>
      <w:r>
        <w:rPr>
          <w:rFonts w:ascii="Times New Roman" w:hAnsi="Times New Roman"/>
          <w:color w:val="404040"/>
          <w:sz w:val="22"/>
          <w:szCs w:val="22"/>
        </w:rPr>
        <w:t>QE 12</w:t>
      </w:r>
      <w:r w:rsidR="009364F3">
        <w:rPr>
          <w:rFonts w:ascii="Times New Roman" w:hAnsi="Times New Roman"/>
          <w:color w:val="40404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404040"/>
          <w:sz w:val="22"/>
          <w:szCs w:val="22"/>
        </w:rPr>
        <w:t>Area</w:t>
      </w:r>
      <w:proofErr w:type="spellEnd"/>
      <w:r>
        <w:rPr>
          <w:rFonts w:ascii="Times New Roman" w:hAnsi="Times New Roman"/>
          <w:color w:val="404040"/>
          <w:sz w:val="22"/>
          <w:szCs w:val="22"/>
        </w:rPr>
        <w:t xml:space="preserve"> Especial I </w:t>
      </w:r>
      <w:proofErr w:type="spellStart"/>
      <w:r>
        <w:rPr>
          <w:rFonts w:ascii="Times New Roman" w:hAnsi="Times New Roman"/>
          <w:color w:val="404040"/>
          <w:sz w:val="22"/>
          <w:szCs w:val="22"/>
        </w:rPr>
        <w:t>Apt</w:t>
      </w:r>
      <w:proofErr w:type="spellEnd"/>
      <w:r>
        <w:rPr>
          <w:rFonts w:ascii="Times New Roman" w:hAnsi="Times New Roman"/>
          <w:color w:val="404040"/>
          <w:sz w:val="22"/>
          <w:szCs w:val="22"/>
        </w:rPr>
        <w:t xml:space="preserve"> 115 Guará 1-DF</w:t>
      </w:r>
      <w:r w:rsidR="00395283" w:rsidRPr="005D3EC5">
        <w:rPr>
          <w:rFonts w:ascii="Times New Roman" w:hAnsi="Times New Roman"/>
          <w:color w:val="404040"/>
          <w:sz w:val="22"/>
          <w:szCs w:val="22"/>
        </w:rPr>
        <w:br/>
        <w:t xml:space="preserve">Telefone: </w:t>
      </w:r>
      <w:r w:rsidR="00074E1C">
        <w:rPr>
          <w:rFonts w:ascii="Times New Roman" w:hAnsi="Times New Roman"/>
          <w:color w:val="404040"/>
          <w:sz w:val="22"/>
          <w:szCs w:val="22"/>
        </w:rPr>
        <w:t>(61)</w:t>
      </w:r>
      <w:r w:rsidR="001A1502">
        <w:rPr>
          <w:rFonts w:ascii="Times New Roman" w:hAnsi="Times New Roman"/>
          <w:color w:val="404040"/>
          <w:sz w:val="22"/>
          <w:szCs w:val="22"/>
        </w:rPr>
        <w:t xml:space="preserve"> 9</w:t>
      </w:r>
      <w:r w:rsidR="009364F3">
        <w:rPr>
          <w:rFonts w:ascii="Times New Roman" w:hAnsi="Times New Roman"/>
          <w:color w:val="404040"/>
          <w:sz w:val="22"/>
          <w:szCs w:val="22"/>
        </w:rPr>
        <w:t>9957-0675</w:t>
      </w:r>
      <w:r w:rsidR="00955732">
        <w:rPr>
          <w:rFonts w:ascii="Times New Roman" w:hAnsi="Times New Roman"/>
          <w:color w:val="404040"/>
          <w:sz w:val="22"/>
          <w:szCs w:val="22"/>
        </w:rPr>
        <w:t>/(61) 98230-5788</w:t>
      </w:r>
      <w:r w:rsidR="0027421C">
        <w:rPr>
          <w:rFonts w:ascii="Times New Roman" w:hAnsi="Times New Roman"/>
          <w:color w:val="404040"/>
          <w:sz w:val="22"/>
          <w:szCs w:val="22"/>
        </w:rPr>
        <w:t xml:space="preserve"> </w:t>
      </w:r>
      <w:r w:rsidR="001E4C03">
        <w:rPr>
          <w:rFonts w:ascii="Times New Roman" w:hAnsi="Times New Roman"/>
          <w:color w:val="404040"/>
          <w:sz w:val="22"/>
          <w:szCs w:val="22"/>
        </w:rPr>
        <w:br/>
      </w:r>
      <w:r w:rsidR="00074E1C">
        <w:rPr>
          <w:rFonts w:ascii="Times New Roman" w:hAnsi="Times New Roman"/>
          <w:color w:val="404040"/>
          <w:sz w:val="22"/>
          <w:szCs w:val="22"/>
        </w:rPr>
        <w:t xml:space="preserve">E-mail: </w:t>
      </w:r>
      <w:r w:rsidR="009364F3">
        <w:rPr>
          <w:rFonts w:ascii="Times New Roman" w:hAnsi="Times New Roman"/>
          <w:color w:val="404040"/>
          <w:sz w:val="22"/>
          <w:szCs w:val="22"/>
        </w:rPr>
        <w:t>camilasantosenf10@gmail</w:t>
      </w:r>
      <w:r w:rsidR="00910A00" w:rsidRPr="005D3EC5">
        <w:rPr>
          <w:rFonts w:ascii="Times New Roman" w:hAnsi="Times New Roman"/>
          <w:color w:val="404040"/>
          <w:sz w:val="22"/>
          <w:szCs w:val="22"/>
        </w:rPr>
        <w:t>.com</w:t>
      </w:r>
    </w:p>
    <w:p w:rsidR="002014DA" w:rsidRDefault="002014DA" w:rsidP="00100A7C">
      <w:pPr>
        <w:pStyle w:val="NomedoDestinatrio"/>
        <w:spacing w:before="0" w:after="200"/>
        <w:jc w:val="both"/>
        <w:rPr>
          <w:rFonts w:ascii="Times New Roman" w:hAnsi="Times New Roman"/>
          <w:color w:val="404040"/>
          <w:sz w:val="22"/>
          <w:szCs w:val="22"/>
        </w:rPr>
      </w:pPr>
    </w:p>
    <w:p w:rsidR="00100A7C" w:rsidRDefault="00100A7C" w:rsidP="00100A7C">
      <w:pPr>
        <w:pStyle w:val="NomedoDestinatrio"/>
        <w:spacing w:before="0" w:after="200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CD14E" wp14:editId="055683EB">
                <wp:simplePos x="0" y="0"/>
                <wp:positionH relativeFrom="column">
                  <wp:posOffset>-3959</wp:posOffset>
                </wp:positionH>
                <wp:positionV relativeFrom="paragraph">
                  <wp:posOffset>196916</wp:posOffset>
                </wp:positionV>
                <wp:extent cx="6029325" cy="0"/>
                <wp:effectExtent l="0" t="0" r="28575" b="19050"/>
                <wp:wrapNone/>
                <wp:docPr id="1" name="Forma liv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3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E47328" w:rsidRDefault="00E47328" w:rsidP="00100A7C"/>
                        </w:txbxContent>
                      </wps:txbx>
                      <wps:bodyPr vert="horz" wrap="square" lIns="90004" tIns="44997" rIns="90004" bIns="44997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6FDCD14E" id="Forma livre 2" o:spid="_x0000_s1027" style="position:absolute;left:0;text-align:left;margin-left:-.3pt;margin-top:15.5pt;width:474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" adj="-11796480,,5400" path="m,l21600,21600e" filled="f" strokecolor="#b9bec7" strokeweight=".35mm">
                <v:stroke joinstyle="miter"/>
                <v:formulas/>
                <v:path arrowok="t" o:connecttype="custom" o:connectlocs="3014663,0;6029325,1;3014663,1;0,1" o:connectangles="270,0,90,180" textboxrect="0,0,21600,0"/>
                <v:textbox inset="2.50011mm,1.2499mm,2.50011mm,1.2499mm">
                  <w:txbxContent>
                    <w:p w:rsidR="00E47328" w:rsidRDefault="00E47328" w:rsidP="00100A7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color w:val="404040"/>
          <w:sz w:val="22"/>
          <w:szCs w:val="22"/>
        </w:rPr>
        <w:t>OBJETIVOS</w:t>
      </w:r>
      <w:r>
        <w:rPr>
          <w:rFonts w:ascii="Times New Roman" w:hAnsi="Times New Roman"/>
          <w:color w:val="404040"/>
          <w:sz w:val="22"/>
          <w:szCs w:val="22"/>
        </w:rPr>
        <w:br/>
      </w:r>
      <w:r w:rsidR="0027421C">
        <w:rPr>
          <w:rFonts w:ascii="Times New Roman" w:hAnsi="Times New Roman"/>
          <w:b w:val="0"/>
          <w:bCs w:val="0"/>
          <w:color w:val="404040"/>
          <w:sz w:val="22"/>
          <w:szCs w:val="22"/>
        </w:rPr>
        <w:br/>
      </w:r>
      <w:r w:rsidR="00955732">
        <w:rPr>
          <w:rFonts w:ascii="Times New Roman" w:hAnsi="Times New Roman"/>
          <w:b w:val="0"/>
          <w:bCs w:val="0"/>
          <w:color w:val="404040"/>
          <w:sz w:val="22"/>
          <w:szCs w:val="22"/>
        </w:rPr>
        <w:t>Atuar como Enfermeira</w:t>
      </w:r>
      <w:r>
        <w:rPr>
          <w:rFonts w:ascii="Times New Roman" w:hAnsi="Times New Roman"/>
          <w:b w:val="0"/>
          <w:bCs w:val="0"/>
          <w:color w:val="404040"/>
          <w:sz w:val="22"/>
          <w:szCs w:val="22"/>
        </w:rPr>
        <w:t>. Trabalhar com enfoque educativo de promoção à saúde, promovendo o bem estar do usuário e da família. Aspiro alcançar novos conhecimentos e vivências na prática da enfermagem, seja ao nível de atenção básica, hospitalar ou empresarial.</w:t>
      </w:r>
    </w:p>
    <w:p w:rsidR="00100A7C" w:rsidRDefault="00100A7C" w:rsidP="00100A7C">
      <w:pPr>
        <w:pStyle w:val="NomedoDestinatri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A0A5E" wp14:editId="560C9B47">
                <wp:simplePos x="0" y="0"/>
                <wp:positionH relativeFrom="column">
                  <wp:posOffset>23042</wp:posOffset>
                </wp:positionH>
                <wp:positionV relativeFrom="paragraph">
                  <wp:posOffset>521281</wp:posOffset>
                </wp:positionV>
                <wp:extent cx="6081390" cy="4443"/>
                <wp:effectExtent l="0" t="0" r="14610" b="14607"/>
                <wp:wrapNone/>
                <wp:docPr id="2" name="Forma liv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390" cy="4443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3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E47328" w:rsidRDefault="00E47328" w:rsidP="00100A7C"/>
                        </w:txbxContent>
                      </wps:txbx>
                      <wps:bodyPr vert="horz" wrap="square" lIns="90004" tIns="44997" rIns="90004" bIns="44997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641A0A5E" id="Forma livre 3" o:spid="_x0000_s1028" style="position:absolute;margin-left:1.8pt;margin-top:41.05pt;width:478.85pt;height: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" adj="-11796480,,5400" path="m,l21600,21600e" filled="f" strokecolor="#b9bec7" strokeweight=".35mm">
                <v:stroke joinstyle="miter"/>
                <v:formulas/>
                <v:path arrowok="t" o:connecttype="custom" o:connectlocs="3040695,0;6081390,2222;3040695,4443;0,2222" o:connectangles="270,0,90,180" textboxrect="0,0,21600,21600"/>
                <v:textbox inset="2.50011mm,1.2499mm,2.50011mm,1.2499mm">
                  <w:txbxContent>
                    <w:p w:rsidR="00E47328" w:rsidRDefault="00E47328" w:rsidP="00100A7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color w:val="404040"/>
          <w:sz w:val="22"/>
          <w:szCs w:val="22"/>
        </w:rPr>
        <w:t>QUALIFICAÇÕES</w:t>
      </w:r>
    </w:p>
    <w:p w:rsidR="00100A7C" w:rsidRDefault="00100A7C" w:rsidP="00100A7C">
      <w:pPr>
        <w:pStyle w:val="Seo"/>
        <w:jc w:val="both"/>
        <w:rPr>
          <w:rFonts w:ascii="Times New Roman" w:hAnsi="Times New Roman"/>
          <w:color w:val="404040"/>
          <w:sz w:val="22"/>
          <w:szCs w:val="22"/>
        </w:rPr>
      </w:pPr>
    </w:p>
    <w:p w:rsidR="00100A7C" w:rsidRDefault="00100A7C" w:rsidP="00100A7C">
      <w:pPr>
        <w:pStyle w:val="Standard"/>
        <w:numPr>
          <w:ilvl w:val="0"/>
          <w:numId w:val="9"/>
        </w:numPr>
        <w:tabs>
          <w:tab w:val="left" w:pos="1440"/>
        </w:tabs>
        <w:spacing w:line="240" w:lineRule="auto"/>
        <w:jc w:val="both"/>
      </w:pPr>
      <w:r>
        <w:rPr>
          <w:rFonts w:ascii="Times New Roman" w:hAnsi="Times New Roman"/>
          <w:color w:val="404040"/>
          <w:sz w:val="22"/>
          <w:szCs w:val="22"/>
        </w:rPr>
        <w:t>Habilidade no atendimento ao público;</w:t>
      </w:r>
    </w:p>
    <w:p w:rsidR="00100A7C" w:rsidRDefault="00100A7C" w:rsidP="00100A7C">
      <w:pPr>
        <w:pStyle w:val="Standard"/>
        <w:numPr>
          <w:ilvl w:val="0"/>
          <w:numId w:val="8"/>
        </w:numPr>
        <w:tabs>
          <w:tab w:val="left" w:pos="1440"/>
        </w:tabs>
        <w:spacing w:line="240" w:lineRule="auto"/>
        <w:jc w:val="both"/>
      </w:pPr>
      <w:r>
        <w:rPr>
          <w:rFonts w:ascii="Times New Roman" w:hAnsi="Times New Roman"/>
          <w:color w:val="404040"/>
          <w:sz w:val="22"/>
          <w:szCs w:val="22"/>
        </w:rPr>
        <w:t>Significativa experiência na carreira em clínicas tendo como objetivo promover o crescimento da equipe em educação e saúde da instituição, assessorar diretamente na recuperação de pacientes;</w:t>
      </w:r>
    </w:p>
    <w:p w:rsidR="00100A7C" w:rsidRDefault="00100A7C" w:rsidP="00100A7C">
      <w:pPr>
        <w:pStyle w:val="Standard"/>
        <w:numPr>
          <w:ilvl w:val="0"/>
          <w:numId w:val="8"/>
        </w:numPr>
        <w:tabs>
          <w:tab w:val="left" w:pos="1440"/>
        </w:tabs>
        <w:spacing w:line="240" w:lineRule="auto"/>
        <w:jc w:val="both"/>
      </w:pPr>
      <w:r>
        <w:rPr>
          <w:rFonts w:ascii="Times New Roman" w:hAnsi="Times New Roman"/>
          <w:color w:val="404040"/>
          <w:sz w:val="22"/>
          <w:szCs w:val="22"/>
        </w:rPr>
        <w:t>Domínio de Informática;</w:t>
      </w:r>
    </w:p>
    <w:p w:rsidR="00100A7C" w:rsidRDefault="00100A7C" w:rsidP="00100A7C">
      <w:pPr>
        <w:pStyle w:val="NomedoDestinatrio"/>
      </w:pPr>
      <w:r>
        <w:rPr>
          <w:rFonts w:ascii="Times New Roman" w:hAnsi="Times New Roman"/>
          <w:color w:val="404040"/>
          <w:sz w:val="22"/>
          <w:szCs w:val="22"/>
        </w:rPr>
        <w:t>FORMAÇÃO</w:t>
      </w:r>
    </w:p>
    <w:p w:rsidR="00100A7C" w:rsidRDefault="00100A7C" w:rsidP="00100A7C">
      <w:pPr>
        <w:pStyle w:val="Seo"/>
      </w:pPr>
      <w:r>
        <w:rPr>
          <w:rFonts w:ascii="Times New Roman" w:hAnsi="Times New Roman"/>
          <w:noProof/>
          <w:color w:val="404040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5E02A" wp14:editId="1C756F5F">
                <wp:simplePos x="0" y="0"/>
                <wp:positionH relativeFrom="column">
                  <wp:posOffset>-4315</wp:posOffset>
                </wp:positionH>
                <wp:positionV relativeFrom="paragraph">
                  <wp:posOffset>63002</wp:posOffset>
                </wp:positionV>
                <wp:extent cx="6081390" cy="4443"/>
                <wp:effectExtent l="0" t="0" r="14610" b="14607"/>
                <wp:wrapNone/>
                <wp:docPr id="3" name="Forma liv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390" cy="4443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3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E47328" w:rsidRDefault="00E47328" w:rsidP="00100A7C"/>
                        </w:txbxContent>
                      </wps:txbx>
                      <wps:bodyPr vert="horz" wrap="square" lIns="90004" tIns="44997" rIns="90004" bIns="44997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2005E02A" id="Forma livre 4" o:spid="_x0000_s1029" style="position:absolute;margin-left:-.35pt;margin-top:4.95pt;width:478.85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" adj="-11796480,,5400" path="m,l21600,21600e" filled="f" strokecolor="#b9bec7" strokeweight=".35mm">
                <v:stroke joinstyle="miter"/>
                <v:formulas/>
                <v:path arrowok="t" o:connecttype="custom" o:connectlocs="3040695,0;6081390,2222;3040695,4443;0,2222" o:connectangles="270,0,90,180" textboxrect="0,0,21600,21600"/>
                <v:textbox inset="2.50011mm,1.2499mm,2.50011mm,1.2499mm">
                  <w:txbxContent>
                    <w:p w:rsidR="00E47328" w:rsidRDefault="00E47328" w:rsidP="00100A7C"/>
                  </w:txbxContent>
                </v:textbox>
              </v:shape>
            </w:pict>
          </mc:Fallback>
        </mc:AlternateContent>
      </w:r>
    </w:p>
    <w:p w:rsidR="00955732" w:rsidRPr="00955732" w:rsidRDefault="003E51CF" w:rsidP="00955732">
      <w:pPr>
        <w:pStyle w:val="PargrafodaLista"/>
        <w:numPr>
          <w:ilvl w:val="0"/>
          <w:numId w:val="10"/>
        </w:numPr>
        <w:tabs>
          <w:tab w:val="left" w:pos="2160"/>
        </w:tabs>
        <w:autoSpaceDN w:val="0"/>
        <w:spacing w:after="120" w:line="240" w:lineRule="auto"/>
        <w:ind w:left="360"/>
        <w:textAlignment w:val="baselin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Pós Graduação em </w:t>
      </w:r>
      <w:r w:rsidR="005734C1">
        <w:rPr>
          <w:rFonts w:ascii="Times New Roman" w:hAnsi="Times New Roman"/>
          <w:sz w:val="22"/>
          <w:szCs w:val="22"/>
        </w:rPr>
        <w:t xml:space="preserve">UTI </w:t>
      </w:r>
      <w:proofErr w:type="gramStart"/>
      <w:r w:rsidR="005734C1">
        <w:rPr>
          <w:rFonts w:ascii="Times New Roman" w:hAnsi="Times New Roman"/>
          <w:sz w:val="22"/>
          <w:szCs w:val="22"/>
        </w:rPr>
        <w:t>(</w:t>
      </w:r>
      <w:r w:rsidR="00955732">
        <w:rPr>
          <w:rFonts w:ascii="Times New Roman" w:hAnsi="Times New Roman"/>
          <w:sz w:val="22"/>
          <w:szCs w:val="22"/>
        </w:rPr>
        <w:t xml:space="preserve"> IBEED</w:t>
      </w:r>
      <w:proofErr w:type="gramEnd"/>
      <w:r w:rsidR="00955732">
        <w:rPr>
          <w:rFonts w:ascii="Times New Roman" w:hAnsi="Times New Roman"/>
          <w:sz w:val="22"/>
          <w:szCs w:val="22"/>
        </w:rPr>
        <w:t>)</w:t>
      </w:r>
    </w:p>
    <w:p w:rsidR="00955732" w:rsidRPr="00955732" w:rsidRDefault="00955732" w:rsidP="00955732">
      <w:pPr>
        <w:pStyle w:val="PargrafodaLista"/>
        <w:numPr>
          <w:ilvl w:val="0"/>
          <w:numId w:val="10"/>
        </w:numPr>
        <w:tabs>
          <w:tab w:val="left" w:pos="2160"/>
        </w:tabs>
        <w:autoSpaceDN w:val="0"/>
        <w:spacing w:after="120" w:line="240" w:lineRule="auto"/>
        <w:ind w:left="360"/>
        <w:textAlignment w:val="baseline"/>
      </w:pPr>
      <w:r>
        <w:rPr>
          <w:rFonts w:ascii="Times New Roman" w:hAnsi="Times New Roman"/>
          <w:color w:val="404040"/>
          <w:sz w:val="22"/>
          <w:szCs w:val="22"/>
        </w:rPr>
        <w:t>Bacharel-Enfermagem UNIP-2016</w:t>
      </w:r>
    </w:p>
    <w:p w:rsidR="00100A7C" w:rsidRDefault="00955732" w:rsidP="00955732">
      <w:pPr>
        <w:pStyle w:val="PargrafodaLista"/>
        <w:numPr>
          <w:ilvl w:val="0"/>
          <w:numId w:val="10"/>
        </w:numPr>
        <w:tabs>
          <w:tab w:val="left" w:pos="2160"/>
        </w:tabs>
        <w:autoSpaceDN w:val="0"/>
        <w:spacing w:after="120" w:line="240" w:lineRule="auto"/>
        <w:ind w:left="360"/>
        <w:textAlignment w:val="baseline"/>
      </w:pPr>
      <w:r>
        <w:rPr>
          <w:rFonts w:ascii="Times New Roman" w:hAnsi="Times New Roman"/>
          <w:color w:val="404040"/>
          <w:sz w:val="22"/>
          <w:szCs w:val="22"/>
        </w:rPr>
        <w:t>Curso Técnico de Enfermagem- São Bernardo 2005</w:t>
      </w:r>
      <w:r w:rsidR="0027421C" w:rsidRPr="00955732">
        <w:rPr>
          <w:rFonts w:ascii="Times New Roman" w:hAnsi="Times New Roman"/>
          <w:color w:val="404040"/>
          <w:sz w:val="22"/>
          <w:szCs w:val="22"/>
        </w:rPr>
        <w:t xml:space="preserve"> </w:t>
      </w:r>
    </w:p>
    <w:p w:rsidR="00100A7C" w:rsidRDefault="00100A7C" w:rsidP="0027421C">
      <w:pPr>
        <w:pStyle w:val="PargrafodaLista"/>
        <w:tabs>
          <w:tab w:val="left" w:pos="2160"/>
        </w:tabs>
        <w:autoSpaceDN w:val="0"/>
        <w:spacing w:after="120" w:line="240" w:lineRule="auto"/>
        <w:ind w:left="360"/>
        <w:textAlignment w:val="baseline"/>
      </w:pPr>
    </w:p>
    <w:p w:rsidR="00100A7C" w:rsidRDefault="00100A7C" w:rsidP="00100A7C">
      <w:pPr>
        <w:pStyle w:val="PargrafodaLista"/>
        <w:tabs>
          <w:tab w:val="left" w:pos="2160"/>
        </w:tabs>
        <w:spacing w:after="120" w:line="240" w:lineRule="auto"/>
        <w:ind w:left="360"/>
        <w:rPr>
          <w:rFonts w:ascii="Times New Roman" w:hAnsi="Times New Roman"/>
          <w:color w:val="404040"/>
          <w:sz w:val="22"/>
          <w:szCs w:val="22"/>
        </w:rPr>
      </w:pPr>
    </w:p>
    <w:p w:rsidR="00100A7C" w:rsidRDefault="00100A7C" w:rsidP="002014DA">
      <w:pPr>
        <w:tabs>
          <w:tab w:val="left" w:pos="2160"/>
        </w:tabs>
        <w:spacing w:after="120" w:line="240" w:lineRule="auto"/>
      </w:pPr>
      <w:r w:rsidRPr="002014DA">
        <w:rPr>
          <w:rFonts w:ascii="Times New Roman" w:hAnsi="Times New Roman"/>
          <w:b/>
          <w:color w:val="404040"/>
          <w:sz w:val="22"/>
          <w:szCs w:val="22"/>
        </w:rPr>
        <w:t>EXPERIÊNCIA PROFISSIONAL</w:t>
      </w:r>
    </w:p>
    <w:p w:rsidR="00100A7C" w:rsidRDefault="00100A7C" w:rsidP="00100A7C">
      <w:pPr>
        <w:pStyle w:val="Seo"/>
      </w:pPr>
      <w:r>
        <w:rPr>
          <w:rFonts w:ascii="Times New Roman" w:hAnsi="Times New Roman"/>
          <w:noProof/>
          <w:color w:val="404040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53FC7" wp14:editId="575C8816">
                <wp:simplePos x="0" y="0"/>
                <wp:positionH relativeFrom="margin">
                  <wp:posOffset>3959</wp:posOffset>
                </wp:positionH>
                <wp:positionV relativeFrom="paragraph">
                  <wp:posOffset>76681</wp:posOffset>
                </wp:positionV>
                <wp:extent cx="6081390" cy="4443"/>
                <wp:effectExtent l="0" t="0" r="14610" b="14607"/>
                <wp:wrapNone/>
                <wp:docPr id="4" name="Forma liv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390" cy="4443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3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E47328" w:rsidRDefault="00E47328" w:rsidP="00100A7C"/>
                        </w:txbxContent>
                      </wps:txbx>
                      <wps:bodyPr vert="horz" wrap="square" lIns="90004" tIns="44997" rIns="90004" bIns="44997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2FB53FC7" id="Forma livre 5" o:spid="_x0000_s1030" style="position:absolute;margin-left:.3pt;margin-top:6.05pt;width:478.85pt;height: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" adj="-11796480,,5400" path="m,l21600,21600e" filled="f" strokecolor="#b9bec7" strokeweight=".35mm">
                <v:stroke joinstyle="miter"/>
                <v:formulas/>
                <v:path arrowok="t" o:connecttype="custom" o:connectlocs="3040695,0;6081390,2222;3040695,4443;0,2222" o:connectangles="270,0,90,180" textboxrect="0,0,21600,21600"/>
                <v:textbox inset="2.50011mm,1.2499mm,2.50011mm,1.2499mm">
                  <w:txbxContent>
                    <w:p w:rsidR="00E47328" w:rsidRDefault="00E47328" w:rsidP="00100A7C"/>
                  </w:txbxContent>
                </v:textbox>
                <w10:wrap anchorx="margin"/>
              </v:shape>
            </w:pict>
          </mc:Fallback>
        </mc:AlternateContent>
      </w:r>
    </w:p>
    <w:p w:rsidR="002014DA" w:rsidRPr="002014DA" w:rsidRDefault="002014DA" w:rsidP="002014DA">
      <w:pPr>
        <w:pStyle w:val="PargrafodaLista"/>
        <w:tabs>
          <w:tab w:val="left" w:pos="2880"/>
        </w:tabs>
        <w:autoSpaceDN w:val="0"/>
        <w:spacing w:after="120" w:line="240" w:lineRule="auto"/>
        <w:ind w:left="360"/>
        <w:textAlignment w:val="baseline"/>
        <w:rPr>
          <w:rFonts w:ascii="Times New Roman" w:hAnsi="Times New Roman"/>
          <w:sz w:val="22"/>
          <w:szCs w:val="22"/>
        </w:rPr>
      </w:pPr>
    </w:p>
    <w:p w:rsidR="00955732" w:rsidRPr="00C506D6" w:rsidRDefault="00955732" w:rsidP="00100A7C">
      <w:pPr>
        <w:pStyle w:val="PargrafodaLista"/>
        <w:numPr>
          <w:ilvl w:val="0"/>
          <w:numId w:val="11"/>
        </w:numPr>
        <w:tabs>
          <w:tab w:val="left" w:pos="2880"/>
        </w:tabs>
        <w:autoSpaceDN w:val="0"/>
        <w:spacing w:after="120" w:line="240" w:lineRule="auto"/>
        <w:textAlignment w:val="baseline"/>
        <w:rPr>
          <w:rFonts w:ascii="Times New Roman" w:hAnsi="Times New Roman"/>
          <w:sz w:val="22"/>
          <w:szCs w:val="22"/>
        </w:rPr>
      </w:pPr>
      <w:r w:rsidRPr="00C506D6">
        <w:rPr>
          <w:rFonts w:ascii="Times New Roman" w:hAnsi="Times New Roman"/>
          <w:b/>
          <w:sz w:val="22"/>
          <w:szCs w:val="22"/>
        </w:rPr>
        <w:t xml:space="preserve">2017- </w:t>
      </w:r>
      <w:r w:rsidR="005734C1">
        <w:rPr>
          <w:rFonts w:ascii="Times New Roman" w:hAnsi="Times New Roman"/>
          <w:b/>
          <w:sz w:val="22"/>
          <w:szCs w:val="22"/>
        </w:rPr>
        <w:t xml:space="preserve">Prime Home </w:t>
      </w:r>
      <w:proofErr w:type="spellStart"/>
      <w:r w:rsidR="005734C1">
        <w:rPr>
          <w:rFonts w:ascii="Times New Roman" w:hAnsi="Times New Roman"/>
          <w:b/>
          <w:sz w:val="22"/>
          <w:szCs w:val="22"/>
        </w:rPr>
        <w:t>Care</w:t>
      </w:r>
      <w:proofErr w:type="spellEnd"/>
      <w:r w:rsidR="005734C1">
        <w:rPr>
          <w:rFonts w:ascii="Times New Roman" w:hAnsi="Times New Roman"/>
          <w:b/>
          <w:sz w:val="22"/>
          <w:szCs w:val="22"/>
        </w:rPr>
        <w:t xml:space="preserve"> (Enfermeira)</w:t>
      </w:r>
    </w:p>
    <w:p w:rsidR="003E51CF" w:rsidRDefault="00C506D6" w:rsidP="00C506D6">
      <w:pPr>
        <w:pStyle w:val="PargrafodaLista"/>
        <w:tabs>
          <w:tab w:val="left" w:pos="2880"/>
        </w:tabs>
        <w:autoSpaceDN w:val="0"/>
        <w:spacing w:after="120" w:line="240" w:lineRule="auto"/>
        <w:ind w:left="360"/>
        <w:textAlignment w:val="baseline"/>
        <w:rPr>
          <w:rFonts w:ascii="Times New Roman" w:hAnsi="Times New Roman"/>
          <w:sz w:val="22"/>
          <w:szCs w:val="22"/>
        </w:rPr>
      </w:pPr>
      <w:r w:rsidRPr="00C506D6">
        <w:rPr>
          <w:rFonts w:ascii="Times New Roman" w:hAnsi="Times New Roman"/>
          <w:sz w:val="22"/>
          <w:szCs w:val="22"/>
        </w:rPr>
        <w:t>Atividades:</w:t>
      </w:r>
      <w:r w:rsidR="005734C1">
        <w:rPr>
          <w:rFonts w:ascii="Times New Roman" w:hAnsi="Times New Roman"/>
          <w:sz w:val="22"/>
          <w:szCs w:val="22"/>
        </w:rPr>
        <w:t xml:space="preserve"> Admissão de pacientes, c</w:t>
      </w:r>
      <w:r w:rsidR="00E86E8F">
        <w:rPr>
          <w:rFonts w:ascii="Times New Roman" w:hAnsi="Times New Roman"/>
          <w:sz w:val="22"/>
          <w:szCs w:val="22"/>
        </w:rPr>
        <w:t>oordenar</w:t>
      </w:r>
      <w:r w:rsidR="00F43D9F">
        <w:rPr>
          <w:rFonts w:ascii="Times New Roman" w:hAnsi="Times New Roman"/>
          <w:sz w:val="22"/>
          <w:szCs w:val="22"/>
        </w:rPr>
        <w:t>, supervisionar e treinar</w:t>
      </w:r>
      <w:r w:rsidR="00E86E8F">
        <w:rPr>
          <w:rFonts w:ascii="Times New Roman" w:hAnsi="Times New Roman"/>
          <w:sz w:val="22"/>
          <w:szCs w:val="22"/>
        </w:rPr>
        <w:t xml:space="preserve"> equipe de técnicos</w:t>
      </w:r>
      <w:r w:rsidRPr="00C506D6">
        <w:rPr>
          <w:rFonts w:ascii="Times New Roman" w:hAnsi="Times New Roman"/>
          <w:sz w:val="22"/>
          <w:szCs w:val="22"/>
        </w:rPr>
        <w:t xml:space="preserve">, </w:t>
      </w:r>
      <w:r w:rsidR="00E86E8F">
        <w:rPr>
          <w:rFonts w:ascii="Times New Roman" w:hAnsi="Times New Roman"/>
          <w:sz w:val="22"/>
          <w:szCs w:val="22"/>
        </w:rPr>
        <w:t xml:space="preserve"> monitorar </w:t>
      </w:r>
      <w:r w:rsidR="00F43D9F">
        <w:rPr>
          <w:rFonts w:ascii="Times New Roman" w:hAnsi="Times New Roman"/>
          <w:sz w:val="22"/>
          <w:szCs w:val="22"/>
        </w:rPr>
        <w:t>o tratamento dos pacientes</w:t>
      </w:r>
      <w:r w:rsidR="00E86E8F">
        <w:rPr>
          <w:rFonts w:ascii="Times New Roman" w:hAnsi="Times New Roman"/>
          <w:sz w:val="22"/>
          <w:szCs w:val="22"/>
        </w:rPr>
        <w:t>, visitar pacientes seguindo os protocolos, monitorar prescrições, evoluções e folhas de ponto, orientar a família sobre o papel de cada um no tratamento do paciente, orientar técnicos ao tratamento, controlar o</w:t>
      </w:r>
      <w:r w:rsidR="002014DA">
        <w:rPr>
          <w:rFonts w:ascii="Times New Roman" w:hAnsi="Times New Roman"/>
          <w:sz w:val="22"/>
          <w:szCs w:val="22"/>
        </w:rPr>
        <w:t xml:space="preserve"> material e medicamentos, </w:t>
      </w:r>
      <w:r w:rsidR="00F43D9F">
        <w:rPr>
          <w:rFonts w:ascii="Times New Roman" w:hAnsi="Times New Roman"/>
          <w:sz w:val="22"/>
          <w:szCs w:val="22"/>
        </w:rPr>
        <w:t xml:space="preserve">passagem de </w:t>
      </w:r>
      <w:r w:rsidRPr="00C506D6">
        <w:rPr>
          <w:rFonts w:ascii="Times New Roman" w:hAnsi="Times New Roman"/>
          <w:sz w:val="22"/>
          <w:szCs w:val="22"/>
        </w:rPr>
        <w:t>sonda vesical de demora e</w:t>
      </w:r>
      <w:r w:rsidR="00F43D9F">
        <w:rPr>
          <w:rFonts w:ascii="Times New Roman" w:hAnsi="Times New Roman"/>
          <w:sz w:val="22"/>
          <w:szCs w:val="22"/>
        </w:rPr>
        <w:t xml:space="preserve"> alívio,</w:t>
      </w:r>
      <w:r w:rsidR="000E6E7A">
        <w:rPr>
          <w:rFonts w:ascii="Times New Roman" w:hAnsi="Times New Roman"/>
          <w:sz w:val="22"/>
          <w:szCs w:val="22"/>
        </w:rPr>
        <w:t xml:space="preserve"> sonda </w:t>
      </w:r>
      <w:r w:rsidR="00F43D9F">
        <w:rPr>
          <w:rFonts w:ascii="Times New Roman" w:hAnsi="Times New Roman"/>
          <w:sz w:val="22"/>
          <w:szCs w:val="22"/>
        </w:rPr>
        <w:t xml:space="preserve"> GTT</w:t>
      </w:r>
      <w:r w:rsidRPr="00C506D6">
        <w:rPr>
          <w:rFonts w:ascii="Times New Roman" w:hAnsi="Times New Roman"/>
          <w:sz w:val="22"/>
          <w:szCs w:val="22"/>
        </w:rPr>
        <w:t>, coleta de amostra para exames, aspiração de vias aéreas,</w:t>
      </w:r>
      <w:r w:rsidR="005734C1">
        <w:rPr>
          <w:rFonts w:ascii="Times New Roman" w:hAnsi="Times New Roman"/>
          <w:sz w:val="22"/>
          <w:szCs w:val="22"/>
        </w:rPr>
        <w:t xml:space="preserve"> troca de curativo,</w:t>
      </w:r>
      <w:r w:rsidR="00F43D9F">
        <w:rPr>
          <w:rFonts w:ascii="Times New Roman" w:hAnsi="Times New Roman"/>
          <w:sz w:val="22"/>
          <w:szCs w:val="22"/>
        </w:rPr>
        <w:t xml:space="preserve"> administração de ATB e NPT,</w:t>
      </w:r>
      <w:r w:rsidRPr="00C506D6">
        <w:rPr>
          <w:rFonts w:ascii="Times New Roman" w:hAnsi="Times New Roman"/>
          <w:sz w:val="22"/>
          <w:szCs w:val="22"/>
        </w:rPr>
        <w:t xml:space="preserve"> solicitação de </w:t>
      </w:r>
      <w:r w:rsidR="005734C1">
        <w:rPr>
          <w:rFonts w:ascii="Times New Roman" w:hAnsi="Times New Roman"/>
          <w:sz w:val="22"/>
          <w:szCs w:val="22"/>
        </w:rPr>
        <w:t>materiais, conferência de kits</w:t>
      </w:r>
      <w:r w:rsidR="002014DA">
        <w:rPr>
          <w:rFonts w:ascii="Times New Roman" w:hAnsi="Times New Roman"/>
          <w:sz w:val="22"/>
          <w:szCs w:val="22"/>
        </w:rPr>
        <w:t xml:space="preserve">, retirar materiais das residências em caso de alta ou óbito. </w:t>
      </w:r>
    </w:p>
    <w:p w:rsidR="002014DA" w:rsidRDefault="002014DA" w:rsidP="00C506D6">
      <w:pPr>
        <w:pStyle w:val="PargrafodaLista"/>
        <w:tabs>
          <w:tab w:val="left" w:pos="2880"/>
        </w:tabs>
        <w:autoSpaceDN w:val="0"/>
        <w:spacing w:after="120" w:line="240" w:lineRule="auto"/>
        <w:ind w:left="360"/>
        <w:textAlignment w:val="baseline"/>
        <w:rPr>
          <w:rFonts w:ascii="Times New Roman" w:hAnsi="Times New Roman"/>
          <w:sz w:val="22"/>
          <w:szCs w:val="22"/>
        </w:rPr>
      </w:pPr>
    </w:p>
    <w:p w:rsidR="003E51CF" w:rsidRPr="003E51CF" w:rsidRDefault="003E51CF" w:rsidP="00100A7C">
      <w:pPr>
        <w:pStyle w:val="PargrafodaLista"/>
        <w:numPr>
          <w:ilvl w:val="0"/>
          <w:numId w:val="11"/>
        </w:numPr>
        <w:tabs>
          <w:tab w:val="left" w:pos="2880"/>
        </w:tabs>
        <w:autoSpaceDN w:val="0"/>
        <w:spacing w:after="120" w:line="240" w:lineRule="auto"/>
        <w:textAlignment w:val="baseline"/>
        <w:rPr>
          <w:rFonts w:ascii="Times New Roman" w:hAnsi="Times New Roman"/>
          <w:b/>
          <w:sz w:val="22"/>
          <w:szCs w:val="22"/>
        </w:rPr>
      </w:pPr>
      <w:r w:rsidRPr="003E51CF">
        <w:rPr>
          <w:rFonts w:ascii="Times New Roman" w:hAnsi="Times New Roman"/>
          <w:b/>
          <w:sz w:val="22"/>
          <w:szCs w:val="22"/>
        </w:rPr>
        <w:lastRenderedPageBreak/>
        <w:t xml:space="preserve">2017-Fertilcare </w:t>
      </w:r>
      <w:r>
        <w:rPr>
          <w:rFonts w:ascii="Times New Roman" w:hAnsi="Times New Roman"/>
          <w:b/>
          <w:sz w:val="22"/>
          <w:szCs w:val="22"/>
        </w:rPr>
        <w:t>(Técnica de Enfermagem)</w:t>
      </w:r>
    </w:p>
    <w:p w:rsidR="003E51CF" w:rsidRDefault="003E51CF" w:rsidP="003E51CF">
      <w:pPr>
        <w:pStyle w:val="PargrafodaLista"/>
        <w:tabs>
          <w:tab w:val="left" w:pos="3600"/>
        </w:tabs>
        <w:spacing w:after="120" w:line="240" w:lineRule="auto"/>
        <w:ind w:left="360"/>
        <w:rPr>
          <w:rFonts w:ascii="Times New Roman" w:hAnsi="Times New Roman"/>
          <w:color w:val="404040"/>
          <w:sz w:val="24"/>
          <w:szCs w:val="24"/>
        </w:rPr>
      </w:pPr>
      <w:r>
        <w:rPr>
          <w:rFonts w:ascii="Times New Roman" w:hAnsi="Times New Roman"/>
          <w:color w:val="404040"/>
          <w:sz w:val="24"/>
          <w:szCs w:val="24"/>
        </w:rPr>
        <w:t>Atividades:</w:t>
      </w:r>
      <w:r w:rsidR="000E6E7A">
        <w:rPr>
          <w:rFonts w:ascii="Times New Roman" w:hAnsi="Times New Roman"/>
          <w:color w:val="404040"/>
          <w:sz w:val="24"/>
          <w:szCs w:val="24"/>
        </w:rPr>
        <w:t xml:space="preserve"> Admissão de paciente</w:t>
      </w:r>
      <w:r>
        <w:rPr>
          <w:rFonts w:ascii="Times New Roman" w:hAnsi="Times New Roman"/>
          <w:color w:val="404040"/>
          <w:sz w:val="24"/>
          <w:szCs w:val="24"/>
        </w:rPr>
        <w:t>, auxílio no ultrassom</w:t>
      </w:r>
      <w:r w:rsidR="007C6841">
        <w:rPr>
          <w:rFonts w:ascii="Times New Roman" w:hAnsi="Times New Roman"/>
          <w:color w:val="404040"/>
          <w:sz w:val="24"/>
          <w:szCs w:val="24"/>
        </w:rPr>
        <w:t xml:space="preserve"> e reposição de materiais usados na sala</w:t>
      </w:r>
      <w:r>
        <w:rPr>
          <w:rFonts w:ascii="Times New Roman" w:hAnsi="Times New Roman"/>
          <w:color w:val="404040"/>
          <w:sz w:val="24"/>
          <w:szCs w:val="24"/>
        </w:rPr>
        <w:t>,</w:t>
      </w:r>
      <w:r w:rsidR="000E6E7A">
        <w:rPr>
          <w:rFonts w:ascii="Times New Roman" w:hAnsi="Times New Roman"/>
          <w:color w:val="404040"/>
          <w:sz w:val="24"/>
          <w:szCs w:val="24"/>
        </w:rPr>
        <w:t xml:space="preserve"> circulante no centro cirúrgico,</w:t>
      </w:r>
      <w:r>
        <w:rPr>
          <w:rFonts w:ascii="Times New Roman" w:hAnsi="Times New Roman"/>
          <w:color w:val="404040"/>
          <w:sz w:val="24"/>
          <w:szCs w:val="24"/>
        </w:rPr>
        <w:t xml:space="preserve"> auxílio na captação de óvulos, auxílio na transfe</w:t>
      </w:r>
      <w:r w:rsidR="000E6E7A">
        <w:rPr>
          <w:rFonts w:ascii="Times New Roman" w:hAnsi="Times New Roman"/>
          <w:color w:val="404040"/>
          <w:sz w:val="24"/>
          <w:szCs w:val="24"/>
        </w:rPr>
        <w:t>rência de embriões, auxílio na FIV, auxílio na inseminação artificial</w:t>
      </w:r>
      <w:r w:rsidR="007C6841">
        <w:rPr>
          <w:rFonts w:ascii="Times New Roman" w:hAnsi="Times New Roman"/>
          <w:color w:val="404040"/>
          <w:sz w:val="24"/>
          <w:szCs w:val="24"/>
        </w:rPr>
        <w:t>, lavagem de materiais e encaminha-los para esterilização</w:t>
      </w:r>
      <w:r>
        <w:rPr>
          <w:rFonts w:ascii="Times New Roman" w:hAnsi="Times New Roman"/>
          <w:color w:val="404040"/>
          <w:sz w:val="24"/>
          <w:szCs w:val="24"/>
        </w:rPr>
        <w:t>.</w:t>
      </w:r>
    </w:p>
    <w:p w:rsidR="00100A7C" w:rsidRDefault="00100A7C" w:rsidP="00100A7C">
      <w:pPr>
        <w:pStyle w:val="Standard"/>
        <w:tabs>
          <w:tab w:val="left" w:pos="1800"/>
        </w:tabs>
        <w:spacing w:after="120" w:line="240" w:lineRule="auto"/>
        <w:rPr>
          <w:rFonts w:eastAsia="Times New Roman" w:cs="Times New Roman"/>
          <w:b/>
          <w:kern w:val="0"/>
        </w:rPr>
      </w:pPr>
    </w:p>
    <w:p w:rsidR="003E51CF" w:rsidRDefault="003E51CF" w:rsidP="00100A7C">
      <w:pPr>
        <w:pStyle w:val="Standard"/>
        <w:tabs>
          <w:tab w:val="left" w:pos="1800"/>
        </w:tabs>
        <w:spacing w:after="120" w:line="240" w:lineRule="auto"/>
        <w:rPr>
          <w:rFonts w:ascii="Times New Roman" w:hAnsi="Times New Roman"/>
          <w:color w:val="404040"/>
          <w:sz w:val="22"/>
          <w:szCs w:val="22"/>
        </w:rPr>
      </w:pPr>
    </w:p>
    <w:p w:rsidR="00100A7C" w:rsidRDefault="00100A7C" w:rsidP="00100A7C">
      <w:pPr>
        <w:pStyle w:val="PargrafodaLista"/>
        <w:numPr>
          <w:ilvl w:val="0"/>
          <w:numId w:val="6"/>
        </w:numPr>
        <w:tabs>
          <w:tab w:val="left" w:pos="2880"/>
        </w:tabs>
        <w:autoSpaceDN w:val="0"/>
        <w:spacing w:after="120" w:line="240" w:lineRule="auto"/>
        <w:textAlignment w:val="baseline"/>
      </w:pPr>
      <w:r>
        <w:rPr>
          <w:rFonts w:ascii="Times New Roman" w:hAnsi="Times New Roman"/>
          <w:b/>
          <w:color w:val="404040"/>
          <w:sz w:val="22"/>
          <w:szCs w:val="22"/>
        </w:rPr>
        <w:t xml:space="preserve">2010 - 2016– </w:t>
      </w:r>
      <w:proofErr w:type="spellStart"/>
      <w:r>
        <w:rPr>
          <w:rFonts w:ascii="Times New Roman" w:hAnsi="Times New Roman"/>
          <w:b/>
          <w:color w:val="404040"/>
          <w:sz w:val="22"/>
          <w:szCs w:val="22"/>
        </w:rPr>
        <w:t>Salute</w:t>
      </w:r>
      <w:proofErr w:type="spellEnd"/>
      <w:r>
        <w:rPr>
          <w:rFonts w:ascii="Times New Roman" w:hAnsi="Times New Roman"/>
          <w:b/>
          <w:color w:val="404040"/>
          <w:sz w:val="22"/>
          <w:szCs w:val="22"/>
        </w:rPr>
        <w:t xml:space="preserve"> Policlínica- Sobradinho-DF</w:t>
      </w:r>
      <w:r w:rsidR="003E51CF">
        <w:rPr>
          <w:rFonts w:ascii="Times New Roman" w:hAnsi="Times New Roman"/>
          <w:b/>
          <w:color w:val="404040"/>
          <w:sz w:val="22"/>
          <w:szCs w:val="22"/>
        </w:rPr>
        <w:t xml:space="preserve"> (Técnica de Enfermagem)</w:t>
      </w:r>
      <w:r>
        <w:rPr>
          <w:rFonts w:ascii="Times New Roman" w:hAnsi="Times New Roman"/>
          <w:color w:val="404040"/>
          <w:sz w:val="22"/>
          <w:szCs w:val="22"/>
        </w:rPr>
        <w:br/>
      </w:r>
    </w:p>
    <w:p w:rsidR="00100A7C" w:rsidRDefault="00100A7C" w:rsidP="00100A7C">
      <w:pPr>
        <w:pStyle w:val="PargrafodaLista"/>
        <w:tabs>
          <w:tab w:val="left" w:pos="2160"/>
        </w:tabs>
        <w:spacing w:after="120" w:line="240" w:lineRule="auto"/>
        <w:ind w:left="360"/>
        <w:rPr>
          <w:rFonts w:ascii="Times New Roman" w:hAnsi="Times New Roman"/>
          <w:color w:val="404040"/>
          <w:sz w:val="22"/>
          <w:szCs w:val="22"/>
        </w:rPr>
      </w:pPr>
      <w:r>
        <w:rPr>
          <w:rFonts w:ascii="Times New Roman" w:hAnsi="Times New Roman"/>
          <w:color w:val="404040"/>
          <w:sz w:val="22"/>
          <w:szCs w:val="22"/>
        </w:rPr>
        <w:t>Atividades:</w:t>
      </w:r>
      <w:r w:rsidR="007C6841">
        <w:rPr>
          <w:rFonts w:ascii="Times New Roman" w:hAnsi="Times New Roman"/>
          <w:color w:val="404040"/>
          <w:sz w:val="22"/>
          <w:szCs w:val="22"/>
        </w:rPr>
        <w:t xml:space="preserve"> Administração de medicamentos</w:t>
      </w:r>
      <w:r>
        <w:rPr>
          <w:rFonts w:ascii="Times New Roman" w:hAnsi="Times New Roman"/>
          <w:color w:val="404040"/>
          <w:sz w:val="22"/>
          <w:szCs w:val="22"/>
        </w:rPr>
        <w:t xml:space="preserve">, curativos, </w:t>
      </w:r>
      <w:r w:rsidR="007C6841">
        <w:rPr>
          <w:rFonts w:ascii="Times New Roman" w:hAnsi="Times New Roman"/>
          <w:color w:val="404040"/>
          <w:sz w:val="22"/>
          <w:szCs w:val="22"/>
        </w:rPr>
        <w:t xml:space="preserve">auxílio na </w:t>
      </w:r>
      <w:r>
        <w:rPr>
          <w:rFonts w:ascii="Times New Roman" w:hAnsi="Times New Roman"/>
          <w:color w:val="404040"/>
          <w:sz w:val="22"/>
          <w:szCs w:val="22"/>
        </w:rPr>
        <w:t>endoscop</w:t>
      </w:r>
      <w:r w:rsidR="007C6841">
        <w:rPr>
          <w:rFonts w:ascii="Times New Roman" w:hAnsi="Times New Roman"/>
          <w:color w:val="404040"/>
          <w:sz w:val="22"/>
          <w:szCs w:val="22"/>
        </w:rPr>
        <w:t>ia e</w:t>
      </w:r>
      <w:r w:rsidR="003E51CF">
        <w:rPr>
          <w:rFonts w:ascii="Times New Roman" w:hAnsi="Times New Roman"/>
          <w:color w:val="404040"/>
          <w:sz w:val="22"/>
          <w:szCs w:val="22"/>
        </w:rPr>
        <w:t xml:space="preserve"> colonoscopia, </w:t>
      </w:r>
      <w:r w:rsidR="007C6841">
        <w:rPr>
          <w:rFonts w:ascii="Times New Roman" w:hAnsi="Times New Roman"/>
          <w:color w:val="404040"/>
          <w:sz w:val="22"/>
          <w:szCs w:val="22"/>
        </w:rPr>
        <w:t xml:space="preserve">auxílio no </w:t>
      </w:r>
      <w:r w:rsidR="003E51CF">
        <w:rPr>
          <w:rFonts w:ascii="Times New Roman" w:hAnsi="Times New Roman"/>
          <w:color w:val="404040"/>
          <w:sz w:val="22"/>
          <w:szCs w:val="22"/>
        </w:rPr>
        <w:t>USG,</w:t>
      </w:r>
      <w:r w:rsidR="007C6841">
        <w:rPr>
          <w:rFonts w:ascii="Times New Roman" w:hAnsi="Times New Roman"/>
          <w:color w:val="404040"/>
          <w:sz w:val="22"/>
          <w:szCs w:val="22"/>
        </w:rPr>
        <w:t xml:space="preserve"> realizar</w:t>
      </w:r>
      <w:r w:rsidR="003E51CF">
        <w:rPr>
          <w:rFonts w:ascii="Times New Roman" w:hAnsi="Times New Roman"/>
          <w:color w:val="404040"/>
          <w:sz w:val="22"/>
          <w:szCs w:val="22"/>
        </w:rPr>
        <w:t xml:space="preserve"> ECG</w:t>
      </w:r>
      <w:r w:rsidR="007C6841">
        <w:rPr>
          <w:rFonts w:ascii="Times New Roman" w:hAnsi="Times New Roman"/>
          <w:color w:val="404040"/>
          <w:sz w:val="22"/>
          <w:szCs w:val="22"/>
        </w:rPr>
        <w:t xml:space="preserve"> e EEG</w:t>
      </w:r>
      <w:r w:rsidR="003E51CF">
        <w:rPr>
          <w:rFonts w:ascii="Times New Roman" w:hAnsi="Times New Roman"/>
          <w:color w:val="404040"/>
          <w:sz w:val="22"/>
          <w:szCs w:val="22"/>
        </w:rPr>
        <w:t>,</w:t>
      </w:r>
      <w:r w:rsidR="007C6841">
        <w:rPr>
          <w:rFonts w:ascii="Times New Roman" w:hAnsi="Times New Roman"/>
          <w:color w:val="404040"/>
          <w:sz w:val="22"/>
          <w:szCs w:val="22"/>
        </w:rPr>
        <w:t xml:space="preserve"> colocar</w:t>
      </w:r>
      <w:r w:rsidR="003E51CF">
        <w:rPr>
          <w:rFonts w:ascii="Times New Roman" w:hAnsi="Times New Roman"/>
          <w:color w:val="404040"/>
          <w:sz w:val="22"/>
          <w:szCs w:val="22"/>
        </w:rPr>
        <w:t xml:space="preserve"> MAPA</w:t>
      </w:r>
      <w:r w:rsidR="007C6841">
        <w:rPr>
          <w:rFonts w:ascii="Times New Roman" w:hAnsi="Times New Roman"/>
          <w:color w:val="404040"/>
          <w:sz w:val="22"/>
          <w:szCs w:val="22"/>
        </w:rPr>
        <w:t xml:space="preserve"> e HOLTER</w:t>
      </w:r>
      <w:r>
        <w:rPr>
          <w:rFonts w:ascii="Times New Roman" w:hAnsi="Times New Roman"/>
          <w:color w:val="404040"/>
          <w:sz w:val="22"/>
          <w:szCs w:val="22"/>
        </w:rPr>
        <w:t>,</w:t>
      </w:r>
      <w:r w:rsidR="007C6841">
        <w:rPr>
          <w:rFonts w:ascii="Times New Roman" w:hAnsi="Times New Roman"/>
          <w:color w:val="404040"/>
          <w:sz w:val="22"/>
          <w:szCs w:val="22"/>
        </w:rPr>
        <w:t xml:space="preserve"> auxílio </w:t>
      </w:r>
      <w:proofErr w:type="gramStart"/>
      <w:r w:rsidR="007C6841">
        <w:rPr>
          <w:rFonts w:ascii="Times New Roman" w:hAnsi="Times New Roman"/>
          <w:color w:val="404040"/>
          <w:sz w:val="22"/>
          <w:szCs w:val="22"/>
        </w:rPr>
        <w:t xml:space="preserve">no </w:t>
      </w:r>
      <w:r>
        <w:rPr>
          <w:rFonts w:ascii="Times New Roman" w:hAnsi="Times New Roman"/>
          <w:color w:val="404040"/>
          <w:sz w:val="22"/>
          <w:szCs w:val="22"/>
        </w:rPr>
        <w:t xml:space="preserve"> teste</w:t>
      </w:r>
      <w:proofErr w:type="gramEnd"/>
      <w:r>
        <w:rPr>
          <w:rFonts w:ascii="Times New Roman" w:hAnsi="Times New Roman"/>
          <w:color w:val="404040"/>
          <w:sz w:val="22"/>
          <w:szCs w:val="22"/>
        </w:rPr>
        <w:t xml:space="preserve"> ergométrico, triagem pediátrica, triagem de gestante,</w:t>
      </w:r>
      <w:r w:rsidR="007C6841">
        <w:rPr>
          <w:rFonts w:ascii="Times New Roman" w:hAnsi="Times New Roman"/>
          <w:color w:val="404040"/>
          <w:sz w:val="22"/>
          <w:szCs w:val="22"/>
        </w:rPr>
        <w:t xml:space="preserve"> auxílio em </w:t>
      </w:r>
      <w:r>
        <w:rPr>
          <w:rFonts w:ascii="Times New Roman" w:hAnsi="Times New Roman"/>
          <w:color w:val="404040"/>
          <w:sz w:val="22"/>
          <w:szCs w:val="22"/>
        </w:rPr>
        <w:t xml:space="preserve"> pequenas cirurgias, conferencia de carrinho de parada e central de material e esterilização,</w:t>
      </w:r>
      <w:r w:rsidR="00304214">
        <w:rPr>
          <w:rFonts w:ascii="Times New Roman" w:hAnsi="Times New Roman"/>
          <w:color w:val="404040"/>
          <w:sz w:val="22"/>
          <w:szCs w:val="22"/>
        </w:rPr>
        <w:t xml:space="preserve"> lavagem de material e colocar pra esterilizar, verificação de </w:t>
      </w:r>
      <w:bookmarkStart w:id="0" w:name="_GoBack"/>
      <w:bookmarkEnd w:id="0"/>
      <w:r>
        <w:rPr>
          <w:rFonts w:ascii="Times New Roman" w:hAnsi="Times New Roman"/>
          <w:color w:val="404040"/>
          <w:sz w:val="22"/>
          <w:szCs w:val="22"/>
        </w:rPr>
        <w:t xml:space="preserve"> sinais vitais, passagem sonda de alívio, Pronto Atendimento.</w:t>
      </w:r>
    </w:p>
    <w:p w:rsidR="003E51CF" w:rsidRDefault="003E51CF" w:rsidP="00100A7C">
      <w:pPr>
        <w:pStyle w:val="PargrafodaLista"/>
        <w:tabs>
          <w:tab w:val="left" w:pos="2160"/>
        </w:tabs>
        <w:spacing w:after="120" w:line="240" w:lineRule="auto"/>
        <w:ind w:left="360"/>
      </w:pPr>
    </w:p>
    <w:p w:rsidR="003E51CF" w:rsidRDefault="003E51CF" w:rsidP="003E51CF">
      <w:pPr>
        <w:pStyle w:val="PargrafodaLista"/>
        <w:numPr>
          <w:ilvl w:val="0"/>
          <w:numId w:val="11"/>
        </w:numPr>
        <w:tabs>
          <w:tab w:val="left" w:pos="2880"/>
        </w:tabs>
        <w:autoSpaceDN w:val="0"/>
        <w:spacing w:after="120" w:line="240" w:lineRule="auto"/>
        <w:textAlignment w:val="baseline"/>
      </w:pPr>
      <w:r>
        <w:rPr>
          <w:rFonts w:ascii="Times New Roman" w:hAnsi="Times New Roman"/>
          <w:b/>
          <w:color w:val="404040"/>
          <w:sz w:val="22"/>
          <w:szCs w:val="22"/>
        </w:rPr>
        <w:t>2006 – 2009 PSF (Campo Alegre de Lourdes – BA) (Técnica de Enfermagem)</w:t>
      </w:r>
    </w:p>
    <w:p w:rsidR="003E51CF" w:rsidRDefault="003E51CF" w:rsidP="003E51CF">
      <w:pPr>
        <w:pStyle w:val="PargrafodaLista"/>
        <w:tabs>
          <w:tab w:val="left" w:pos="2160"/>
        </w:tabs>
        <w:spacing w:after="120" w:line="240" w:lineRule="auto"/>
        <w:ind w:left="360"/>
      </w:pPr>
      <w:r>
        <w:rPr>
          <w:rFonts w:ascii="Times New Roman" w:hAnsi="Times New Roman"/>
          <w:color w:val="404040"/>
          <w:sz w:val="22"/>
          <w:szCs w:val="22"/>
        </w:rPr>
        <w:t>Atividades: Vacinas, curativos, planejamento familiar, triagem de gestantes e crianças, palestras de DM e HAS, coleta de materiais citológicos.</w:t>
      </w:r>
    </w:p>
    <w:p w:rsidR="00100A7C" w:rsidRDefault="00100A7C" w:rsidP="00100A7C">
      <w:pPr>
        <w:pStyle w:val="PargrafodaLista"/>
        <w:tabs>
          <w:tab w:val="left" w:pos="1800"/>
        </w:tabs>
        <w:spacing w:after="120" w:line="240" w:lineRule="auto"/>
        <w:ind w:left="0"/>
        <w:rPr>
          <w:rFonts w:ascii="Times New Roman" w:hAnsi="Times New Roman"/>
          <w:color w:val="404040"/>
          <w:sz w:val="22"/>
          <w:szCs w:val="22"/>
        </w:rPr>
      </w:pPr>
    </w:p>
    <w:p w:rsidR="00100A7C" w:rsidRDefault="00100A7C" w:rsidP="00100A7C">
      <w:pPr>
        <w:pStyle w:val="NomedoDestinatrio"/>
        <w:spacing w:before="0" w:after="120"/>
      </w:pPr>
    </w:p>
    <w:p w:rsidR="00100A7C" w:rsidRDefault="00100A7C" w:rsidP="00100A7C">
      <w:pPr>
        <w:pStyle w:val="NomedoDestinatrio"/>
        <w:spacing w:before="0" w:after="120"/>
      </w:pPr>
    </w:p>
    <w:p w:rsidR="00100A7C" w:rsidRDefault="00100A7C" w:rsidP="00100A7C">
      <w:pPr>
        <w:pStyle w:val="NomedoDestinatrio"/>
        <w:spacing w:before="0" w:after="120"/>
      </w:pPr>
      <w:r>
        <w:rPr>
          <w:rFonts w:ascii="Times New Roman" w:hAnsi="Times New Roman"/>
          <w:color w:val="404040"/>
          <w:sz w:val="22"/>
          <w:szCs w:val="22"/>
        </w:rPr>
        <w:t>CURSOS</w:t>
      </w:r>
    </w:p>
    <w:p w:rsidR="00100A7C" w:rsidRDefault="00100A7C" w:rsidP="00100A7C">
      <w:pPr>
        <w:pStyle w:val="Seo"/>
      </w:pPr>
      <w:r>
        <w:rPr>
          <w:rFonts w:ascii="Times New Roman" w:hAnsi="Times New Roman"/>
          <w:noProof/>
          <w:color w:val="404040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2FDA1" wp14:editId="6648DEE8">
                <wp:simplePos x="0" y="0"/>
                <wp:positionH relativeFrom="margin">
                  <wp:posOffset>3959</wp:posOffset>
                </wp:positionH>
                <wp:positionV relativeFrom="paragraph">
                  <wp:posOffset>76681</wp:posOffset>
                </wp:positionV>
                <wp:extent cx="6081390" cy="4443"/>
                <wp:effectExtent l="0" t="0" r="14610" b="14607"/>
                <wp:wrapNone/>
                <wp:docPr id="5" name="Forma liv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390" cy="4443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3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E47328" w:rsidRDefault="00E47328" w:rsidP="00100A7C"/>
                        </w:txbxContent>
                      </wps:txbx>
                      <wps:bodyPr vert="horz" wrap="square" lIns="90004" tIns="44997" rIns="90004" bIns="44997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3282FDA1" id="Forma livre 6" o:spid="_x0000_s1031" style="position:absolute;margin-left:.3pt;margin-top:6.05pt;width:478.85pt;height:.3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" adj="-11796480,,5400" path="m,l21600,21600e" filled="f" strokecolor="#b9bec7" strokeweight=".35mm">
                <v:stroke joinstyle="miter"/>
                <v:formulas/>
                <v:path arrowok="t" o:connecttype="custom" o:connectlocs="3040695,0;6081390,2222;3040695,4443;0,2222" o:connectangles="270,0,90,180" textboxrect="0,0,21600,21600"/>
                <v:textbox inset="2.50011mm,1.2499mm,2.50011mm,1.2499mm">
                  <w:txbxContent>
                    <w:p w:rsidR="00E47328" w:rsidRDefault="00E47328" w:rsidP="00100A7C"/>
                  </w:txbxContent>
                </v:textbox>
                <w10:wrap anchorx="margin"/>
              </v:shape>
            </w:pict>
          </mc:Fallback>
        </mc:AlternateContent>
      </w:r>
    </w:p>
    <w:p w:rsidR="002014DA" w:rsidRPr="002014DA" w:rsidRDefault="002014DA" w:rsidP="002014DA">
      <w:pPr>
        <w:pStyle w:val="PargrafodaLista"/>
        <w:tabs>
          <w:tab w:val="left" w:pos="2880"/>
        </w:tabs>
        <w:autoSpaceDN w:val="0"/>
        <w:spacing w:after="120" w:line="240" w:lineRule="auto"/>
        <w:textAlignment w:val="baseline"/>
      </w:pPr>
    </w:p>
    <w:p w:rsidR="00100A7C" w:rsidRDefault="00100A7C" w:rsidP="007918BC">
      <w:pPr>
        <w:pStyle w:val="PargrafodaLista"/>
        <w:numPr>
          <w:ilvl w:val="0"/>
          <w:numId w:val="22"/>
        </w:numPr>
        <w:tabs>
          <w:tab w:val="left" w:pos="2880"/>
        </w:tabs>
        <w:autoSpaceDN w:val="0"/>
        <w:spacing w:after="120" w:line="240" w:lineRule="auto"/>
        <w:textAlignment w:val="baseline"/>
      </w:pPr>
      <w:r w:rsidRPr="007918BC">
        <w:rPr>
          <w:rFonts w:ascii="Times New Roman" w:hAnsi="Times New Roman"/>
          <w:b/>
          <w:bCs/>
          <w:color w:val="404040"/>
        </w:rPr>
        <w:t>Curso: Atualização em curativos</w:t>
      </w:r>
      <w:r w:rsidRPr="007918BC">
        <w:rPr>
          <w:rFonts w:ascii="Times New Roman" w:hAnsi="Times New Roman"/>
          <w:color w:val="404040"/>
        </w:rPr>
        <w:br/>
        <w:t xml:space="preserve">Instituição: </w:t>
      </w:r>
      <w:proofErr w:type="spellStart"/>
      <w:r w:rsidRPr="007918BC">
        <w:rPr>
          <w:rFonts w:ascii="Times New Roman" w:hAnsi="Times New Roman"/>
          <w:color w:val="404040"/>
        </w:rPr>
        <w:t>Eadem</w:t>
      </w:r>
      <w:proofErr w:type="spellEnd"/>
      <w:r w:rsidRPr="007918BC">
        <w:rPr>
          <w:rFonts w:ascii="Times New Roman" w:hAnsi="Times New Roman"/>
          <w:color w:val="404040"/>
        </w:rPr>
        <w:t xml:space="preserve"> 17/03/2016 a 27/03/2016</w:t>
      </w:r>
      <w:r w:rsidRPr="007918BC">
        <w:rPr>
          <w:rFonts w:ascii="Times New Roman" w:hAnsi="Times New Roman"/>
          <w:color w:val="404040"/>
        </w:rPr>
        <w:br/>
        <w:t>Carga Horária: 80 horas</w:t>
      </w:r>
    </w:p>
    <w:p w:rsidR="002014DA" w:rsidRPr="002014DA" w:rsidRDefault="002014DA" w:rsidP="002014DA">
      <w:pPr>
        <w:pStyle w:val="PargrafodaLista"/>
        <w:tabs>
          <w:tab w:val="left" w:pos="2880"/>
        </w:tabs>
        <w:autoSpaceDN w:val="0"/>
        <w:spacing w:after="120" w:line="240" w:lineRule="auto"/>
        <w:textAlignment w:val="baseline"/>
      </w:pPr>
    </w:p>
    <w:p w:rsidR="00100A7C" w:rsidRDefault="00100A7C" w:rsidP="007918BC">
      <w:pPr>
        <w:pStyle w:val="PargrafodaLista"/>
        <w:numPr>
          <w:ilvl w:val="0"/>
          <w:numId w:val="22"/>
        </w:numPr>
        <w:tabs>
          <w:tab w:val="left" w:pos="2880"/>
        </w:tabs>
        <w:autoSpaceDN w:val="0"/>
        <w:spacing w:after="120" w:line="240" w:lineRule="auto"/>
        <w:textAlignment w:val="baseline"/>
      </w:pPr>
      <w:r w:rsidRPr="007918BC">
        <w:rPr>
          <w:rFonts w:ascii="Times New Roman" w:hAnsi="Times New Roman"/>
          <w:b/>
          <w:bCs/>
          <w:color w:val="404040"/>
        </w:rPr>
        <w:t>Curso: Atualização de carrinho de emergência</w:t>
      </w:r>
    </w:p>
    <w:p w:rsidR="00100A7C" w:rsidRDefault="00B445D5" w:rsidP="00100A7C">
      <w:pPr>
        <w:pStyle w:val="PargrafodaLista"/>
        <w:tabs>
          <w:tab w:val="left" w:pos="2160"/>
        </w:tabs>
        <w:spacing w:after="120" w:line="240" w:lineRule="auto"/>
        <w:ind w:left="360"/>
      </w:pPr>
      <w:r>
        <w:rPr>
          <w:rFonts w:ascii="Times New Roman" w:hAnsi="Times New Roman"/>
          <w:color w:val="404040"/>
        </w:rPr>
        <w:t xml:space="preserve">        </w:t>
      </w:r>
      <w:r w:rsidR="00100A7C">
        <w:rPr>
          <w:rFonts w:ascii="Times New Roman" w:hAnsi="Times New Roman"/>
          <w:color w:val="404040"/>
        </w:rPr>
        <w:t xml:space="preserve">Instituição: </w:t>
      </w:r>
      <w:proofErr w:type="spellStart"/>
      <w:r w:rsidR="00100A7C">
        <w:rPr>
          <w:rFonts w:ascii="Times New Roman" w:hAnsi="Times New Roman"/>
          <w:color w:val="404040"/>
        </w:rPr>
        <w:t>Eadem</w:t>
      </w:r>
      <w:proofErr w:type="spellEnd"/>
      <w:r w:rsidR="00100A7C">
        <w:rPr>
          <w:rFonts w:ascii="Times New Roman" w:hAnsi="Times New Roman"/>
          <w:color w:val="404040"/>
        </w:rPr>
        <w:t xml:space="preserve"> 12/06/2016</w:t>
      </w:r>
      <w:r w:rsidR="00100A7C">
        <w:rPr>
          <w:rFonts w:ascii="Times New Roman" w:hAnsi="Times New Roman"/>
          <w:color w:val="404040"/>
        </w:rPr>
        <w:br/>
      </w:r>
      <w:r>
        <w:rPr>
          <w:rFonts w:ascii="Times New Roman" w:hAnsi="Times New Roman"/>
          <w:color w:val="404040"/>
        </w:rPr>
        <w:t xml:space="preserve">        </w:t>
      </w:r>
      <w:r w:rsidR="00100A7C">
        <w:rPr>
          <w:rFonts w:ascii="Times New Roman" w:hAnsi="Times New Roman"/>
          <w:color w:val="404040"/>
        </w:rPr>
        <w:t>Carga Horária: 20 horas</w:t>
      </w:r>
    </w:p>
    <w:p w:rsidR="002014DA" w:rsidRPr="002014DA" w:rsidRDefault="002014DA" w:rsidP="002014DA">
      <w:pPr>
        <w:pStyle w:val="PargrafodaLista"/>
        <w:tabs>
          <w:tab w:val="left" w:pos="2880"/>
        </w:tabs>
        <w:autoSpaceDN w:val="0"/>
        <w:spacing w:after="120" w:line="240" w:lineRule="auto"/>
        <w:textAlignment w:val="baseline"/>
      </w:pPr>
    </w:p>
    <w:p w:rsidR="00100A7C" w:rsidRDefault="00100A7C" w:rsidP="00B445D5">
      <w:pPr>
        <w:pStyle w:val="PargrafodaLista"/>
        <w:numPr>
          <w:ilvl w:val="0"/>
          <w:numId w:val="23"/>
        </w:numPr>
        <w:tabs>
          <w:tab w:val="left" w:pos="2880"/>
        </w:tabs>
        <w:autoSpaceDN w:val="0"/>
        <w:spacing w:after="120" w:line="240" w:lineRule="auto"/>
        <w:textAlignment w:val="baseline"/>
      </w:pPr>
      <w:r w:rsidRPr="00B445D5">
        <w:rPr>
          <w:rFonts w:ascii="Times New Roman" w:hAnsi="Times New Roman"/>
          <w:b/>
          <w:bCs/>
          <w:color w:val="404040"/>
        </w:rPr>
        <w:t>Curso: Assistência de enfermagem ao RN</w:t>
      </w:r>
    </w:p>
    <w:p w:rsidR="007918BC" w:rsidRDefault="007918BC" w:rsidP="007918BC">
      <w:pPr>
        <w:pStyle w:val="PargrafodaLista"/>
        <w:tabs>
          <w:tab w:val="left" w:pos="2160"/>
        </w:tabs>
        <w:spacing w:after="120" w:line="240" w:lineRule="auto"/>
        <w:ind w:left="360"/>
        <w:rPr>
          <w:rFonts w:ascii="Times New Roman" w:hAnsi="Times New Roman"/>
          <w:color w:val="404040"/>
        </w:rPr>
      </w:pPr>
      <w:r>
        <w:rPr>
          <w:rFonts w:ascii="Times New Roman" w:hAnsi="Times New Roman"/>
          <w:color w:val="404040"/>
        </w:rPr>
        <w:t xml:space="preserve"> </w:t>
      </w:r>
      <w:r w:rsidR="00B445D5">
        <w:rPr>
          <w:rFonts w:ascii="Times New Roman" w:hAnsi="Times New Roman"/>
          <w:color w:val="404040"/>
        </w:rPr>
        <w:t xml:space="preserve">       </w:t>
      </w:r>
      <w:r w:rsidR="00100A7C">
        <w:rPr>
          <w:rFonts w:ascii="Times New Roman" w:hAnsi="Times New Roman"/>
          <w:color w:val="404040"/>
        </w:rPr>
        <w:t xml:space="preserve">Instituição: </w:t>
      </w:r>
      <w:proofErr w:type="spellStart"/>
      <w:r w:rsidR="00100A7C">
        <w:rPr>
          <w:rFonts w:ascii="Times New Roman" w:hAnsi="Times New Roman"/>
          <w:color w:val="404040"/>
        </w:rPr>
        <w:t>Eadem</w:t>
      </w:r>
      <w:proofErr w:type="spellEnd"/>
      <w:r w:rsidR="00100A7C">
        <w:rPr>
          <w:rFonts w:ascii="Times New Roman" w:hAnsi="Times New Roman"/>
          <w:color w:val="404040"/>
        </w:rPr>
        <w:t xml:space="preserve"> 16/06/2016</w:t>
      </w:r>
      <w:r w:rsidR="00100A7C">
        <w:rPr>
          <w:rFonts w:ascii="Times New Roman" w:hAnsi="Times New Roman"/>
          <w:color w:val="404040"/>
        </w:rPr>
        <w:br/>
      </w:r>
      <w:r w:rsidR="00B445D5">
        <w:rPr>
          <w:rFonts w:ascii="Times New Roman" w:hAnsi="Times New Roman"/>
          <w:color w:val="404040"/>
        </w:rPr>
        <w:t xml:space="preserve">        </w:t>
      </w:r>
      <w:r w:rsidR="00100A7C">
        <w:rPr>
          <w:rFonts w:ascii="Times New Roman" w:hAnsi="Times New Roman"/>
          <w:color w:val="404040"/>
        </w:rPr>
        <w:t>Carga Horária: 12 horas</w:t>
      </w:r>
    </w:p>
    <w:p w:rsidR="002014DA" w:rsidRPr="002014DA" w:rsidRDefault="002014DA" w:rsidP="002014DA">
      <w:pPr>
        <w:pStyle w:val="PargrafodaLista"/>
        <w:tabs>
          <w:tab w:val="left" w:pos="2160"/>
        </w:tabs>
        <w:spacing w:after="120" w:line="240" w:lineRule="auto"/>
      </w:pPr>
    </w:p>
    <w:p w:rsidR="00100A7C" w:rsidRDefault="00100A7C" w:rsidP="00B445D5">
      <w:pPr>
        <w:pStyle w:val="PargrafodaLista"/>
        <w:numPr>
          <w:ilvl w:val="0"/>
          <w:numId w:val="23"/>
        </w:numPr>
        <w:tabs>
          <w:tab w:val="left" w:pos="2160"/>
        </w:tabs>
        <w:spacing w:after="120" w:line="240" w:lineRule="auto"/>
      </w:pPr>
      <w:r w:rsidRPr="00B445D5">
        <w:rPr>
          <w:rFonts w:ascii="Times New Roman" w:hAnsi="Times New Roman"/>
          <w:b/>
          <w:bCs/>
          <w:color w:val="404040"/>
        </w:rPr>
        <w:t>Curso: A enfermagem nos Últimos Cuidados Prestados ao Paciente</w:t>
      </w:r>
      <w:r w:rsidRPr="00B445D5">
        <w:rPr>
          <w:rFonts w:ascii="Times New Roman" w:hAnsi="Times New Roman"/>
          <w:color w:val="404040"/>
        </w:rPr>
        <w:br/>
        <w:t xml:space="preserve">Instituição: </w:t>
      </w:r>
      <w:proofErr w:type="spellStart"/>
      <w:proofErr w:type="gramStart"/>
      <w:r w:rsidRPr="00B445D5">
        <w:rPr>
          <w:rFonts w:ascii="Times New Roman" w:hAnsi="Times New Roman"/>
          <w:color w:val="404040"/>
        </w:rPr>
        <w:t>Eadem</w:t>
      </w:r>
      <w:proofErr w:type="spellEnd"/>
      <w:r w:rsidRPr="00B445D5">
        <w:rPr>
          <w:rFonts w:ascii="Times New Roman" w:hAnsi="Times New Roman"/>
          <w:color w:val="404040"/>
        </w:rPr>
        <w:t xml:space="preserve">  23</w:t>
      </w:r>
      <w:proofErr w:type="gramEnd"/>
      <w:r w:rsidRPr="00B445D5">
        <w:rPr>
          <w:rFonts w:ascii="Times New Roman" w:hAnsi="Times New Roman"/>
          <w:color w:val="404040"/>
        </w:rPr>
        <w:t>/06/2016</w:t>
      </w:r>
    </w:p>
    <w:p w:rsidR="00100A7C" w:rsidRDefault="007918BC" w:rsidP="00100A7C">
      <w:pPr>
        <w:pStyle w:val="PargrafodaLista"/>
        <w:tabs>
          <w:tab w:val="left" w:pos="2160"/>
        </w:tabs>
        <w:spacing w:after="120" w:line="240" w:lineRule="auto"/>
        <w:ind w:left="360"/>
        <w:rPr>
          <w:rFonts w:ascii="Times New Roman" w:hAnsi="Times New Roman"/>
          <w:color w:val="404040"/>
        </w:rPr>
      </w:pPr>
      <w:r>
        <w:rPr>
          <w:rFonts w:ascii="Times New Roman" w:hAnsi="Times New Roman"/>
          <w:color w:val="404040"/>
        </w:rPr>
        <w:t xml:space="preserve"> </w:t>
      </w:r>
      <w:r w:rsidR="00B445D5">
        <w:rPr>
          <w:rFonts w:ascii="Times New Roman" w:hAnsi="Times New Roman"/>
          <w:color w:val="404040"/>
        </w:rPr>
        <w:t xml:space="preserve">      </w:t>
      </w:r>
      <w:r w:rsidR="00100A7C">
        <w:rPr>
          <w:rFonts w:ascii="Times New Roman" w:hAnsi="Times New Roman"/>
          <w:color w:val="404040"/>
        </w:rPr>
        <w:t>Carga Horária: 20 horas</w:t>
      </w:r>
    </w:p>
    <w:p w:rsidR="002014DA" w:rsidRDefault="002014DA" w:rsidP="002014DA">
      <w:pPr>
        <w:pStyle w:val="PargrafodaLista"/>
        <w:tabs>
          <w:tab w:val="left" w:pos="2160"/>
        </w:tabs>
        <w:spacing w:after="120" w:line="240" w:lineRule="auto"/>
        <w:rPr>
          <w:rFonts w:ascii="Times New Roman" w:hAnsi="Times New Roman"/>
          <w:b/>
          <w:color w:val="404040"/>
        </w:rPr>
      </w:pPr>
    </w:p>
    <w:p w:rsidR="00100A7C" w:rsidRPr="00B445D5" w:rsidRDefault="00100A7C" w:rsidP="00B445D5">
      <w:pPr>
        <w:pStyle w:val="PargrafodaLista"/>
        <w:numPr>
          <w:ilvl w:val="0"/>
          <w:numId w:val="23"/>
        </w:numPr>
        <w:tabs>
          <w:tab w:val="left" w:pos="2160"/>
        </w:tabs>
        <w:spacing w:after="120" w:line="240" w:lineRule="auto"/>
        <w:rPr>
          <w:rFonts w:ascii="Times New Roman" w:hAnsi="Times New Roman"/>
          <w:b/>
          <w:color w:val="404040"/>
        </w:rPr>
      </w:pPr>
      <w:r w:rsidRPr="00B445D5">
        <w:rPr>
          <w:rFonts w:ascii="Times New Roman" w:hAnsi="Times New Roman"/>
          <w:b/>
          <w:color w:val="404040"/>
        </w:rPr>
        <w:t>Curso: Avanços no tratamento do câncer: tecnologia, interdisciplinaridade e suporte ao paciente</w:t>
      </w:r>
    </w:p>
    <w:p w:rsidR="00100A7C" w:rsidRDefault="007918BC" w:rsidP="00100A7C">
      <w:pPr>
        <w:pStyle w:val="PargrafodaLista"/>
        <w:tabs>
          <w:tab w:val="left" w:pos="2160"/>
        </w:tabs>
        <w:spacing w:after="120" w:line="240" w:lineRule="auto"/>
        <w:ind w:left="360"/>
        <w:rPr>
          <w:rFonts w:ascii="Times New Roman" w:hAnsi="Times New Roman"/>
          <w:color w:val="404040"/>
        </w:rPr>
      </w:pPr>
      <w:r>
        <w:rPr>
          <w:rFonts w:ascii="Times New Roman" w:hAnsi="Times New Roman"/>
          <w:color w:val="404040"/>
        </w:rPr>
        <w:t xml:space="preserve"> </w:t>
      </w:r>
      <w:r w:rsidR="00B445D5">
        <w:rPr>
          <w:rFonts w:ascii="Times New Roman" w:hAnsi="Times New Roman"/>
          <w:color w:val="404040"/>
        </w:rPr>
        <w:t xml:space="preserve">       </w:t>
      </w:r>
      <w:r w:rsidR="00100A7C">
        <w:rPr>
          <w:rFonts w:ascii="Times New Roman" w:hAnsi="Times New Roman"/>
          <w:color w:val="404040"/>
        </w:rPr>
        <w:t>Instituição: Ação Responsável 22/09/2016</w:t>
      </w:r>
    </w:p>
    <w:p w:rsidR="007918BC" w:rsidRDefault="00B445D5" w:rsidP="007918BC">
      <w:pPr>
        <w:pStyle w:val="PargrafodaLista"/>
        <w:tabs>
          <w:tab w:val="left" w:pos="2160"/>
        </w:tabs>
        <w:spacing w:after="120" w:line="240" w:lineRule="auto"/>
        <w:ind w:left="360"/>
        <w:rPr>
          <w:rFonts w:ascii="Times New Roman" w:hAnsi="Times New Roman"/>
          <w:color w:val="404040"/>
        </w:rPr>
      </w:pPr>
      <w:r>
        <w:rPr>
          <w:rFonts w:ascii="Times New Roman" w:hAnsi="Times New Roman"/>
          <w:color w:val="404040"/>
        </w:rPr>
        <w:t xml:space="preserve">        </w:t>
      </w:r>
      <w:r w:rsidR="00100A7C">
        <w:rPr>
          <w:rFonts w:ascii="Times New Roman" w:hAnsi="Times New Roman"/>
          <w:color w:val="404040"/>
        </w:rPr>
        <w:t>Carga Horária: 8 horas</w:t>
      </w:r>
    </w:p>
    <w:p w:rsidR="002014DA" w:rsidRPr="002014DA" w:rsidRDefault="002014DA" w:rsidP="002014DA">
      <w:pPr>
        <w:pStyle w:val="PargrafodaLista"/>
        <w:tabs>
          <w:tab w:val="left" w:pos="2160"/>
        </w:tabs>
        <w:spacing w:after="120" w:line="240" w:lineRule="auto"/>
        <w:rPr>
          <w:rFonts w:ascii="Times New Roman" w:hAnsi="Times New Roman"/>
          <w:color w:val="404040"/>
        </w:rPr>
      </w:pPr>
    </w:p>
    <w:p w:rsidR="002014DA" w:rsidRPr="002014DA" w:rsidRDefault="002014DA" w:rsidP="002014DA">
      <w:pPr>
        <w:pStyle w:val="PargrafodaLista"/>
        <w:tabs>
          <w:tab w:val="left" w:pos="2160"/>
        </w:tabs>
        <w:spacing w:after="120" w:line="240" w:lineRule="auto"/>
        <w:rPr>
          <w:rFonts w:ascii="Times New Roman" w:hAnsi="Times New Roman"/>
          <w:color w:val="404040"/>
        </w:rPr>
      </w:pPr>
    </w:p>
    <w:p w:rsidR="00100A7C" w:rsidRPr="00B445D5" w:rsidRDefault="00100A7C" w:rsidP="00B445D5">
      <w:pPr>
        <w:pStyle w:val="PargrafodaLista"/>
        <w:numPr>
          <w:ilvl w:val="0"/>
          <w:numId w:val="23"/>
        </w:numPr>
        <w:tabs>
          <w:tab w:val="left" w:pos="2160"/>
        </w:tabs>
        <w:spacing w:after="120" w:line="240" w:lineRule="auto"/>
        <w:rPr>
          <w:rFonts w:ascii="Times New Roman" w:hAnsi="Times New Roman"/>
          <w:color w:val="404040"/>
        </w:rPr>
      </w:pPr>
      <w:r w:rsidRPr="00B445D5">
        <w:rPr>
          <w:rFonts w:ascii="Times New Roman" w:hAnsi="Times New Roman"/>
          <w:b/>
          <w:color w:val="404040"/>
        </w:rPr>
        <w:t>Curso: Habilitação em passagem de PICC e punção venosa guiada por ultrassom</w:t>
      </w:r>
    </w:p>
    <w:p w:rsidR="00100A7C" w:rsidRDefault="007918BC" w:rsidP="00100A7C">
      <w:pPr>
        <w:pStyle w:val="PargrafodaLista"/>
        <w:tabs>
          <w:tab w:val="left" w:pos="2160"/>
        </w:tabs>
        <w:spacing w:after="120" w:line="240" w:lineRule="auto"/>
        <w:ind w:left="360"/>
        <w:rPr>
          <w:rFonts w:ascii="Times New Roman" w:hAnsi="Times New Roman"/>
          <w:color w:val="404040"/>
        </w:rPr>
      </w:pPr>
      <w:r>
        <w:rPr>
          <w:rFonts w:ascii="Times New Roman" w:hAnsi="Times New Roman"/>
          <w:color w:val="404040"/>
        </w:rPr>
        <w:t xml:space="preserve"> </w:t>
      </w:r>
      <w:r w:rsidR="00B445D5">
        <w:rPr>
          <w:rFonts w:ascii="Times New Roman" w:hAnsi="Times New Roman"/>
          <w:color w:val="404040"/>
        </w:rPr>
        <w:t xml:space="preserve">     </w:t>
      </w:r>
      <w:r>
        <w:rPr>
          <w:rFonts w:ascii="Times New Roman" w:hAnsi="Times New Roman"/>
          <w:color w:val="404040"/>
        </w:rPr>
        <w:t xml:space="preserve"> </w:t>
      </w:r>
      <w:r w:rsidR="00100A7C">
        <w:rPr>
          <w:rFonts w:ascii="Times New Roman" w:hAnsi="Times New Roman"/>
          <w:color w:val="404040"/>
        </w:rPr>
        <w:t xml:space="preserve">Instituição: Conselho Regional de Enfermagem do Distrito Federal (COREN-DF) em parceria com a </w:t>
      </w:r>
      <w:proofErr w:type="spellStart"/>
      <w:r w:rsidR="00100A7C">
        <w:rPr>
          <w:rFonts w:ascii="Times New Roman" w:hAnsi="Times New Roman"/>
          <w:color w:val="404040"/>
        </w:rPr>
        <w:t>Politec</w:t>
      </w:r>
      <w:proofErr w:type="spellEnd"/>
      <w:r w:rsidR="00100A7C">
        <w:rPr>
          <w:rFonts w:ascii="Times New Roman" w:hAnsi="Times New Roman"/>
          <w:color w:val="404040"/>
        </w:rPr>
        <w:t xml:space="preserve"> Saúde 25 e 26/11/2016</w:t>
      </w:r>
    </w:p>
    <w:p w:rsidR="00B445D5" w:rsidRPr="003E51CF" w:rsidRDefault="00B445D5" w:rsidP="003E51CF">
      <w:pPr>
        <w:pStyle w:val="PargrafodaLista"/>
        <w:tabs>
          <w:tab w:val="left" w:pos="2160"/>
        </w:tabs>
        <w:spacing w:after="120" w:line="240" w:lineRule="auto"/>
        <w:ind w:left="360"/>
        <w:rPr>
          <w:rFonts w:ascii="Times New Roman" w:hAnsi="Times New Roman"/>
          <w:color w:val="404040"/>
        </w:rPr>
      </w:pPr>
      <w:r>
        <w:rPr>
          <w:rFonts w:ascii="Times New Roman" w:hAnsi="Times New Roman"/>
          <w:color w:val="404040"/>
        </w:rPr>
        <w:t xml:space="preserve">       </w:t>
      </w:r>
      <w:r w:rsidR="003E51CF">
        <w:rPr>
          <w:rFonts w:ascii="Times New Roman" w:hAnsi="Times New Roman"/>
          <w:color w:val="404040"/>
        </w:rPr>
        <w:t>Carga Horária: 20 horas</w:t>
      </w:r>
    </w:p>
    <w:p w:rsidR="002014DA" w:rsidRPr="002014DA" w:rsidRDefault="002014DA" w:rsidP="002014DA">
      <w:pPr>
        <w:pStyle w:val="PargrafodaLista"/>
        <w:tabs>
          <w:tab w:val="left" w:pos="2160"/>
        </w:tabs>
        <w:spacing w:after="120" w:line="240" w:lineRule="auto"/>
        <w:rPr>
          <w:rFonts w:ascii="Times New Roman" w:hAnsi="Times New Roman"/>
          <w:color w:val="404040"/>
        </w:rPr>
      </w:pPr>
    </w:p>
    <w:p w:rsidR="00100A7C" w:rsidRPr="00B445D5" w:rsidRDefault="00100A7C" w:rsidP="00B445D5">
      <w:pPr>
        <w:pStyle w:val="PargrafodaLista"/>
        <w:numPr>
          <w:ilvl w:val="0"/>
          <w:numId w:val="23"/>
        </w:numPr>
        <w:tabs>
          <w:tab w:val="left" w:pos="2160"/>
        </w:tabs>
        <w:spacing w:after="120" w:line="240" w:lineRule="auto"/>
        <w:rPr>
          <w:rFonts w:ascii="Times New Roman" w:hAnsi="Times New Roman"/>
          <w:color w:val="404040"/>
        </w:rPr>
      </w:pPr>
      <w:r w:rsidRPr="00B445D5">
        <w:rPr>
          <w:rFonts w:ascii="Times New Roman" w:hAnsi="Times New Roman"/>
          <w:b/>
          <w:color w:val="404040"/>
        </w:rPr>
        <w:t>Curso: Suporte Básico e Avançado de Vida</w:t>
      </w:r>
    </w:p>
    <w:p w:rsidR="00100A7C" w:rsidRDefault="00B445D5" w:rsidP="00100A7C">
      <w:pPr>
        <w:pStyle w:val="PargrafodaLista"/>
        <w:tabs>
          <w:tab w:val="left" w:pos="2160"/>
        </w:tabs>
        <w:spacing w:after="120" w:line="240" w:lineRule="auto"/>
        <w:ind w:left="284"/>
        <w:rPr>
          <w:rFonts w:ascii="Times New Roman" w:hAnsi="Times New Roman"/>
          <w:color w:val="404040"/>
        </w:rPr>
      </w:pPr>
      <w:r>
        <w:rPr>
          <w:rFonts w:ascii="Times New Roman" w:hAnsi="Times New Roman"/>
          <w:color w:val="404040"/>
        </w:rPr>
        <w:t xml:space="preserve">         </w:t>
      </w:r>
      <w:r w:rsidR="00100A7C">
        <w:rPr>
          <w:rFonts w:ascii="Times New Roman" w:hAnsi="Times New Roman"/>
          <w:color w:val="404040"/>
        </w:rPr>
        <w:t>Instituição: Conselho Regional de Enfermagem (COREN-DF) 05 e 06/12/2016</w:t>
      </w:r>
    </w:p>
    <w:p w:rsidR="00100A7C" w:rsidRDefault="00B445D5" w:rsidP="00100A7C">
      <w:pPr>
        <w:pStyle w:val="PargrafodaLista"/>
        <w:tabs>
          <w:tab w:val="left" w:pos="2160"/>
        </w:tabs>
        <w:spacing w:after="120" w:line="240" w:lineRule="auto"/>
        <w:ind w:left="284"/>
        <w:rPr>
          <w:rFonts w:ascii="Times New Roman" w:hAnsi="Times New Roman"/>
          <w:color w:val="404040"/>
        </w:rPr>
      </w:pPr>
      <w:r>
        <w:rPr>
          <w:rFonts w:ascii="Times New Roman" w:hAnsi="Times New Roman"/>
          <w:color w:val="404040"/>
        </w:rPr>
        <w:t xml:space="preserve">          </w:t>
      </w:r>
      <w:r w:rsidR="00100A7C">
        <w:rPr>
          <w:rFonts w:ascii="Times New Roman" w:hAnsi="Times New Roman"/>
          <w:color w:val="404040"/>
        </w:rPr>
        <w:t>Carga Horária: 20 horas</w:t>
      </w:r>
    </w:p>
    <w:p w:rsidR="00B445D5" w:rsidRPr="00B445D5" w:rsidRDefault="007918BC" w:rsidP="00B445D5">
      <w:pPr>
        <w:pStyle w:val="PargrafodaLista"/>
        <w:numPr>
          <w:ilvl w:val="0"/>
          <w:numId w:val="23"/>
        </w:numPr>
        <w:tabs>
          <w:tab w:val="left" w:pos="2160"/>
        </w:tabs>
        <w:spacing w:after="120" w:line="240" w:lineRule="auto"/>
        <w:rPr>
          <w:rFonts w:ascii="Times New Roman" w:hAnsi="Times New Roman"/>
          <w:color w:val="404040"/>
        </w:rPr>
      </w:pPr>
      <w:r w:rsidRPr="00B445D5">
        <w:rPr>
          <w:rFonts w:ascii="Times New Roman" w:hAnsi="Times New Roman"/>
          <w:b/>
          <w:color w:val="404040"/>
        </w:rPr>
        <w:t>II Fórum sobre as Doenças Cardiovasculares no Brasil</w:t>
      </w:r>
    </w:p>
    <w:p w:rsidR="00B445D5" w:rsidRDefault="007918BC" w:rsidP="00B445D5">
      <w:pPr>
        <w:pStyle w:val="PargrafodaLista"/>
        <w:tabs>
          <w:tab w:val="left" w:pos="2160"/>
        </w:tabs>
        <w:spacing w:after="120" w:line="240" w:lineRule="auto"/>
        <w:rPr>
          <w:rFonts w:ascii="Times New Roman" w:hAnsi="Times New Roman"/>
          <w:color w:val="404040"/>
        </w:rPr>
      </w:pPr>
      <w:r w:rsidRPr="00B445D5">
        <w:rPr>
          <w:rFonts w:ascii="Times New Roman" w:hAnsi="Times New Roman"/>
          <w:color w:val="404040"/>
        </w:rPr>
        <w:t>Inst</w:t>
      </w:r>
      <w:r w:rsidR="003E51CF">
        <w:rPr>
          <w:rFonts w:ascii="Times New Roman" w:hAnsi="Times New Roman"/>
          <w:color w:val="404040"/>
        </w:rPr>
        <w:t xml:space="preserve">ituição: Lado a Lado pela Vida </w:t>
      </w:r>
      <w:r w:rsidRPr="00B445D5">
        <w:rPr>
          <w:rFonts w:ascii="Times New Roman" w:hAnsi="Times New Roman"/>
          <w:color w:val="404040"/>
        </w:rPr>
        <w:t>13/12/2016</w:t>
      </w:r>
    </w:p>
    <w:p w:rsidR="007918BC" w:rsidRPr="00B445D5" w:rsidRDefault="007918BC" w:rsidP="00B445D5">
      <w:pPr>
        <w:pStyle w:val="PargrafodaLista"/>
        <w:tabs>
          <w:tab w:val="left" w:pos="2160"/>
        </w:tabs>
        <w:spacing w:after="120" w:line="240" w:lineRule="auto"/>
        <w:rPr>
          <w:rFonts w:ascii="Times New Roman" w:hAnsi="Times New Roman"/>
          <w:color w:val="404040"/>
        </w:rPr>
      </w:pPr>
      <w:r w:rsidRPr="00B445D5">
        <w:rPr>
          <w:rFonts w:ascii="Times New Roman" w:hAnsi="Times New Roman"/>
          <w:color w:val="404040"/>
        </w:rPr>
        <w:t>Carga Horária: 8 horas</w:t>
      </w:r>
    </w:p>
    <w:p w:rsidR="00100A7C" w:rsidRDefault="00100A7C" w:rsidP="00100A7C">
      <w:pPr>
        <w:pStyle w:val="PargrafodaLista"/>
        <w:tabs>
          <w:tab w:val="left" w:pos="2160"/>
        </w:tabs>
        <w:spacing w:after="120" w:line="240" w:lineRule="auto"/>
        <w:ind w:left="284"/>
        <w:rPr>
          <w:rFonts w:ascii="Times New Roman" w:hAnsi="Times New Roman"/>
          <w:color w:val="404040"/>
        </w:rPr>
      </w:pPr>
    </w:p>
    <w:p w:rsidR="005C0E3E" w:rsidRPr="001A1502" w:rsidRDefault="005C0E3E" w:rsidP="00100A7C">
      <w:pPr>
        <w:pStyle w:val="NomedoDestinatrio"/>
        <w:spacing w:before="0"/>
        <w:jc w:val="both"/>
        <w:rPr>
          <w:rFonts w:ascii="Times New Roman" w:hAnsi="Times New Roman"/>
          <w:color w:val="404040"/>
        </w:rPr>
      </w:pPr>
    </w:p>
    <w:sectPr w:rsidR="005C0E3E" w:rsidRPr="001A1502" w:rsidSect="008115BA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StarSymbol">
    <w:altName w:val="Arial Unicode MS"/>
    <w:charset w:val="80"/>
    <w:family w:val="auto"/>
    <w:pitch w:val="default"/>
  </w:font>
  <w:font w:name="Nimbus Sans L">
    <w:altName w:val="Arial"/>
    <w:charset w:val="00"/>
    <w:family w:val="swiss"/>
    <w:pitch w:val="variable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4">
    <w:nsid w:val="03DC2CB2"/>
    <w:multiLevelType w:val="hybridMultilevel"/>
    <w:tmpl w:val="EAD8E1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66505DB"/>
    <w:multiLevelType w:val="multilevel"/>
    <w:tmpl w:val="BDB0AF56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0A367DBC"/>
    <w:multiLevelType w:val="hybridMultilevel"/>
    <w:tmpl w:val="C07E33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78626C"/>
    <w:multiLevelType w:val="hybridMultilevel"/>
    <w:tmpl w:val="47C23D8A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1B9022CA"/>
    <w:multiLevelType w:val="hybridMultilevel"/>
    <w:tmpl w:val="A058E44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E105FA"/>
    <w:multiLevelType w:val="hybridMultilevel"/>
    <w:tmpl w:val="4378D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D403F"/>
    <w:multiLevelType w:val="hybridMultilevel"/>
    <w:tmpl w:val="00E0D2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D874FD"/>
    <w:multiLevelType w:val="hybridMultilevel"/>
    <w:tmpl w:val="B860EFC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FFC6B5A"/>
    <w:multiLevelType w:val="hybridMultilevel"/>
    <w:tmpl w:val="4F9CA9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137F8A"/>
    <w:multiLevelType w:val="hybridMultilevel"/>
    <w:tmpl w:val="4F000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9741B"/>
    <w:multiLevelType w:val="multilevel"/>
    <w:tmpl w:val="F1CA7FDE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49712866"/>
    <w:multiLevelType w:val="hybridMultilevel"/>
    <w:tmpl w:val="2EFE2D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CF7D6E"/>
    <w:multiLevelType w:val="hybridMultilevel"/>
    <w:tmpl w:val="4BD0D91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3BE5D53"/>
    <w:multiLevelType w:val="hybridMultilevel"/>
    <w:tmpl w:val="F74833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2756F1"/>
    <w:multiLevelType w:val="multilevel"/>
    <w:tmpl w:val="295AB418"/>
    <w:styleLink w:val="WW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7FC31E2E"/>
    <w:multiLevelType w:val="hybridMultilevel"/>
    <w:tmpl w:val="ED4C15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4"/>
  </w:num>
  <w:num w:numId="7">
    <w:abstractNumId w:val="5"/>
  </w:num>
  <w:num w:numId="8">
    <w:abstractNumId w:val="18"/>
  </w:num>
  <w:num w:numId="9">
    <w:abstractNumId w:val="18"/>
  </w:num>
  <w:num w:numId="10">
    <w:abstractNumId w:val="5"/>
  </w:num>
  <w:num w:numId="11">
    <w:abstractNumId w:val="14"/>
  </w:num>
  <w:num w:numId="12">
    <w:abstractNumId w:val="15"/>
  </w:num>
  <w:num w:numId="13">
    <w:abstractNumId w:val="17"/>
  </w:num>
  <w:num w:numId="14">
    <w:abstractNumId w:val="11"/>
  </w:num>
  <w:num w:numId="15">
    <w:abstractNumId w:val="19"/>
  </w:num>
  <w:num w:numId="16">
    <w:abstractNumId w:val="6"/>
  </w:num>
  <w:num w:numId="17">
    <w:abstractNumId w:val="8"/>
  </w:num>
  <w:num w:numId="18">
    <w:abstractNumId w:val="16"/>
  </w:num>
  <w:num w:numId="19">
    <w:abstractNumId w:val="4"/>
  </w:num>
  <w:num w:numId="20">
    <w:abstractNumId w:val="10"/>
  </w:num>
  <w:num w:numId="21">
    <w:abstractNumId w:val="12"/>
  </w:num>
  <w:num w:numId="22">
    <w:abstractNumId w:val="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pt-BR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7E"/>
    <w:rsid w:val="000128DC"/>
    <w:rsid w:val="00074E1C"/>
    <w:rsid w:val="000C4192"/>
    <w:rsid w:val="000E6E7A"/>
    <w:rsid w:val="00100A7C"/>
    <w:rsid w:val="00143EF9"/>
    <w:rsid w:val="001A1502"/>
    <w:rsid w:val="001E4C03"/>
    <w:rsid w:val="002001E3"/>
    <w:rsid w:val="002014DA"/>
    <w:rsid w:val="0023032D"/>
    <w:rsid w:val="00234420"/>
    <w:rsid w:val="00237BE3"/>
    <w:rsid w:val="0027421C"/>
    <w:rsid w:val="002B3242"/>
    <w:rsid w:val="00304214"/>
    <w:rsid w:val="00395283"/>
    <w:rsid w:val="003E51CF"/>
    <w:rsid w:val="004F0169"/>
    <w:rsid w:val="00571295"/>
    <w:rsid w:val="005734C1"/>
    <w:rsid w:val="005C0E3E"/>
    <w:rsid w:val="005D3EC5"/>
    <w:rsid w:val="00617750"/>
    <w:rsid w:val="006C532B"/>
    <w:rsid w:val="006E772D"/>
    <w:rsid w:val="007918BC"/>
    <w:rsid w:val="007B4DC6"/>
    <w:rsid w:val="007C6841"/>
    <w:rsid w:val="008115BA"/>
    <w:rsid w:val="00835C7E"/>
    <w:rsid w:val="008370F9"/>
    <w:rsid w:val="0087507F"/>
    <w:rsid w:val="008F5E02"/>
    <w:rsid w:val="00910A00"/>
    <w:rsid w:val="00926CD0"/>
    <w:rsid w:val="009364F3"/>
    <w:rsid w:val="00955732"/>
    <w:rsid w:val="009C52CA"/>
    <w:rsid w:val="00B445D5"/>
    <w:rsid w:val="00BF4AE6"/>
    <w:rsid w:val="00C37FCF"/>
    <w:rsid w:val="00C506D6"/>
    <w:rsid w:val="00CD7A5F"/>
    <w:rsid w:val="00D11BFB"/>
    <w:rsid w:val="00D14D17"/>
    <w:rsid w:val="00D832F9"/>
    <w:rsid w:val="00DA1F50"/>
    <w:rsid w:val="00DD57CB"/>
    <w:rsid w:val="00E47328"/>
    <w:rsid w:val="00E86E8F"/>
    <w:rsid w:val="00EA1793"/>
    <w:rsid w:val="00EE64B7"/>
    <w:rsid w:val="00F27C68"/>
    <w:rsid w:val="00F43D9F"/>
    <w:rsid w:val="00F44875"/>
    <w:rsid w:val="00F5169A"/>
    <w:rsid w:val="00F52E41"/>
    <w:rsid w:val="00F674CB"/>
    <w:rsid w:val="00FD2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588A2254-0187-4BDB-A06B-C69B62F7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entury Schoolbook" w:hAnsi="Century Schoolbook"/>
      <w:color w:val="414751"/>
      <w:lang w:eastAsia="ar-SA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color w:val="FE8637"/>
      <w:sz w:val="16"/>
    </w:rPr>
  </w:style>
  <w:style w:type="character" w:customStyle="1" w:styleId="WW8Num12z0">
    <w:name w:val="WW8Num12z0"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2z1">
    <w:name w:val="WW8Num12z1"/>
    <w:rPr>
      <w:rFonts w:ascii="Symbol" w:hAnsi="Symbol" w:cs="Symbol"/>
      <w:color w:val="FE8637"/>
      <w:sz w:val="18"/>
    </w:rPr>
  </w:style>
  <w:style w:type="character" w:customStyle="1" w:styleId="WW8Num12z3">
    <w:name w:val="WW8Num12z3"/>
    <w:rPr>
      <w:rFonts w:ascii="Symbol" w:hAnsi="Symbol" w:cs="Symbol"/>
      <w:color w:val="E65B01"/>
      <w:sz w:val="12"/>
    </w:rPr>
  </w:style>
  <w:style w:type="character" w:customStyle="1" w:styleId="WW8Num12z5">
    <w:name w:val="WW8Num12z5"/>
    <w:rPr>
      <w:rFonts w:ascii="Symbol" w:hAnsi="Symbol" w:cs="Symbol"/>
      <w:color w:val="777C84"/>
      <w:sz w:val="12"/>
    </w:rPr>
  </w:style>
  <w:style w:type="character" w:customStyle="1" w:styleId="WW8Num13z0">
    <w:name w:val="WW8Num13z0"/>
    <w:rPr>
      <w:rFonts w:ascii="Century Schoolbook" w:eastAsia="Times New Roman" w:hAnsi="Century Schoolbook" w:cs="Times New Roman"/>
      <w:szCs w:val="20"/>
    </w:rPr>
  </w:style>
  <w:style w:type="character" w:customStyle="1" w:styleId="WW8Num13z1">
    <w:name w:val="WW8Num13z1"/>
    <w:rPr>
      <w:color w:val="575F6D"/>
    </w:rPr>
  </w:style>
  <w:style w:type="character" w:customStyle="1" w:styleId="WW8Num14z0">
    <w:name w:val="WW8Num14z0"/>
    <w:rPr>
      <w:rFonts w:ascii="Symbol" w:hAnsi="Symbol" w:cs="Symbol"/>
      <w:color w:val="FE8637"/>
      <w:sz w:val="16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  <w:color w:val="FE8637"/>
      <w:sz w:val="16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  <w:color w:val="FE8637"/>
      <w:sz w:val="20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rPr>
      <w:color w:val="414751"/>
      <w:sz w:val="20"/>
    </w:rPr>
  </w:style>
  <w:style w:type="character" w:customStyle="1" w:styleId="RodapChar">
    <w:name w:val="Rodapé Char"/>
    <w:rPr>
      <w:color w:val="414751"/>
      <w:sz w:val="20"/>
    </w:rPr>
  </w:style>
  <w:style w:type="character" w:customStyle="1" w:styleId="SaudaoChar">
    <w:name w:val="Saudação Char"/>
    <w:rPr>
      <w:b/>
      <w:bCs/>
      <w:color w:val="414751"/>
      <w:sz w:val="20"/>
    </w:rPr>
  </w:style>
  <w:style w:type="character" w:customStyle="1" w:styleId="EncerramentoChar">
    <w:name w:val="Encerramento Char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rPr>
      <w:i/>
      <w:iCs/>
      <w:color w:val="E65B01"/>
    </w:rPr>
  </w:style>
  <w:style w:type="character" w:customStyle="1" w:styleId="Ttulo6Char">
    <w:name w:val="Título 6 Char"/>
    <w:rPr>
      <w:b/>
      <w:bCs/>
      <w:color w:val="E65B01"/>
      <w:sz w:val="20"/>
    </w:rPr>
  </w:style>
  <w:style w:type="character" w:customStyle="1" w:styleId="Ttulo7Char">
    <w:name w:val="Título 7 Char"/>
    <w:rPr>
      <w:b/>
      <w:bCs/>
      <w:i/>
      <w:iCs/>
      <w:color w:val="E65B01"/>
      <w:sz w:val="20"/>
    </w:rPr>
  </w:style>
  <w:style w:type="character" w:customStyle="1" w:styleId="Ttulo8Char">
    <w:name w:val="Título 8 Char"/>
    <w:rPr>
      <w:b/>
      <w:bCs/>
      <w:color w:val="3667C3"/>
      <w:sz w:val="20"/>
    </w:rPr>
  </w:style>
  <w:style w:type="character" w:customStyle="1" w:styleId="Ttulo9Char">
    <w:name w:val="Título 9 Char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rPr>
      <w:i/>
      <w:iCs/>
      <w:color w:val="414751"/>
      <w:sz w:val="20"/>
    </w:rPr>
  </w:style>
  <w:style w:type="character" w:customStyle="1" w:styleId="CitaoIntensaChar">
    <w:name w:val="Citação Intensa Char"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color w:val="808080"/>
    </w:rPr>
  </w:style>
  <w:style w:type="character" w:customStyle="1" w:styleId="DataChar">
    <w:name w:val="Data Char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rPr>
      <w:color w:val="414751"/>
      <w:sz w:val="20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Recuonormal1">
    <w:name w:val="Recuo normal1"/>
    <w:basedOn w:val="Normal"/>
    <w:pPr>
      <w:ind w:left="720"/>
    </w:pPr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customStyle="1" w:styleId="Saudao1">
    <w:name w:val="Saudação1"/>
    <w:basedOn w:val="Recuonormal1"/>
    <w:next w:val="Normal"/>
    <w:pPr>
      <w:ind w:left="0"/>
    </w:pPr>
    <w:rPr>
      <w:b/>
      <w:bCs/>
    </w:rPr>
  </w:style>
  <w:style w:type="paragraph" w:customStyle="1" w:styleId="Assunto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qFormat/>
    <w:pPr>
      <w:suppressAutoHyphens/>
    </w:pPr>
    <w:rPr>
      <w:rFonts w:ascii="Century Schoolbook" w:hAnsi="Century Schoolbook"/>
      <w:color w:val="414751"/>
      <w:lang w:eastAsia="ar-SA"/>
    </w:rPr>
  </w:style>
  <w:style w:type="paragraph" w:customStyle="1" w:styleId="EndereodoDestinatrio">
    <w:name w:val="Endereço do Destinatário"/>
    <w:basedOn w:val="SemEspaamento"/>
    <w:pPr>
      <w:spacing w:after="480"/>
    </w:pPr>
  </w:style>
  <w:style w:type="paragraph" w:customStyle="1" w:styleId="Encerramento1">
    <w:name w:val="Encerramento1"/>
    <w:basedOn w:val="SemEspaamento"/>
    <w:pPr>
      <w:spacing w:before="960" w:after="960"/>
      <w:ind w:right="2520"/>
    </w:pPr>
  </w:style>
  <w:style w:type="paragraph" w:customStyle="1" w:styleId="Legenda10">
    <w:name w:val="Legenda1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styleId="Ttulo">
    <w:name w:val="Title"/>
    <w:basedOn w:val="Normal"/>
    <w:next w:val="Subttulo"/>
    <w:qFormat/>
    <w:rPr>
      <w:smallCaps/>
      <w:color w:val="FE8637"/>
      <w:spacing w:val="10"/>
      <w:sz w:val="48"/>
      <w:szCs w:val="48"/>
    </w:rPr>
  </w:style>
  <w:style w:type="paragraph" w:customStyle="1" w:styleId="BarraLateral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sz w:val="16"/>
      <w:szCs w:val="16"/>
    </w:rPr>
  </w:style>
  <w:style w:type="paragraph" w:customStyle="1" w:styleId="WW-EndereodoRemetente">
    <w:name w:val="WW-Endereço do Remetente"/>
    <w:basedOn w:val="Normal"/>
    <w:rPr>
      <w:color w:val="FFFFFF"/>
      <w:spacing w:val="20"/>
    </w:rPr>
  </w:style>
  <w:style w:type="paragraph" w:customStyle="1" w:styleId="Data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</w:pPr>
  </w:style>
  <w:style w:type="paragraph" w:customStyle="1" w:styleId="NomedoDestinatrio">
    <w:name w:val="Nome do Destinatário"/>
    <w:basedOn w:val="Normal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spacing w:after="0"/>
    </w:pPr>
    <w:rPr>
      <w:color w:val="auto"/>
    </w:rPr>
  </w:style>
  <w:style w:type="paragraph" w:customStyle="1" w:styleId="Marcador2">
    <w:name w:val="Marcador 2"/>
    <w:basedOn w:val="PargrafodaLista"/>
    <w:pPr>
      <w:ind w:left="0"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</w:pPr>
    <w:rPr>
      <w:caps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</w:pPr>
    <w:rPr>
      <w:b/>
      <w:bCs/>
      <w:color w:val="575F6D"/>
    </w:rPr>
  </w:style>
  <w:style w:type="paragraph" w:customStyle="1" w:styleId="Commarcadores1">
    <w:name w:val="Com marcadores1"/>
    <w:basedOn w:val="Recuonormal1"/>
    <w:pPr>
      <w:spacing w:after="0"/>
      <w:ind w:left="0"/>
    </w:pPr>
    <w:rPr>
      <w:color w:val="575F6D"/>
    </w:rPr>
  </w:style>
  <w:style w:type="paragraph" w:customStyle="1" w:styleId="Framecontents">
    <w:name w:val="Frame contents"/>
    <w:basedOn w:val="Corpodetexto"/>
  </w:style>
  <w:style w:type="paragraph" w:customStyle="1" w:styleId="Standard">
    <w:name w:val="Standard"/>
    <w:rsid w:val="00100A7C"/>
    <w:pPr>
      <w:suppressAutoHyphens/>
      <w:autoSpaceDN w:val="0"/>
      <w:spacing w:after="200" w:line="276" w:lineRule="auto"/>
      <w:textAlignment w:val="baseline"/>
    </w:pPr>
    <w:rPr>
      <w:rFonts w:ascii="Century Schoolbook" w:eastAsia="Century Schoolbook" w:hAnsi="Century Schoolbook" w:cs="Century Schoolbook"/>
      <w:color w:val="414751"/>
      <w:kern w:val="3"/>
      <w:lang w:eastAsia="ar-SA"/>
    </w:rPr>
  </w:style>
  <w:style w:type="numbering" w:customStyle="1" w:styleId="WWNum2">
    <w:name w:val="WWNum2"/>
    <w:basedOn w:val="Semlista"/>
    <w:rsid w:val="00100A7C"/>
    <w:pPr>
      <w:numPr>
        <w:numId w:val="6"/>
      </w:numPr>
    </w:pPr>
  </w:style>
  <w:style w:type="numbering" w:customStyle="1" w:styleId="WWNum3">
    <w:name w:val="WWNum3"/>
    <w:basedOn w:val="Semlista"/>
    <w:rsid w:val="00100A7C"/>
    <w:pPr>
      <w:numPr>
        <w:numId w:val="7"/>
      </w:numPr>
    </w:pPr>
  </w:style>
  <w:style w:type="numbering" w:customStyle="1" w:styleId="WWNum4">
    <w:name w:val="WWNum4"/>
    <w:basedOn w:val="Semlista"/>
    <w:rsid w:val="00100A7C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7F6E8-D3C7-477D-A9DD-687A843E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 Magalhães Pedroso Dias</vt:lpstr>
    </vt:vector>
  </TitlesOfParts>
  <Company>Microsoft</Company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Magalhães Pedroso Dias</dc:title>
  <dc:creator>Allan</dc:creator>
  <cp:lastModifiedBy>camila</cp:lastModifiedBy>
  <cp:revision>2</cp:revision>
  <cp:lastPrinted>2017-02-08T14:52:00Z</cp:lastPrinted>
  <dcterms:created xsi:type="dcterms:W3CDTF">2018-08-21T20:45:00Z</dcterms:created>
  <dcterms:modified xsi:type="dcterms:W3CDTF">2018-08-21T20:45:00Z</dcterms:modified>
</cp:coreProperties>
</file>