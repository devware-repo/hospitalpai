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70034D" w14:textId="6EBB97A4" w:rsidR="0065209F" w:rsidRPr="0065209F" w:rsidRDefault="007700B9" w:rsidP="0065209F">
      <w:pPr>
        <w:rPr>
          <w:color w:val="595959" w:themeColor="text1" w:themeTint="A6"/>
        </w:rPr>
      </w:pPr>
      <w:r w:rsidRPr="007700B9">
        <w:rPr>
          <w:smallCaps/>
          <w:noProof/>
          <w:color w:val="595959" w:themeColor="text1" w:themeTint="A6"/>
          <w:spacing w:val="5"/>
          <w:sz w:val="40"/>
          <w:szCs w:val="40"/>
        </w:rPr>
        <w:t>CAROLINA MOREIRA DE ALMEIDA MEDRADO</w:t>
      </w:r>
    </w:p>
    <w:p w14:paraId="334F29DF" w14:textId="6D72B6BA" w:rsidR="00570F2E" w:rsidRPr="0065209F" w:rsidRDefault="007700B9" w:rsidP="00E333FE">
      <w:pPr>
        <w:pStyle w:val="Cabealho"/>
        <w:snapToGrid w:val="0"/>
        <w:spacing w:line="360" w:lineRule="auto"/>
        <w:rPr>
          <w:rFonts w:ascii="Verdana" w:hAnsi="Verdana"/>
          <w:b/>
          <w:color w:val="595959" w:themeColor="text1" w:themeTint="A6"/>
          <w:sz w:val="22"/>
          <w:szCs w:val="22"/>
        </w:rPr>
      </w:pPr>
      <w:r>
        <w:rPr>
          <w:rFonts w:ascii="Verdana" w:hAnsi="Verdana"/>
          <w:color w:val="595959" w:themeColor="text1" w:themeTint="A6"/>
          <w:sz w:val="22"/>
          <w:szCs w:val="22"/>
        </w:rPr>
        <w:t>Brasileiro, solteira</w:t>
      </w:r>
      <w:r w:rsidR="0005201F" w:rsidRPr="0065209F">
        <w:rPr>
          <w:rFonts w:ascii="Verdana" w:hAnsi="Verdana"/>
          <w:color w:val="595959" w:themeColor="text1" w:themeTint="A6"/>
          <w:sz w:val="22"/>
          <w:szCs w:val="22"/>
        </w:rPr>
        <w:t>, 1</w:t>
      </w:r>
      <w:r>
        <w:rPr>
          <w:rFonts w:ascii="Verdana" w:hAnsi="Verdana"/>
          <w:color w:val="595959" w:themeColor="text1" w:themeTint="A6"/>
          <w:sz w:val="22"/>
          <w:szCs w:val="22"/>
        </w:rPr>
        <w:t>8</w:t>
      </w:r>
      <w:r w:rsidR="00E333F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570F2E" w:rsidRPr="0065209F">
        <w:rPr>
          <w:rFonts w:ascii="Verdana" w:hAnsi="Verdana"/>
          <w:color w:val="595959" w:themeColor="text1" w:themeTint="A6"/>
          <w:sz w:val="22"/>
          <w:szCs w:val="22"/>
        </w:rPr>
        <w:t>anos</w:t>
      </w:r>
      <w:r w:rsidR="00570F2E" w:rsidRPr="0065209F">
        <w:rPr>
          <w:rFonts w:ascii="Verdana" w:hAnsi="Verdana"/>
          <w:color w:val="595959" w:themeColor="text1" w:themeTint="A6"/>
          <w:sz w:val="22"/>
          <w:szCs w:val="22"/>
        </w:rPr>
        <w:br/>
      </w:r>
      <w:proofErr w:type="spellStart"/>
      <w:r>
        <w:rPr>
          <w:rFonts w:ascii="Verdana" w:hAnsi="Verdana"/>
          <w:color w:val="595959" w:themeColor="text1" w:themeTint="A6"/>
          <w:sz w:val="22"/>
          <w:szCs w:val="22"/>
        </w:rPr>
        <w:t>Qs</w:t>
      </w:r>
      <w:proofErr w:type="spellEnd"/>
      <w:r w:rsidR="0005201F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A744B4" w:rsidRPr="0065209F">
        <w:rPr>
          <w:rFonts w:ascii="Verdana" w:hAnsi="Verdana"/>
          <w:color w:val="595959" w:themeColor="text1" w:themeTint="A6"/>
          <w:sz w:val="22"/>
          <w:szCs w:val="22"/>
        </w:rPr>
        <w:t>05 conjunto</w:t>
      </w:r>
      <w:r w:rsidR="0005201F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>
        <w:rPr>
          <w:rFonts w:ascii="Verdana" w:hAnsi="Verdana"/>
          <w:color w:val="595959" w:themeColor="text1" w:themeTint="A6"/>
          <w:sz w:val="22"/>
          <w:szCs w:val="22"/>
        </w:rPr>
        <w:t>2</w:t>
      </w:r>
      <w:r w:rsidR="00B80E6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EE761D" w:rsidRPr="0065209F">
        <w:rPr>
          <w:rFonts w:ascii="Verdana" w:hAnsi="Verdana"/>
          <w:color w:val="595959" w:themeColor="text1" w:themeTint="A6"/>
          <w:sz w:val="22"/>
          <w:szCs w:val="22"/>
        </w:rPr>
        <w:t>C</w:t>
      </w:r>
      <w:r w:rsidR="00EE761D">
        <w:rPr>
          <w:rFonts w:ascii="Verdana" w:hAnsi="Verdana"/>
          <w:color w:val="595959" w:themeColor="text1" w:themeTint="A6"/>
          <w:sz w:val="22"/>
          <w:szCs w:val="22"/>
        </w:rPr>
        <w:t>ondomínio</w:t>
      </w:r>
      <w:r w:rsidR="00B80E6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624953" w:rsidRPr="0065209F">
        <w:rPr>
          <w:rFonts w:ascii="Verdana" w:hAnsi="Verdana"/>
          <w:color w:val="595959" w:themeColor="text1" w:themeTint="A6"/>
          <w:sz w:val="22"/>
          <w:szCs w:val="22"/>
        </w:rPr>
        <w:t>2</w:t>
      </w:r>
      <w:r>
        <w:rPr>
          <w:rFonts w:ascii="Verdana" w:hAnsi="Verdana"/>
          <w:color w:val="595959" w:themeColor="text1" w:themeTint="A6"/>
          <w:sz w:val="22"/>
          <w:szCs w:val="22"/>
        </w:rPr>
        <w:t>8</w:t>
      </w:r>
      <w:r w:rsidR="00624953">
        <w:rPr>
          <w:rFonts w:ascii="Verdana" w:hAnsi="Verdana"/>
          <w:color w:val="595959" w:themeColor="text1" w:themeTint="A6"/>
          <w:sz w:val="22"/>
          <w:szCs w:val="22"/>
        </w:rPr>
        <w:t xml:space="preserve"> Setor</w:t>
      </w:r>
      <w:r w:rsidR="008B6464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A744B4" w:rsidRPr="0065209F">
        <w:rPr>
          <w:rFonts w:ascii="Verdana" w:hAnsi="Verdana"/>
          <w:color w:val="595959" w:themeColor="text1" w:themeTint="A6"/>
          <w:sz w:val="22"/>
          <w:szCs w:val="22"/>
        </w:rPr>
        <w:t>Sul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 xml:space="preserve"> Gama</w:t>
      </w:r>
      <w:r w:rsidR="008B6464">
        <w:rPr>
          <w:rFonts w:ascii="Verdana" w:hAnsi="Verdana"/>
          <w:color w:val="595959" w:themeColor="text1" w:themeTint="A6"/>
          <w:sz w:val="22"/>
          <w:szCs w:val="22"/>
        </w:rPr>
        <w:t>-</w:t>
      </w:r>
      <w:r w:rsidR="00570F2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DF</w:t>
      </w:r>
      <w:r w:rsidR="00570F2E" w:rsidRPr="0065209F">
        <w:rPr>
          <w:rFonts w:ascii="Verdana" w:hAnsi="Verdana"/>
          <w:color w:val="595959" w:themeColor="text1" w:themeTint="A6"/>
          <w:sz w:val="22"/>
          <w:szCs w:val="22"/>
        </w:rPr>
        <w:br/>
        <w:t>Telefone:</w:t>
      </w:r>
      <w:r w:rsidR="00570F2E" w:rsidRPr="0065209F">
        <w:rPr>
          <w:rFonts w:ascii="Verdana" w:hAnsi="Verdana"/>
          <w:i/>
          <w:color w:val="595959" w:themeColor="text1" w:themeTint="A6"/>
          <w:sz w:val="22"/>
          <w:szCs w:val="22"/>
        </w:rPr>
        <w:t xml:space="preserve"> </w:t>
      </w:r>
      <w:r w:rsidR="00A96F1B" w:rsidRPr="0065209F">
        <w:rPr>
          <w:rFonts w:ascii="Verdana" w:hAnsi="Verdana"/>
          <w:color w:val="595959" w:themeColor="text1" w:themeTint="A6"/>
          <w:sz w:val="22"/>
          <w:szCs w:val="22"/>
        </w:rPr>
        <w:t>61-</w:t>
      </w:r>
      <w:r w:rsidR="00B80E6E" w:rsidRPr="0065209F">
        <w:rPr>
          <w:rFonts w:ascii="Verdana" w:hAnsi="Verdana"/>
          <w:color w:val="595959" w:themeColor="text1" w:themeTint="A6"/>
          <w:sz w:val="22"/>
          <w:szCs w:val="22"/>
        </w:rPr>
        <w:t>9</w:t>
      </w:r>
      <w:r>
        <w:rPr>
          <w:rFonts w:ascii="Verdana" w:hAnsi="Verdana"/>
          <w:color w:val="595959" w:themeColor="text1" w:themeTint="A6"/>
          <w:sz w:val="22"/>
          <w:szCs w:val="22"/>
        </w:rPr>
        <w:t>8017663</w:t>
      </w:r>
      <w:r w:rsidR="00570F2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E333FE" w:rsidRPr="0065209F">
        <w:rPr>
          <w:rFonts w:ascii="Verdana" w:hAnsi="Verdana"/>
          <w:color w:val="595959" w:themeColor="text1" w:themeTint="A6"/>
          <w:sz w:val="22"/>
          <w:szCs w:val="22"/>
        </w:rPr>
        <w:t xml:space="preserve">   </w:t>
      </w:r>
      <w:r w:rsidR="00A744B4" w:rsidRPr="007700B9">
        <w:rPr>
          <w:rFonts w:ascii="Verdana" w:hAnsi="Verdana"/>
          <w:color w:val="595959" w:themeColor="text1" w:themeTint="A6"/>
          <w:sz w:val="22"/>
          <w:szCs w:val="22"/>
        </w:rPr>
        <w:t>E-mail</w:t>
      </w:r>
      <w:r w:rsidRPr="007700B9">
        <w:rPr>
          <w:rFonts w:ascii="Verdana" w:hAnsi="Verdana"/>
          <w:color w:val="595959" w:themeColor="text1" w:themeTint="A6"/>
          <w:sz w:val="22"/>
          <w:szCs w:val="22"/>
        </w:rPr>
        <w:t>: medradocaroline7@gmail.com</w:t>
      </w:r>
    </w:p>
    <w:p w14:paraId="7F060F3F" w14:textId="1EBCFDCA" w:rsidR="00570F2E" w:rsidRPr="0065209F" w:rsidRDefault="00570F2E" w:rsidP="00570F2E">
      <w:pPr>
        <w:rPr>
          <w:rFonts w:ascii="Verdana" w:hAnsi="Verdana"/>
          <w:b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noProof/>
          <w:color w:val="595959" w:themeColor="text1" w:themeTint="A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AAF93E" wp14:editId="3843FDAC">
                <wp:simplePos x="0" y="0"/>
                <wp:positionH relativeFrom="margin">
                  <wp:posOffset>43815</wp:posOffset>
                </wp:positionH>
                <wp:positionV relativeFrom="paragraph">
                  <wp:posOffset>207645</wp:posOffset>
                </wp:positionV>
                <wp:extent cx="6076950" cy="635"/>
                <wp:effectExtent l="15240" t="7620" r="13335" b="10795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B3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3.45pt;margin-top:16.3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" strokecolor="#b9bec7" strokeweight="1pt">
                <w10:wrap anchorx="margin"/>
              </v:shape>
            </w:pict>
          </mc:Fallback>
        </mc:AlternateContent>
      </w:r>
      <w:r w:rsidRPr="0065209F">
        <w:rPr>
          <w:rFonts w:ascii="Verdana" w:hAnsi="Verdana"/>
          <w:b/>
          <w:color w:val="595959" w:themeColor="text1" w:themeTint="A6"/>
          <w:sz w:val="22"/>
          <w:szCs w:val="22"/>
        </w:rPr>
        <w:t>OBJETIVO</w:t>
      </w:r>
    </w:p>
    <w:p w14:paraId="2683EFC8" w14:textId="77777777" w:rsidR="00570F2E" w:rsidRPr="0065209F" w:rsidRDefault="00570F2E" w:rsidP="00570F2E">
      <w:pPr>
        <w:spacing w:line="360" w:lineRule="auto"/>
        <w:ind w:firstLine="709"/>
        <w:jc w:val="both"/>
        <w:rPr>
          <w:rFonts w:ascii="Verdana" w:hAnsi="Verdana" w:cs="Verdana"/>
          <w:b/>
          <w:color w:val="595959" w:themeColor="text1" w:themeTint="A6"/>
          <w:sz w:val="22"/>
          <w:szCs w:val="22"/>
        </w:rPr>
      </w:pPr>
      <w:r w:rsidRPr="0065209F">
        <w:rPr>
          <w:rFonts w:ascii="Verdana" w:hAnsi="Verdana" w:cs="Verdana"/>
          <w:color w:val="595959" w:themeColor="text1" w:themeTint="A6"/>
          <w:sz w:val="22"/>
          <w:szCs w:val="22"/>
        </w:rPr>
        <w:t>Acredito que competência vem da personalidade de cada pessoa e experiência adquirimos com o esforço e desempenho do trabalho diário. É pensando nisso, que desejo fazer parte do seu quadro funcional, demonstrando assim, minhas qualidades e competências que, certamente, contribuirão para o meu crescimento e o da empresa em questão.</w:t>
      </w:r>
    </w:p>
    <w:p w14:paraId="2E9283EE" w14:textId="77777777" w:rsidR="00570F2E" w:rsidRPr="0065209F" w:rsidRDefault="00570F2E" w:rsidP="00570F2E">
      <w:pPr>
        <w:pStyle w:val="Seo"/>
        <w:rPr>
          <w:rFonts w:ascii="Verdana" w:hAnsi="Verdana"/>
          <w:b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b/>
          <w:color w:val="595959" w:themeColor="text1" w:themeTint="A6"/>
          <w:sz w:val="22"/>
          <w:szCs w:val="22"/>
        </w:rPr>
        <w:t>FORMAÇÃO</w:t>
      </w:r>
    </w:p>
    <w:p w14:paraId="45DC04BF" w14:textId="4FA60335" w:rsidR="00570F2E" w:rsidRPr="0065209F" w:rsidRDefault="00570F2E" w:rsidP="00570F2E">
      <w:pPr>
        <w:pStyle w:val="Seo"/>
        <w:rPr>
          <w:rFonts w:ascii="Verdana" w:hAnsi="Verdana"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noProof/>
          <w:color w:val="595959" w:themeColor="text1" w:themeTint="A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28A461" wp14:editId="23679145">
                <wp:simplePos x="0" y="0"/>
                <wp:positionH relativeFrom="margin">
                  <wp:posOffset>3810</wp:posOffset>
                </wp:positionH>
                <wp:positionV relativeFrom="paragraph">
                  <wp:posOffset>8890</wp:posOffset>
                </wp:positionV>
                <wp:extent cx="6076950" cy="635"/>
                <wp:effectExtent l="13335" t="8890" r="15240" b="952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D8863" id="Conector de seta reta 9" o:spid="_x0000_s1026" type="#_x0000_t32" style="position:absolute;margin-left:.3pt;margin-top:.7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14:paraId="24AEF193" w14:textId="77777777" w:rsidR="00570F2E" w:rsidRDefault="00570F2E" w:rsidP="00570F2E">
      <w:pPr>
        <w:pStyle w:val="Contedodatabela"/>
        <w:numPr>
          <w:ilvl w:val="0"/>
          <w:numId w:val="8"/>
        </w:numPr>
        <w:tabs>
          <w:tab w:val="left" w:pos="720"/>
        </w:tabs>
        <w:snapToGrid w:val="0"/>
        <w:spacing w:line="360" w:lineRule="auto"/>
        <w:ind w:left="641" w:hanging="357"/>
        <w:rPr>
          <w:rFonts w:ascii="Verdana" w:hAnsi="Verdana"/>
          <w:color w:val="595959" w:themeColor="text1" w:themeTint="A6"/>
          <w:szCs w:val="22"/>
        </w:rPr>
      </w:pPr>
      <w:r w:rsidRPr="0065209F">
        <w:rPr>
          <w:rFonts w:ascii="Verdana" w:hAnsi="Verdana"/>
          <w:color w:val="595959" w:themeColor="text1" w:themeTint="A6"/>
          <w:szCs w:val="22"/>
        </w:rPr>
        <w:t>Formação Acadêmica: Ensino Médio Completo.</w:t>
      </w:r>
    </w:p>
    <w:p w14:paraId="5B0BD9A7" w14:textId="70A9BC19" w:rsidR="00A744B4" w:rsidRPr="00A744B4" w:rsidRDefault="00A744B4" w:rsidP="00A744B4">
      <w:pPr>
        <w:pStyle w:val="Contedodatabela"/>
        <w:tabs>
          <w:tab w:val="left" w:pos="720"/>
        </w:tabs>
        <w:snapToGrid w:val="0"/>
        <w:spacing w:line="360" w:lineRule="auto"/>
        <w:ind w:left="641"/>
        <w:rPr>
          <w:rFonts w:ascii="Verdana" w:hAnsi="Verdana"/>
          <w:color w:val="808080" w:themeColor="background1" w:themeShade="80"/>
          <w:szCs w:val="22"/>
        </w:rPr>
      </w:pPr>
      <w:r w:rsidRPr="00A744B4">
        <w:rPr>
          <w:rFonts w:ascii="Verdana" w:hAnsi="Verdana"/>
          <w:color w:val="808080" w:themeColor="background1" w:themeShade="80"/>
        </w:rPr>
        <w:t>Uni – UNIÃO NACIONAL DE INSTRUÇÃO</w:t>
      </w:r>
    </w:p>
    <w:p w14:paraId="3505597F" w14:textId="77BF6C77" w:rsidR="00570F2E" w:rsidRPr="0065209F" w:rsidRDefault="00570F2E" w:rsidP="00570F2E">
      <w:pPr>
        <w:pStyle w:val="Seo"/>
        <w:rPr>
          <w:rFonts w:ascii="Verdana" w:hAnsi="Verdana"/>
          <w:b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b/>
          <w:color w:val="595959" w:themeColor="text1" w:themeTint="A6"/>
          <w:sz w:val="22"/>
          <w:szCs w:val="22"/>
        </w:rPr>
        <w:t>EXPERIÊNCIA PROFISSIONAL</w:t>
      </w:r>
    </w:p>
    <w:p w14:paraId="29471C74" w14:textId="47A9FDB1" w:rsidR="00570F2E" w:rsidRPr="0065209F" w:rsidRDefault="00570F2E" w:rsidP="00570F2E">
      <w:pPr>
        <w:pStyle w:val="Seo"/>
        <w:rPr>
          <w:rFonts w:ascii="Verdana" w:hAnsi="Verdana"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noProof/>
          <w:color w:val="595959" w:themeColor="text1" w:themeTint="A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36E398" wp14:editId="573CB91D">
                <wp:simplePos x="0" y="0"/>
                <wp:positionH relativeFrom="margin">
                  <wp:posOffset>43815</wp:posOffset>
                </wp:positionH>
                <wp:positionV relativeFrom="paragraph">
                  <wp:posOffset>-3175</wp:posOffset>
                </wp:positionV>
                <wp:extent cx="6076950" cy="635"/>
                <wp:effectExtent l="15240" t="6350" r="13335" b="12065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3CD60" id="Conector de seta reta 8" o:spid="_x0000_s1026" type="#_x0000_t32" style="position:absolute;margin-left:3.45pt;margin-top:-.2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14:paraId="22A6A509" w14:textId="152A7DB3" w:rsidR="00EE761D" w:rsidRPr="00A744B4" w:rsidRDefault="00EE761D" w:rsidP="00A744B4">
      <w:pPr>
        <w:pStyle w:val="PargrafodaLista"/>
        <w:numPr>
          <w:ilvl w:val="0"/>
          <w:numId w:val="13"/>
        </w:numPr>
        <w:suppressAutoHyphens w:val="0"/>
        <w:spacing w:after="0" w:line="360" w:lineRule="auto"/>
        <w:rPr>
          <w:rFonts w:ascii="Verdana" w:hAnsi="Verdana"/>
          <w:b/>
          <w:color w:val="595959" w:themeColor="text1" w:themeTint="A6"/>
          <w:sz w:val="22"/>
          <w:szCs w:val="22"/>
        </w:rPr>
      </w:pPr>
      <w:r w:rsidRPr="00A744B4">
        <w:rPr>
          <w:rFonts w:ascii="Verdana" w:hAnsi="Verdana"/>
          <w:b/>
          <w:color w:val="595959" w:themeColor="text1" w:themeTint="A6"/>
          <w:sz w:val="22"/>
          <w:szCs w:val="22"/>
        </w:rPr>
        <w:t>HOSPITAL SANTA LÚCIA S.A</w:t>
      </w:r>
    </w:p>
    <w:p w14:paraId="3B7CDBDE" w14:textId="228E8400" w:rsidR="00570F2E" w:rsidRPr="0065209F" w:rsidRDefault="00EE761D" w:rsidP="00EE761D">
      <w:pPr>
        <w:pStyle w:val="PargrafodaLista"/>
        <w:suppressAutoHyphens w:val="0"/>
        <w:spacing w:after="0" w:line="360" w:lineRule="auto"/>
        <w:ind w:left="644"/>
        <w:rPr>
          <w:rFonts w:ascii="Verdana" w:hAnsi="Verdana"/>
          <w:color w:val="595959" w:themeColor="text1" w:themeTint="A6"/>
          <w:sz w:val="22"/>
          <w:szCs w:val="22"/>
        </w:rPr>
      </w:pPr>
      <w:r w:rsidRPr="00A744B4">
        <w:rPr>
          <w:rFonts w:ascii="Verdana" w:hAnsi="Verdana"/>
          <w:b/>
          <w:color w:val="595959" w:themeColor="text1" w:themeTint="A6"/>
        </w:rPr>
        <w:t>ESTAGIÁRIA</w:t>
      </w:r>
      <w:r w:rsidR="00513CB7" w:rsidRPr="00A744B4">
        <w:rPr>
          <w:rFonts w:ascii="Verdana" w:hAnsi="Verdana"/>
          <w:b/>
          <w:color w:val="595959" w:themeColor="text1" w:themeTint="A6"/>
        </w:rPr>
        <w:t>.</w:t>
      </w:r>
      <w:r w:rsidR="00513CB7">
        <w:rPr>
          <w:rFonts w:ascii="Verdana" w:hAnsi="Verdana"/>
          <w:b/>
          <w:color w:val="595959" w:themeColor="text1" w:themeTint="A6"/>
          <w:sz w:val="22"/>
          <w:szCs w:val="22"/>
        </w:rPr>
        <w:t xml:space="preserve"> 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 xml:space="preserve">Realizado </w:t>
      </w:r>
      <w:r w:rsidR="00A744B4" w:rsidRPr="005B69E0">
        <w:rPr>
          <w:rFonts w:ascii="Verdana" w:hAnsi="Verdana"/>
          <w:color w:val="595959" w:themeColor="text1" w:themeTint="A6"/>
          <w:sz w:val="22"/>
          <w:szCs w:val="22"/>
        </w:rPr>
        <w:t>atividades</w:t>
      </w:r>
      <w:r w:rsidR="005B69E0" w:rsidRPr="005B69E0">
        <w:rPr>
          <w:rFonts w:ascii="Verdana" w:hAnsi="Verdana"/>
          <w:color w:val="595959" w:themeColor="text1" w:themeTint="A6"/>
          <w:sz w:val="22"/>
          <w:szCs w:val="22"/>
        </w:rPr>
        <w:t>:</w:t>
      </w:r>
      <w:r w:rsidRPr="00EE761D">
        <w:rPr>
          <w:rFonts w:ascii="Verdana" w:hAnsi="Verdana"/>
          <w:color w:val="595959" w:themeColor="text1" w:themeTint="A6"/>
          <w:sz w:val="22"/>
          <w:szCs w:val="22"/>
        </w:rPr>
        <w:t xml:space="preserve"> tarefas referentes a cargo de auxiliar administrativo,</w:t>
      </w:r>
      <w:r>
        <w:rPr>
          <w:rFonts w:ascii="Verdana" w:hAnsi="Verdana"/>
          <w:color w:val="595959" w:themeColor="text1" w:themeTint="A6"/>
          <w:sz w:val="22"/>
          <w:szCs w:val="22"/>
        </w:rPr>
        <w:t xml:space="preserve"> 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>organiza</w:t>
      </w:r>
      <w:r w:rsidR="0014665C">
        <w:rPr>
          <w:rFonts w:ascii="Verdana" w:hAnsi="Verdana"/>
          <w:color w:val="595959" w:themeColor="text1" w:themeTint="A6"/>
          <w:sz w:val="22"/>
          <w:szCs w:val="22"/>
        </w:rPr>
        <w:t>ndo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 xml:space="preserve"> e disponibilizar </w:t>
      </w:r>
      <w:r w:rsidR="00A744B4" w:rsidRPr="00EE761D">
        <w:rPr>
          <w:rFonts w:ascii="Verdana" w:hAnsi="Verdana"/>
          <w:color w:val="595959" w:themeColor="text1" w:themeTint="A6"/>
          <w:sz w:val="22"/>
          <w:szCs w:val="22"/>
        </w:rPr>
        <w:t>prontuários</w:t>
      </w:r>
      <w:r w:rsidRPr="00EE761D">
        <w:rPr>
          <w:rFonts w:ascii="Verdana" w:hAnsi="Verdana"/>
          <w:color w:val="595959" w:themeColor="text1" w:themeTint="A6"/>
          <w:sz w:val="22"/>
          <w:szCs w:val="22"/>
        </w:rPr>
        <w:t xml:space="preserve"> de 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>pacientes no</w:t>
      </w:r>
      <w:r w:rsidRPr="00EE761D">
        <w:rPr>
          <w:rFonts w:ascii="Verdana" w:hAnsi="Verdana"/>
          <w:color w:val="595959" w:themeColor="text1" w:themeTint="A6"/>
          <w:sz w:val="22"/>
          <w:szCs w:val="22"/>
        </w:rPr>
        <w:t xml:space="preserve"> sistema </w:t>
      </w:r>
      <w:r w:rsidR="00A744B4">
        <w:rPr>
          <w:rFonts w:ascii="Verdana" w:hAnsi="Verdana"/>
          <w:color w:val="595959" w:themeColor="text1" w:themeTint="A6"/>
          <w:sz w:val="22"/>
          <w:szCs w:val="22"/>
        </w:rPr>
        <w:t>MV2000, atendimento em call center</w:t>
      </w:r>
      <w:r w:rsidR="00A744B4" w:rsidRPr="00A744B4">
        <w:rPr>
          <w:rFonts w:ascii="Verdana" w:hAnsi="Verdana"/>
          <w:color w:val="595959" w:themeColor="text1" w:themeTint="A6"/>
          <w:sz w:val="22"/>
          <w:szCs w:val="22"/>
        </w:rPr>
        <w:t xml:space="preserve"> aos colaboradores de outros setores,</w:t>
      </w:r>
      <w:r w:rsidR="0014665C">
        <w:rPr>
          <w:rFonts w:ascii="Verdana" w:hAnsi="Verdana"/>
          <w:color w:val="595959" w:themeColor="text1" w:themeTint="A6"/>
          <w:sz w:val="22"/>
          <w:szCs w:val="22"/>
        </w:rPr>
        <w:t xml:space="preserve"> i</w:t>
      </w:r>
    </w:p>
    <w:p w14:paraId="25A2CFFC" w14:textId="77777777" w:rsidR="00570F2E" w:rsidRPr="0065209F" w:rsidRDefault="00570F2E" w:rsidP="00570F2E">
      <w:pPr>
        <w:spacing w:after="0"/>
        <w:rPr>
          <w:rFonts w:ascii="Verdana" w:hAnsi="Verdana"/>
          <w:color w:val="595959" w:themeColor="text1" w:themeTint="A6"/>
          <w:sz w:val="22"/>
          <w:szCs w:val="22"/>
        </w:rPr>
      </w:pPr>
    </w:p>
    <w:p w14:paraId="7211B722" w14:textId="77777777" w:rsidR="00570F2E" w:rsidRPr="0065209F" w:rsidRDefault="00570F2E" w:rsidP="00570F2E">
      <w:pPr>
        <w:spacing w:after="0"/>
        <w:rPr>
          <w:rFonts w:ascii="Verdana" w:hAnsi="Verdana"/>
          <w:b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b/>
          <w:color w:val="595959" w:themeColor="text1" w:themeTint="A6"/>
          <w:sz w:val="22"/>
          <w:szCs w:val="22"/>
        </w:rPr>
        <w:t>CURSOS</w:t>
      </w:r>
    </w:p>
    <w:p w14:paraId="2CAB8339" w14:textId="5361D14F" w:rsidR="00570F2E" w:rsidRPr="0065209F" w:rsidRDefault="00570F2E" w:rsidP="00570F2E">
      <w:pPr>
        <w:spacing w:after="0"/>
        <w:rPr>
          <w:rFonts w:ascii="Verdana" w:hAnsi="Verdana"/>
          <w:color w:val="595959" w:themeColor="text1" w:themeTint="A6"/>
          <w:sz w:val="22"/>
          <w:szCs w:val="22"/>
        </w:rPr>
      </w:pPr>
      <w:r w:rsidRPr="0065209F">
        <w:rPr>
          <w:rFonts w:ascii="Verdana" w:hAnsi="Verdana"/>
          <w:noProof/>
          <w:color w:val="595959" w:themeColor="text1" w:themeTint="A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C62D90" wp14:editId="4F967E74">
                <wp:simplePos x="0" y="0"/>
                <wp:positionH relativeFrom="margin">
                  <wp:posOffset>3810</wp:posOffset>
                </wp:positionH>
                <wp:positionV relativeFrom="paragraph">
                  <wp:posOffset>8890</wp:posOffset>
                </wp:positionV>
                <wp:extent cx="6076950" cy="635"/>
                <wp:effectExtent l="13335" t="8890" r="15240" b="952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7C1DE" id="Conector de seta reta 7" o:spid="_x0000_s1026" type="#_x0000_t32" style="position:absolute;margin-left:.3pt;margin-top:.7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14:paraId="4AD5DC87" w14:textId="3C0449CF" w:rsidR="00570F2E" w:rsidRPr="0065209F" w:rsidRDefault="00570F2E" w:rsidP="0065209F">
      <w:pPr>
        <w:pStyle w:val="PargrafodaLista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Verdana" w:hAnsi="Verdana" w:cs="Tahoma"/>
          <w:color w:val="595959" w:themeColor="text1" w:themeTint="A6"/>
          <w:sz w:val="22"/>
          <w:szCs w:val="22"/>
        </w:rPr>
      </w:pPr>
      <w:r w:rsidRPr="0065209F">
        <w:rPr>
          <w:rFonts w:ascii="Verdana" w:hAnsi="Verdana" w:cs="Tahoma"/>
          <w:color w:val="595959" w:themeColor="text1" w:themeTint="A6"/>
          <w:sz w:val="22"/>
          <w:szCs w:val="22"/>
        </w:rPr>
        <w:t>Montagem e Manutenção de Microcomputador</w:t>
      </w:r>
    </w:p>
    <w:p w14:paraId="0979F113" w14:textId="77777777" w:rsidR="00570F2E" w:rsidRDefault="00570F2E" w:rsidP="0065209F">
      <w:pPr>
        <w:pStyle w:val="PargrafodaLista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Verdana" w:hAnsi="Verdana" w:cs="Tahoma"/>
          <w:color w:val="595959" w:themeColor="text1" w:themeTint="A6"/>
          <w:sz w:val="22"/>
          <w:szCs w:val="22"/>
        </w:rPr>
      </w:pPr>
      <w:r w:rsidRPr="0065209F">
        <w:rPr>
          <w:rFonts w:ascii="Verdana" w:hAnsi="Verdana" w:cs="Tahoma"/>
          <w:color w:val="595959" w:themeColor="text1" w:themeTint="A6"/>
          <w:sz w:val="22"/>
          <w:szCs w:val="22"/>
        </w:rPr>
        <w:t xml:space="preserve">Operador de Microcomputador e Digitação – Telemarketing -SAC </w:t>
      </w:r>
    </w:p>
    <w:p w14:paraId="7E96A109" w14:textId="49EEA338" w:rsidR="00D401D6" w:rsidRPr="0065209F" w:rsidRDefault="00D401D6" w:rsidP="00D401D6">
      <w:pPr>
        <w:pStyle w:val="PargrafodaLista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Verdana" w:hAnsi="Verdana" w:cs="Tahoma"/>
          <w:color w:val="595959" w:themeColor="text1" w:themeTint="A6"/>
          <w:sz w:val="22"/>
          <w:szCs w:val="22"/>
        </w:rPr>
      </w:pPr>
      <w:r w:rsidRPr="00D401D6">
        <w:rPr>
          <w:rFonts w:ascii="Verdana" w:hAnsi="Verdana" w:cs="Tahoma"/>
          <w:color w:val="595959" w:themeColor="text1" w:themeTint="A6"/>
          <w:sz w:val="22"/>
          <w:szCs w:val="22"/>
        </w:rPr>
        <w:t>Informática – MS Office (Word, Excel), digitação de textos e planilhas</w:t>
      </w:r>
      <w:bookmarkStart w:id="0" w:name="_GoBack"/>
      <w:bookmarkEnd w:id="0"/>
    </w:p>
    <w:p w14:paraId="07DAD165" w14:textId="77777777" w:rsidR="00570F2E" w:rsidRPr="0065209F" w:rsidRDefault="00570F2E" w:rsidP="00570F2E">
      <w:pPr>
        <w:spacing w:after="0"/>
        <w:rPr>
          <w:rFonts w:ascii="Verdana" w:hAnsi="Verdana"/>
          <w:color w:val="595959" w:themeColor="text1" w:themeTint="A6"/>
        </w:rPr>
      </w:pPr>
    </w:p>
    <w:p w14:paraId="223B8408" w14:textId="77777777" w:rsidR="0065209F" w:rsidRPr="0065209F" w:rsidRDefault="0065209F" w:rsidP="00570F2E">
      <w:pPr>
        <w:spacing w:after="0"/>
        <w:rPr>
          <w:rFonts w:ascii="Verdana" w:hAnsi="Verdana"/>
          <w:color w:val="595959" w:themeColor="text1" w:themeTint="A6"/>
        </w:rPr>
      </w:pPr>
    </w:p>
    <w:p w14:paraId="6044EACA" w14:textId="77777777" w:rsidR="0065209F" w:rsidRPr="0065209F" w:rsidRDefault="0065209F" w:rsidP="00570F2E">
      <w:pPr>
        <w:spacing w:after="0"/>
        <w:rPr>
          <w:rFonts w:ascii="Verdana" w:hAnsi="Verdana"/>
          <w:color w:val="595959" w:themeColor="text1" w:themeTint="A6"/>
        </w:rPr>
      </w:pPr>
    </w:p>
    <w:p w14:paraId="42251149" w14:textId="3EB6290A" w:rsidR="00D401D6" w:rsidRPr="00D401D6" w:rsidRDefault="00570F2E" w:rsidP="00D401D6">
      <w:pPr>
        <w:rPr>
          <w:color w:val="595959" w:themeColor="text1" w:themeTint="A6"/>
          <w:sz w:val="22"/>
          <w:szCs w:val="22"/>
        </w:rPr>
      </w:pPr>
      <w:r w:rsidRPr="00D401D6">
        <w:rPr>
          <w:rStyle w:val="Forte"/>
          <w:rFonts w:ascii="Verdana" w:hAnsi="Verdana"/>
          <w:color w:val="595959" w:themeColor="text1" w:themeTint="A6"/>
          <w:sz w:val="22"/>
          <w:szCs w:val="22"/>
        </w:rPr>
        <w:t xml:space="preserve">                                                      </w:t>
      </w:r>
      <w:r w:rsidR="00D401D6" w:rsidRPr="00D401D6">
        <w:rPr>
          <w:smallCaps/>
          <w:noProof/>
          <w:color w:val="595959" w:themeColor="text1" w:themeTint="A6"/>
          <w:spacing w:val="5"/>
          <w:sz w:val="22"/>
          <w:szCs w:val="22"/>
        </w:rPr>
        <w:t>Carolina moreira de almeida medrado</w:t>
      </w:r>
    </w:p>
    <w:p w14:paraId="0B4798FA" w14:textId="58EE1EEB" w:rsidR="0005201F" w:rsidRPr="0065209F" w:rsidRDefault="0005201F" w:rsidP="0005201F">
      <w:pPr>
        <w:pStyle w:val="Corpodetexto"/>
        <w:jc w:val="center"/>
        <w:rPr>
          <w:color w:val="595959" w:themeColor="text1" w:themeTint="A6"/>
        </w:rPr>
      </w:pPr>
      <w:r w:rsidRPr="0065209F">
        <w:rPr>
          <w:rStyle w:val="Forte"/>
          <w:rFonts w:ascii="Verdana" w:hAnsi="Verdana"/>
          <w:color w:val="595959" w:themeColor="text1" w:themeTint="A6"/>
        </w:rPr>
        <w:t>.</w:t>
      </w:r>
    </w:p>
    <w:sectPr w:rsidR="0005201F" w:rsidRPr="0065209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65" w:right="1134" w:bottom="1365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FAD7B" w14:textId="77777777" w:rsidR="00F05369" w:rsidRDefault="00F05369">
      <w:pPr>
        <w:spacing w:after="0" w:line="240" w:lineRule="auto"/>
      </w:pPr>
      <w:r>
        <w:separator/>
      </w:r>
    </w:p>
  </w:endnote>
  <w:endnote w:type="continuationSeparator" w:id="0">
    <w:p w14:paraId="1D72F915" w14:textId="77777777" w:rsidR="00F05369" w:rsidRDefault="00F0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79EF" w14:textId="77777777" w:rsidR="005D493B" w:rsidRDefault="005D49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C52D5" w14:textId="77777777" w:rsidR="005D493B" w:rsidRDefault="005D493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A674D" w14:textId="77777777" w:rsidR="005D493B" w:rsidRDefault="005D49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A0529" w14:textId="77777777" w:rsidR="00F05369" w:rsidRDefault="00F05369">
      <w:pPr>
        <w:spacing w:after="0" w:line="240" w:lineRule="auto"/>
      </w:pPr>
      <w:r>
        <w:separator/>
      </w:r>
    </w:p>
  </w:footnote>
  <w:footnote w:type="continuationSeparator" w:id="0">
    <w:p w14:paraId="600A0355" w14:textId="77777777" w:rsidR="00F05369" w:rsidRDefault="00F05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6BC5" w14:textId="77777777" w:rsidR="005D493B" w:rsidRDefault="005D49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67972" w14:textId="77777777" w:rsidR="005D493B" w:rsidRDefault="005D49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6" w15:restartNumberingAfterBreak="0">
    <w:nsid w:val="15202FD7"/>
    <w:multiLevelType w:val="hybridMultilevel"/>
    <w:tmpl w:val="7312E6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6EC"/>
    <w:multiLevelType w:val="hybridMultilevel"/>
    <w:tmpl w:val="8202F20A"/>
    <w:lvl w:ilvl="0" w:tplc="0416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8" w15:restartNumberingAfterBreak="0">
    <w:nsid w:val="1E7B1CC2"/>
    <w:multiLevelType w:val="hybridMultilevel"/>
    <w:tmpl w:val="DCC898D0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C40B9D"/>
    <w:multiLevelType w:val="hybridMultilevel"/>
    <w:tmpl w:val="673612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EEF7078"/>
    <w:multiLevelType w:val="hybridMultilevel"/>
    <w:tmpl w:val="D65E8A7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3B73C1A"/>
    <w:multiLevelType w:val="hybridMultilevel"/>
    <w:tmpl w:val="1720773E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9F"/>
    <w:rsid w:val="00000502"/>
    <w:rsid w:val="0005201F"/>
    <w:rsid w:val="0009231F"/>
    <w:rsid w:val="000F3324"/>
    <w:rsid w:val="00112428"/>
    <w:rsid w:val="0012248B"/>
    <w:rsid w:val="0014665C"/>
    <w:rsid w:val="001B17B6"/>
    <w:rsid w:val="00220502"/>
    <w:rsid w:val="002508E9"/>
    <w:rsid w:val="002F1ED2"/>
    <w:rsid w:val="003B0305"/>
    <w:rsid w:val="00402B45"/>
    <w:rsid w:val="00415DA5"/>
    <w:rsid w:val="004B11AB"/>
    <w:rsid w:val="004C589F"/>
    <w:rsid w:val="004C634F"/>
    <w:rsid w:val="00513CB7"/>
    <w:rsid w:val="00570F2E"/>
    <w:rsid w:val="005B69E0"/>
    <w:rsid w:val="005D181C"/>
    <w:rsid w:val="005D493B"/>
    <w:rsid w:val="00624953"/>
    <w:rsid w:val="0065209F"/>
    <w:rsid w:val="006554B2"/>
    <w:rsid w:val="006C74B1"/>
    <w:rsid w:val="00726167"/>
    <w:rsid w:val="00756EB6"/>
    <w:rsid w:val="007700B9"/>
    <w:rsid w:val="007E4796"/>
    <w:rsid w:val="007F18E2"/>
    <w:rsid w:val="008A77E6"/>
    <w:rsid w:val="008B6464"/>
    <w:rsid w:val="0091323B"/>
    <w:rsid w:val="00983863"/>
    <w:rsid w:val="009C74F7"/>
    <w:rsid w:val="00A028E7"/>
    <w:rsid w:val="00A048ED"/>
    <w:rsid w:val="00A744B4"/>
    <w:rsid w:val="00A95D01"/>
    <w:rsid w:val="00A96F1B"/>
    <w:rsid w:val="00B05D86"/>
    <w:rsid w:val="00B1414F"/>
    <w:rsid w:val="00B428F8"/>
    <w:rsid w:val="00B80E6E"/>
    <w:rsid w:val="00BD177C"/>
    <w:rsid w:val="00C30B23"/>
    <w:rsid w:val="00C3338A"/>
    <w:rsid w:val="00CC1352"/>
    <w:rsid w:val="00CC6F57"/>
    <w:rsid w:val="00CD26E5"/>
    <w:rsid w:val="00D23FE2"/>
    <w:rsid w:val="00D401D6"/>
    <w:rsid w:val="00E333FE"/>
    <w:rsid w:val="00E40594"/>
    <w:rsid w:val="00EE761D"/>
    <w:rsid w:val="00F05369"/>
    <w:rsid w:val="00F53592"/>
    <w:rsid w:val="00F57264"/>
    <w:rsid w:val="00FA0AE0"/>
    <w:rsid w:val="10510612"/>
    <w:rsid w:val="1284F1A3"/>
    <w:rsid w:val="2870BDB6"/>
    <w:rsid w:val="29016E47"/>
    <w:rsid w:val="294737FC"/>
    <w:rsid w:val="40943F37"/>
    <w:rsid w:val="4164EA6C"/>
    <w:rsid w:val="42DA9BA9"/>
    <w:rsid w:val="43DD848F"/>
    <w:rsid w:val="46C98855"/>
    <w:rsid w:val="476E51EF"/>
    <w:rsid w:val="4EF1A200"/>
    <w:rsid w:val="5D627181"/>
    <w:rsid w:val="5FA55331"/>
    <w:rsid w:val="61B0A9C0"/>
    <w:rsid w:val="62563526"/>
    <w:rsid w:val="6412DAEB"/>
    <w:rsid w:val="66241917"/>
    <w:rsid w:val="75C792BD"/>
    <w:rsid w:val="7A1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D1D7B3"/>
  <w15:docId w15:val="{09557A07-C8C6-4E68-ADC4-70AA185F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tabs>
        <w:tab w:val="num" w:pos="0"/>
      </w:tabs>
      <w:spacing w:before="360" w:after="40"/>
      <w:ind w:left="432" w:hanging="432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tabs>
        <w:tab w:val="num" w:pos="0"/>
      </w:tabs>
      <w:spacing w:after="0"/>
      <w:ind w:left="576" w:hanging="576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tabs>
        <w:tab w:val="num" w:pos="0"/>
      </w:tabs>
      <w:spacing w:after="0"/>
      <w:ind w:left="720" w:hanging="72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tabs>
        <w:tab w:val="num" w:pos="0"/>
      </w:tabs>
      <w:spacing w:after="0"/>
      <w:ind w:left="864" w:hanging="864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tabs>
        <w:tab w:val="num" w:pos="0"/>
      </w:tabs>
      <w:spacing w:after="0"/>
      <w:ind w:left="1008" w:hanging="1008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tabs>
        <w:tab w:val="num" w:pos="0"/>
      </w:tabs>
      <w:spacing w:after="0"/>
      <w:ind w:left="1152" w:hanging="1152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tabs>
        <w:tab w:val="num" w:pos="0"/>
      </w:tabs>
      <w:spacing w:after="0"/>
      <w:ind w:left="1296" w:hanging="1296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tabs>
        <w:tab w:val="num" w:pos="0"/>
      </w:tabs>
      <w:spacing w:after="0"/>
      <w:ind w:left="1440" w:hanging="144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tabs>
        <w:tab w:val="num" w:pos="0"/>
      </w:tabs>
      <w:spacing w:after="0"/>
      <w:ind w:left="1584" w:hanging="1584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/>
      <w:color w:val="FE8637"/>
      <w:sz w:val="18"/>
    </w:rPr>
  </w:style>
  <w:style w:type="character" w:customStyle="1" w:styleId="WW8Num2z3">
    <w:name w:val="WW8Num2z3"/>
    <w:rPr>
      <w:rFonts w:ascii="Symbol" w:hAnsi="Symbol" w:cs="Symbol"/>
      <w:color w:val="E65B01"/>
      <w:sz w:val="12"/>
    </w:rPr>
  </w:style>
  <w:style w:type="character" w:customStyle="1" w:styleId="WW8Num2z5">
    <w:name w:val="WW8Num2z5"/>
    <w:rPr>
      <w:rFonts w:ascii="Symbol" w:hAnsi="Symbol" w:cs="Symbol"/>
      <w:color w:val="777C84"/>
      <w:sz w:val="12"/>
    </w:rPr>
  </w:style>
  <w:style w:type="character" w:customStyle="1" w:styleId="WW8Num3z0">
    <w:name w:val="WW8Num3z0"/>
    <w:rPr>
      <w:rFonts w:ascii="Symbol" w:hAnsi="Symbol" w:cs="Symbol"/>
      <w:color w:val="FE8637"/>
      <w:sz w:val="16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ymbol"/>
      <w:color w:val="FE8637"/>
      <w:sz w:val="16"/>
    </w:rPr>
  </w:style>
  <w:style w:type="character" w:customStyle="1" w:styleId="WW8Num14z0">
    <w:name w:val="WW8Num14z0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4z1">
    <w:name w:val="WW8Num14z1"/>
    <w:rPr>
      <w:rFonts w:ascii="Symbol" w:hAnsi="Symbol" w:cs="Symbol"/>
      <w:color w:val="FE8637"/>
      <w:sz w:val="18"/>
    </w:rPr>
  </w:style>
  <w:style w:type="character" w:customStyle="1" w:styleId="WW8Num14z3">
    <w:name w:val="WW8Num14z3"/>
    <w:rPr>
      <w:rFonts w:ascii="Symbol" w:hAnsi="Symbol" w:cs="Symbol"/>
      <w:color w:val="E65B01"/>
      <w:sz w:val="12"/>
    </w:rPr>
  </w:style>
  <w:style w:type="character" w:customStyle="1" w:styleId="WW8Num14z5">
    <w:name w:val="WW8Num14z5"/>
    <w:rPr>
      <w:rFonts w:ascii="Symbol" w:hAnsi="Symbol" w:cs="Symbol"/>
      <w:color w:val="777C84"/>
      <w:sz w:val="12"/>
    </w:rPr>
  </w:style>
  <w:style w:type="character" w:customStyle="1" w:styleId="WW8Num15z0">
    <w:name w:val="WW8Num15z0"/>
    <w:rPr>
      <w:rFonts w:ascii="Century Schoolbook" w:eastAsia="Times New Roman" w:hAnsi="Century Schoolbook" w:cs="Times New Roman"/>
      <w:szCs w:val="20"/>
    </w:rPr>
  </w:style>
  <w:style w:type="character" w:customStyle="1" w:styleId="WW8Num15z1">
    <w:name w:val="WW8Num15z1"/>
    <w:rPr>
      <w:color w:val="575F6D"/>
    </w:rPr>
  </w:style>
  <w:style w:type="character" w:customStyle="1" w:styleId="WW8Num16z0">
    <w:name w:val="WW8Num16z0"/>
    <w:rPr>
      <w:rFonts w:ascii="Symbol" w:hAnsi="Symbol" w:cs="Symbol"/>
      <w:color w:val="FE8637"/>
      <w:sz w:val="16"/>
    </w:rPr>
  </w:style>
  <w:style w:type="character" w:customStyle="1" w:styleId="WW8Num17z0">
    <w:name w:val="WW8Num17z0"/>
    <w:rPr>
      <w:rFonts w:ascii="Symbol" w:eastAsia="Times New Roman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eastAsia="Times New Roman" w:hAnsi="Symbol"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color w:val="FE8637"/>
      <w:sz w:val="16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  <w:color w:val="FE8637"/>
      <w:sz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eastAsia="Lucida Sans Unicode" w:hAnsi="Symbol" w:cs="Tahom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styleId="Hyperlink">
    <w:name w:val="Hyperlink"/>
    <w:rPr>
      <w:color w:val="000080"/>
      <w:u w:val="single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tabs>
        <w:tab w:val="num" w:pos="0"/>
      </w:tabs>
      <w:spacing w:after="0"/>
      <w:ind w:left="245" w:hanging="245"/>
    </w:pPr>
    <w:rPr>
      <w:color w:val="575F6D"/>
    </w:rPr>
  </w:style>
  <w:style w:type="paragraph" w:customStyle="1" w:styleId="Contedodatabela">
    <w:name w:val="Conteúdo da tabela"/>
    <w:basedOn w:val="Normal"/>
    <w:rsid w:val="00570F2E"/>
    <w:pPr>
      <w:widowControl w:val="0"/>
      <w:suppressLineNumbers/>
      <w:spacing w:after="0" w:line="240" w:lineRule="auto"/>
      <w:jc w:val="both"/>
    </w:pPr>
    <w:rPr>
      <w:rFonts w:ascii="Arial" w:eastAsia="DejaVu Sans" w:hAnsi="Arial"/>
      <w:color w:val="auto"/>
      <w:kern w:val="2"/>
      <w:sz w:val="2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Wesley Rodrigues Lima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Wesley Rodrigues Lima</dc:title>
  <dc:subject/>
  <dc:creator>Allan</dc:creator>
  <cp:keywords/>
  <cp:lastModifiedBy>Reinaldo Carvalho Pereira dos Santos</cp:lastModifiedBy>
  <cp:revision>2</cp:revision>
  <cp:lastPrinted>2017-12-13T19:31:00Z</cp:lastPrinted>
  <dcterms:created xsi:type="dcterms:W3CDTF">2018-05-30T12:01:00Z</dcterms:created>
  <dcterms:modified xsi:type="dcterms:W3CDTF">2018-05-30T12:01:00Z</dcterms:modified>
</cp:coreProperties>
</file>