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0CB7" w:rsidRDefault="009D4612">
      <w:pPr>
        <w:rPr>
          <w:b/>
          <w:i/>
          <w:sz w:val="36"/>
          <w:szCs w:val="36"/>
          <w:u w:val="single"/>
        </w:rPr>
      </w:pPr>
      <w:r>
        <w:rPr>
          <w:noProof/>
          <w:lang w:eastAsia="pt-BR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4809490</wp:posOffset>
            </wp:positionH>
            <wp:positionV relativeFrom="paragraph">
              <wp:posOffset>47625</wp:posOffset>
            </wp:positionV>
            <wp:extent cx="1026160" cy="1466215"/>
            <wp:effectExtent l="0" t="0" r="0" b="0"/>
            <wp:wrapNone/>
            <wp:docPr id="4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466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CB7" w:rsidRDefault="00480CB7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CURRÍCULUM VITAE</w:t>
      </w:r>
    </w:p>
    <w:p w:rsidR="00480CB7" w:rsidRDefault="00480CB7">
      <w:pPr>
        <w:rPr>
          <w:b/>
          <w:i/>
          <w:sz w:val="28"/>
          <w:szCs w:val="28"/>
          <w:u w:val="single"/>
        </w:rPr>
      </w:pPr>
    </w:p>
    <w:p w:rsidR="00480CB7" w:rsidRDefault="00480CB7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Adriana Vieira Rodrigues de Melo</w:t>
      </w:r>
    </w:p>
    <w:p w:rsidR="00480CB7" w:rsidRDefault="00480CB7">
      <w:pPr>
        <w:rPr>
          <w:b/>
          <w:i/>
          <w:sz w:val="32"/>
          <w:szCs w:val="32"/>
        </w:rPr>
      </w:pPr>
    </w:p>
    <w:p w:rsidR="00480CB7" w:rsidRDefault="00480CB7">
      <w:pPr>
        <w:rPr>
          <w:b/>
          <w:u w:val="single"/>
        </w:rPr>
      </w:pPr>
      <w:r>
        <w:rPr>
          <w:b/>
          <w:u w:val="single"/>
        </w:rPr>
        <w:t>DADOS PESSOAIS</w:t>
      </w:r>
    </w:p>
    <w:p w:rsidR="00480CB7" w:rsidRDefault="00480CB7">
      <w:pPr>
        <w:rPr>
          <w:b/>
          <w:sz w:val="28"/>
          <w:szCs w:val="28"/>
          <w:u w:val="single"/>
        </w:rPr>
      </w:pPr>
    </w:p>
    <w:p w:rsidR="00480CB7" w:rsidRDefault="00480CB7">
      <w:pPr>
        <w:numPr>
          <w:ilvl w:val="0"/>
          <w:numId w:val="1"/>
        </w:numPr>
        <w:tabs>
          <w:tab w:val="left" w:pos="720"/>
        </w:tabs>
        <w:rPr>
          <w:b/>
          <w:i/>
        </w:rPr>
      </w:pPr>
      <w:r>
        <w:rPr>
          <w:b/>
          <w:i/>
        </w:rPr>
        <w:t>Data de Nascimento: 12/01/1979.</w:t>
      </w:r>
    </w:p>
    <w:p w:rsidR="00480CB7" w:rsidRDefault="00480CB7">
      <w:pPr>
        <w:numPr>
          <w:ilvl w:val="0"/>
          <w:numId w:val="1"/>
        </w:numPr>
        <w:tabs>
          <w:tab w:val="left" w:pos="720"/>
        </w:tabs>
        <w:rPr>
          <w:b/>
          <w:i/>
        </w:rPr>
      </w:pPr>
      <w:r>
        <w:rPr>
          <w:b/>
          <w:i/>
        </w:rPr>
        <w:t>Endereço:</w:t>
      </w:r>
      <w:r w:rsidR="00B6164E">
        <w:rPr>
          <w:b/>
          <w:i/>
        </w:rPr>
        <w:t xml:space="preserve"> Qr</w:t>
      </w:r>
      <w:bookmarkStart w:id="0" w:name="_GoBack"/>
      <w:bookmarkEnd w:id="0"/>
      <w:r w:rsidR="00B6164E">
        <w:rPr>
          <w:b/>
          <w:i/>
        </w:rPr>
        <w:t xml:space="preserve"> 304 conjunto 05 casa 05</w:t>
      </w:r>
      <w:r>
        <w:rPr>
          <w:b/>
          <w:i/>
        </w:rPr>
        <w:tab/>
      </w:r>
    </w:p>
    <w:p w:rsidR="00480CB7" w:rsidRDefault="00B6164E">
      <w:pPr>
        <w:numPr>
          <w:ilvl w:val="0"/>
          <w:numId w:val="1"/>
        </w:numPr>
        <w:tabs>
          <w:tab w:val="left" w:pos="720"/>
        </w:tabs>
        <w:rPr>
          <w:b/>
          <w:i/>
        </w:rPr>
      </w:pPr>
      <w:r>
        <w:rPr>
          <w:b/>
          <w:i/>
        </w:rPr>
        <w:t>Cidade: Samambaia Sul</w:t>
      </w:r>
    </w:p>
    <w:p w:rsidR="00480CB7" w:rsidRDefault="00B6164E">
      <w:pPr>
        <w:numPr>
          <w:ilvl w:val="0"/>
          <w:numId w:val="1"/>
        </w:numPr>
        <w:tabs>
          <w:tab w:val="left" w:pos="720"/>
        </w:tabs>
        <w:rPr>
          <w:b/>
          <w:i/>
        </w:rPr>
      </w:pPr>
      <w:r>
        <w:rPr>
          <w:b/>
          <w:i/>
        </w:rPr>
        <w:t>Telefone: (</w:t>
      </w:r>
      <w:r w:rsidR="00FC6702">
        <w:rPr>
          <w:b/>
          <w:i/>
        </w:rPr>
        <w:t>61) 3358 3287 /98527</w:t>
      </w:r>
      <w:r w:rsidR="00AE697E">
        <w:rPr>
          <w:b/>
          <w:i/>
        </w:rPr>
        <w:t>0193</w:t>
      </w:r>
    </w:p>
    <w:p w:rsidR="00480CB7" w:rsidRDefault="00480CB7">
      <w:pPr>
        <w:numPr>
          <w:ilvl w:val="0"/>
          <w:numId w:val="1"/>
        </w:numPr>
        <w:tabs>
          <w:tab w:val="left" w:pos="720"/>
        </w:tabs>
        <w:rPr>
          <w:b/>
          <w:i/>
        </w:rPr>
      </w:pPr>
      <w:r>
        <w:rPr>
          <w:b/>
          <w:i/>
        </w:rPr>
        <w:t>Estado Civil: Solteira.</w:t>
      </w:r>
    </w:p>
    <w:p w:rsidR="0066265B" w:rsidRDefault="0066265B">
      <w:pPr>
        <w:numPr>
          <w:ilvl w:val="0"/>
          <w:numId w:val="1"/>
        </w:numPr>
        <w:tabs>
          <w:tab w:val="left" w:pos="720"/>
        </w:tabs>
        <w:rPr>
          <w:b/>
          <w:i/>
        </w:rPr>
      </w:pPr>
      <w:r>
        <w:rPr>
          <w:b/>
          <w:i/>
        </w:rPr>
        <w:t>Habilitação: Cat  B</w:t>
      </w:r>
    </w:p>
    <w:p w:rsidR="00480CB7" w:rsidRDefault="00480CB7">
      <w:pPr>
        <w:rPr>
          <w:i/>
        </w:rPr>
      </w:pPr>
    </w:p>
    <w:p w:rsidR="00480CB7" w:rsidRDefault="00480CB7">
      <w:pPr>
        <w:rPr>
          <w:i/>
        </w:rPr>
      </w:pPr>
    </w:p>
    <w:p w:rsidR="00480CB7" w:rsidRDefault="00480CB7">
      <w:pPr>
        <w:rPr>
          <w:b/>
          <w:u w:val="single"/>
        </w:rPr>
      </w:pPr>
      <w:r>
        <w:rPr>
          <w:b/>
          <w:u w:val="single"/>
        </w:rPr>
        <w:t>FORMAÇÃO ACADÊMICA</w:t>
      </w:r>
    </w:p>
    <w:p w:rsidR="00480CB7" w:rsidRDefault="00480CB7">
      <w:pPr>
        <w:rPr>
          <w:b/>
          <w:sz w:val="28"/>
          <w:szCs w:val="28"/>
          <w:u w:val="single"/>
        </w:rPr>
      </w:pPr>
    </w:p>
    <w:p w:rsidR="00480CB7" w:rsidRDefault="00480CB7">
      <w:pPr>
        <w:numPr>
          <w:ilvl w:val="0"/>
          <w:numId w:val="2"/>
        </w:numPr>
        <w:tabs>
          <w:tab w:val="left" w:pos="720"/>
        </w:tabs>
        <w:rPr>
          <w:b/>
          <w:i/>
        </w:rPr>
      </w:pPr>
      <w:r>
        <w:rPr>
          <w:b/>
          <w:i/>
        </w:rPr>
        <w:t>Ensino Médio completo</w:t>
      </w:r>
    </w:p>
    <w:p w:rsidR="00480CB7" w:rsidRDefault="00480CB7">
      <w:pPr>
        <w:rPr>
          <w:b/>
          <w:i/>
          <w:sz w:val="28"/>
          <w:szCs w:val="28"/>
          <w:u w:val="single"/>
        </w:rPr>
      </w:pPr>
    </w:p>
    <w:p w:rsidR="00480CB7" w:rsidRDefault="00480CB7">
      <w:pPr>
        <w:rPr>
          <w:b/>
          <w:u w:val="single"/>
        </w:rPr>
      </w:pPr>
      <w:r>
        <w:rPr>
          <w:b/>
          <w:u w:val="single"/>
        </w:rPr>
        <w:t>CURSO</w:t>
      </w:r>
    </w:p>
    <w:p w:rsidR="00480CB7" w:rsidRDefault="00480CB7">
      <w:pPr>
        <w:rPr>
          <w:b/>
          <w:u w:val="single"/>
        </w:rPr>
      </w:pPr>
    </w:p>
    <w:p w:rsidR="00480CB7" w:rsidRDefault="00480CB7">
      <w:pPr>
        <w:numPr>
          <w:ilvl w:val="0"/>
          <w:numId w:val="2"/>
        </w:numPr>
        <w:tabs>
          <w:tab w:val="left" w:pos="720"/>
        </w:tabs>
        <w:rPr>
          <w:b/>
          <w:i/>
        </w:rPr>
      </w:pPr>
      <w:r>
        <w:rPr>
          <w:b/>
          <w:i/>
        </w:rPr>
        <w:t>Técnica de Enfermagem</w:t>
      </w:r>
    </w:p>
    <w:p w:rsidR="00480CB7" w:rsidRDefault="00480CB7">
      <w:pPr>
        <w:numPr>
          <w:ilvl w:val="0"/>
          <w:numId w:val="2"/>
        </w:numPr>
        <w:tabs>
          <w:tab w:val="left" w:pos="720"/>
        </w:tabs>
        <w:rPr>
          <w:b/>
          <w:i/>
        </w:rPr>
      </w:pPr>
      <w:r>
        <w:rPr>
          <w:b/>
          <w:i/>
        </w:rPr>
        <w:t>Informática básica</w:t>
      </w:r>
    </w:p>
    <w:p w:rsidR="00480CB7" w:rsidRDefault="00480CB7">
      <w:pPr>
        <w:numPr>
          <w:ilvl w:val="0"/>
          <w:numId w:val="2"/>
        </w:numPr>
        <w:tabs>
          <w:tab w:val="left" w:pos="720"/>
        </w:tabs>
        <w:rPr>
          <w:b/>
          <w:i/>
        </w:rPr>
      </w:pPr>
      <w:r>
        <w:rPr>
          <w:b/>
          <w:i/>
        </w:rPr>
        <w:t>Telefonista.</w:t>
      </w:r>
    </w:p>
    <w:p w:rsidR="00480CB7" w:rsidRDefault="00480CB7">
      <w:pPr>
        <w:rPr>
          <w:b/>
          <w:i/>
          <w:sz w:val="28"/>
          <w:szCs w:val="28"/>
          <w:u w:val="single"/>
        </w:rPr>
      </w:pPr>
    </w:p>
    <w:p w:rsidR="00084A93" w:rsidRDefault="00480CB7" w:rsidP="00084A93">
      <w:pPr>
        <w:rPr>
          <w:b/>
          <w:u w:val="single"/>
        </w:rPr>
      </w:pPr>
      <w:r>
        <w:rPr>
          <w:b/>
          <w:u w:val="single"/>
        </w:rPr>
        <w:t>EXPERIÊNCIA PROFISSIONAL</w:t>
      </w:r>
    </w:p>
    <w:p w:rsidR="00862660" w:rsidRPr="00084A93" w:rsidRDefault="00862660" w:rsidP="00084A93">
      <w:pPr>
        <w:rPr>
          <w:b/>
          <w:u w:val="single"/>
        </w:rPr>
      </w:pPr>
    </w:p>
    <w:p w:rsidR="005A70C3" w:rsidRPr="00A43888" w:rsidRDefault="005A70C3" w:rsidP="00862660">
      <w:pPr>
        <w:pStyle w:val="PargrafodaLista"/>
        <w:ind w:left="1084"/>
        <w:rPr>
          <w:b/>
          <w:u w:val="single"/>
        </w:rPr>
      </w:pPr>
    </w:p>
    <w:p w:rsidR="00480CB7" w:rsidRDefault="0008226B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 xml:space="preserve">Clima clínica de diagnóstico </w:t>
      </w:r>
      <w:r w:rsidR="00B1269F">
        <w:rPr>
          <w:b/>
          <w:i/>
        </w:rPr>
        <w:t xml:space="preserve">por imagem Ltda Uberlândia </w:t>
      </w:r>
    </w:p>
    <w:p w:rsidR="00480CB7" w:rsidRDefault="00480CB7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 xml:space="preserve">Função: Técnica de Enfermagem </w:t>
      </w:r>
    </w:p>
    <w:p w:rsidR="00480CB7" w:rsidRDefault="00B1269F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 xml:space="preserve">Período: </w:t>
      </w:r>
      <w:r w:rsidR="00EB7851">
        <w:rPr>
          <w:b/>
          <w:i/>
        </w:rPr>
        <w:t>01/05/2016</w:t>
      </w:r>
      <w:r w:rsidR="00480CB7">
        <w:rPr>
          <w:b/>
          <w:i/>
        </w:rPr>
        <w:t xml:space="preserve"> até o </w:t>
      </w:r>
      <w:r w:rsidR="00EB7851">
        <w:rPr>
          <w:b/>
          <w:i/>
        </w:rPr>
        <w:t>01/02/2017</w:t>
      </w:r>
    </w:p>
    <w:p w:rsidR="00480CB7" w:rsidRDefault="00480CB7">
      <w:pPr>
        <w:ind w:left="720"/>
        <w:rPr>
          <w:i/>
        </w:rPr>
      </w:pPr>
    </w:p>
    <w:p w:rsidR="00480CB7" w:rsidRDefault="00CD23C7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>Igep Inst.</w:t>
      </w:r>
      <w:r w:rsidR="00E82C4D">
        <w:rPr>
          <w:b/>
          <w:i/>
        </w:rPr>
        <w:t xml:space="preserve"> </w:t>
      </w:r>
      <w:r>
        <w:rPr>
          <w:b/>
          <w:i/>
        </w:rPr>
        <w:t>de gastroe</w:t>
      </w:r>
      <w:r w:rsidR="005C5BCB">
        <w:rPr>
          <w:b/>
          <w:i/>
        </w:rPr>
        <w:t>.</w:t>
      </w:r>
      <w:r>
        <w:rPr>
          <w:b/>
          <w:i/>
        </w:rPr>
        <w:t xml:space="preserve"> endosc proct </w:t>
      </w:r>
      <w:r w:rsidR="00826EC0">
        <w:rPr>
          <w:b/>
          <w:i/>
        </w:rPr>
        <w:t>Ltda</w:t>
      </w:r>
      <w:r>
        <w:rPr>
          <w:b/>
          <w:i/>
        </w:rPr>
        <w:t xml:space="preserve"> Uberlândia </w:t>
      </w:r>
    </w:p>
    <w:p w:rsidR="00480CB7" w:rsidRDefault="00480CB7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>Função:</w:t>
      </w:r>
      <w:r w:rsidR="00C3303B">
        <w:rPr>
          <w:b/>
          <w:i/>
        </w:rPr>
        <w:t xml:space="preserve"> </w:t>
      </w:r>
      <w:r>
        <w:rPr>
          <w:b/>
          <w:i/>
        </w:rPr>
        <w:t>Técn</w:t>
      </w:r>
      <w:r w:rsidR="00CD23C7">
        <w:rPr>
          <w:b/>
          <w:i/>
        </w:rPr>
        <w:t>ica de Enfermagem</w:t>
      </w:r>
    </w:p>
    <w:p w:rsidR="00480CB7" w:rsidRDefault="00C3303B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>Período: 09/07/2014 à 20/11/2015</w:t>
      </w:r>
    </w:p>
    <w:p w:rsidR="00480CB7" w:rsidRDefault="00480CB7">
      <w:pPr>
        <w:ind w:left="360"/>
        <w:rPr>
          <w:i/>
        </w:rPr>
      </w:pPr>
    </w:p>
    <w:p w:rsidR="00480CB7" w:rsidRDefault="00480CB7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>Hospital de Clínicas de Uberlândia</w:t>
      </w:r>
    </w:p>
    <w:p w:rsidR="00480CB7" w:rsidRDefault="00480CB7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>Função :Técnica de Enfermagem(UTI-Neonatal)</w:t>
      </w:r>
    </w:p>
    <w:p w:rsidR="00480CB7" w:rsidRDefault="00480CB7">
      <w:pPr>
        <w:numPr>
          <w:ilvl w:val="0"/>
          <w:numId w:val="3"/>
        </w:numPr>
        <w:tabs>
          <w:tab w:val="left" w:pos="720"/>
        </w:tabs>
        <w:rPr>
          <w:b/>
          <w:i/>
        </w:rPr>
      </w:pPr>
      <w:r>
        <w:rPr>
          <w:b/>
          <w:i/>
        </w:rPr>
        <w:t>Período:01/10/2004 à 14/07/2010</w:t>
      </w:r>
    </w:p>
    <w:p w:rsidR="00480CB7" w:rsidRDefault="00480CB7">
      <w:pPr>
        <w:rPr>
          <w:i/>
        </w:rPr>
      </w:pPr>
    </w:p>
    <w:p w:rsidR="00480CB7" w:rsidRDefault="00480CB7">
      <w:pPr>
        <w:rPr>
          <w:i/>
        </w:rPr>
      </w:pPr>
    </w:p>
    <w:p w:rsidR="00480CB7" w:rsidRDefault="00480CB7">
      <w:pPr>
        <w:rPr>
          <w:b/>
          <w:u w:val="single"/>
        </w:rPr>
      </w:pPr>
      <w:r>
        <w:rPr>
          <w:b/>
          <w:u w:val="single"/>
        </w:rPr>
        <w:t>Obs.:</w:t>
      </w:r>
    </w:p>
    <w:p w:rsidR="00480CB7" w:rsidRDefault="00480CB7"/>
    <w:p w:rsidR="00480CB7" w:rsidRDefault="00480CB7">
      <w:pPr>
        <w:numPr>
          <w:ilvl w:val="0"/>
          <w:numId w:val="4"/>
        </w:numPr>
        <w:tabs>
          <w:tab w:val="left" w:pos="720"/>
        </w:tabs>
        <w:rPr>
          <w:b/>
          <w:i/>
        </w:rPr>
      </w:pPr>
      <w:r>
        <w:rPr>
          <w:b/>
          <w:i/>
        </w:rPr>
        <w:t>Caso haja interesse, estarei à disposição para entrevista, procedimentos que se fizerem necessários, ocasião em que poderei fornecer mais informações e /ou detalhamento sobre meu perfil profissional.</w:t>
      </w:r>
    </w:p>
    <w:p w:rsidR="00480CB7" w:rsidRDefault="00480CB7">
      <w:pPr>
        <w:rPr>
          <w:b/>
          <w:i/>
        </w:rPr>
      </w:pPr>
    </w:p>
    <w:p w:rsidR="00480CB7" w:rsidRDefault="00480CB7">
      <w:pPr>
        <w:ind w:left="720"/>
        <w:rPr>
          <w:i/>
        </w:rPr>
      </w:pPr>
    </w:p>
    <w:p w:rsidR="00480CB7" w:rsidRDefault="00480CB7">
      <w:pPr>
        <w:ind w:left="720"/>
        <w:rPr>
          <w:i/>
        </w:rPr>
      </w:pPr>
    </w:p>
    <w:p w:rsidR="00480CB7" w:rsidRDefault="00480CB7">
      <w:pPr>
        <w:ind w:left="720"/>
        <w:rPr>
          <w:i/>
        </w:rPr>
      </w:pPr>
    </w:p>
    <w:p w:rsidR="00480CB7" w:rsidRDefault="00480CB7">
      <w:pPr>
        <w:ind w:left="720"/>
        <w:rPr>
          <w:i/>
        </w:rPr>
      </w:pPr>
    </w:p>
    <w:p w:rsidR="00480CB7" w:rsidRDefault="00480CB7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Adriana Vieira Rodrigues de Melo</w:t>
      </w:r>
    </w:p>
    <w:p w:rsidR="00480CB7" w:rsidRDefault="00480CB7">
      <w:pPr>
        <w:jc w:val="center"/>
        <w:rPr>
          <w:b/>
          <w:i/>
          <w:sz w:val="28"/>
          <w:szCs w:val="28"/>
        </w:rPr>
      </w:pPr>
    </w:p>
    <w:sectPr w:rsidR="00480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284" w:right="1274" w:bottom="53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19A" w:rsidRDefault="0073619A" w:rsidP="009D4612">
      <w:r>
        <w:separator/>
      </w:r>
    </w:p>
  </w:endnote>
  <w:endnote w:type="continuationSeparator" w:id="0">
    <w:p w:rsidR="0073619A" w:rsidRDefault="0073619A" w:rsidP="009D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12" w:rsidRDefault="009D46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12" w:rsidRDefault="009D46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12" w:rsidRDefault="009D46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19A" w:rsidRDefault="0073619A" w:rsidP="009D4612">
      <w:r>
        <w:separator/>
      </w:r>
    </w:p>
  </w:footnote>
  <w:footnote w:type="continuationSeparator" w:id="0">
    <w:p w:rsidR="0073619A" w:rsidRDefault="0073619A" w:rsidP="009D4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12" w:rsidRDefault="009D46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12" w:rsidRDefault="009D46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12" w:rsidRDefault="009D46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1CE3742"/>
    <w:multiLevelType w:val="hybridMultilevel"/>
    <w:tmpl w:val="3ACE43B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F4CDD"/>
    <w:multiLevelType w:val="hybridMultilevel"/>
    <w:tmpl w:val="E884C5B8"/>
    <w:lvl w:ilvl="0" w:tplc="0416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7" w15:restartNumberingAfterBreak="0">
    <w:nsid w:val="39826EBB"/>
    <w:multiLevelType w:val="hybridMultilevel"/>
    <w:tmpl w:val="A2A4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7F"/>
    <w:rsid w:val="0008226B"/>
    <w:rsid w:val="00084A93"/>
    <w:rsid w:val="00480CB7"/>
    <w:rsid w:val="005A70C3"/>
    <w:rsid w:val="005C5BCB"/>
    <w:rsid w:val="0066265B"/>
    <w:rsid w:val="0073619A"/>
    <w:rsid w:val="00826EC0"/>
    <w:rsid w:val="00862660"/>
    <w:rsid w:val="009D4612"/>
    <w:rsid w:val="00A43888"/>
    <w:rsid w:val="00AE697E"/>
    <w:rsid w:val="00B1269F"/>
    <w:rsid w:val="00B6164E"/>
    <w:rsid w:val="00BE3667"/>
    <w:rsid w:val="00C3303B"/>
    <w:rsid w:val="00CD23C7"/>
    <w:rsid w:val="00D02699"/>
    <w:rsid w:val="00E82C4D"/>
    <w:rsid w:val="00E924AC"/>
    <w:rsid w:val="00EB7851"/>
    <w:rsid w:val="00F6527F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74E2D"/>
  <w15:chartTrackingRefBased/>
  <w15:docId w15:val="{DBBC37C8-9D1D-F54A-A86A-F24C783C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Fontepargpadro1">
    <w:name w:val="Fonte parág. padrão1"/>
  </w:style>
  <w:style w:type="character" w:customStyle="1" w:styleId="CharChar1">
    <w:name w:val="Char Char1"/>
    <w:rPr>
      <w:sz w:val="24"/>
      <w:szCs w:val="24"/>
    </w:rPr>
  </w:style>
  <w:style w:type="character" w:customStyle="1" w:styleId="CharChar">
    <w:name w:val="Char Char"/>
    <w:rPr>
      <w:sz w:val="24"/>
      <w:szCs w:val="24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E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PC _21</dc:creator>
  <cp:keywords/>
  <cp:lastModifiedBy/>
  <cp:revision>20</cp:revision>
  <cp:lastPrinted>2010-08-03T20:18:00Z</cp:lastPrinted>
  <dcterms:created xsi:type="dcterms:W3CDTF">2017-03-22T17:22:00Z</dcterms:created>
  <dcterms:modified xsi:type="dcterms:W3CDTF">2017-04-11T06:06:00Z</dcterms:modified>
</cp:coreProperties>
</file>