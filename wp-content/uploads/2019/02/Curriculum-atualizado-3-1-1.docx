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6A415" w14:textId="77777777" w:rsidR="00E35BEF" w:rsidRDefault="00D821A1" w:rsidP="003B0D42">
      <w:pPr>
        <w:jc w:val="center"/>
        <w:rPr>
          <w:rFonts w:ascii="Tahoma" w:hAnsi="Tahoma"/>
          <w:b/>
          <w:bCs/>
          <w:sz w:val="26"/>
          <w:szCs w:val="26"/>
        </w:rPr>
      </w:pPr>
      <w:r>
        <w:rPr>
          <w:rFonts w:ascii="Tahoma" w:hAnsi="Tahoma"/>
          <w:b/>
          <w:bCs/>
          <w:sz w:val="26"/>
          <w:szCs w:val="26"/>
        </w:rPr>
        <w:t>CURRICULUM VITAE</w:t>
      </w:r>
    </w:p>
    <w:p w14:paraId="1D01A9F3" w14:textId="77777777" w:rsidR="00E35BEF" w:rsidRDefault="00E35BEF" w:rsidP="003B0D42">
      <w:pPr>
        <w:jc w:val="center"/>
        <w:rPr>
          <w:rFonts w:ascii="Tahoma" w:hAnsi="Tahoma"/>
          <w:b/>
          <w:bCs/>
        </w:rPr>
      </w:pPr>
    </w:p>
    <w:p w14:paraId="63E18D8A" w14:textId="77777777" w:rsidR="00E35BEF" w:rsidRDefault="00E35BEF" w:rsidP="003B0D42">
      <w:pPr>
        <w:jc w:val="center"/>
        <w:rPr>
          <w:rFonts w:ascii="Tahoma" w:hAnsi="Tahoma"/>
        </w:rPr>
      </w:pPr>
    </w:p>
    <w:p w14:paraId="5EFFE529" w14:textId="77777777" w:rsidR="00E35BEF" w:rsidRDefault="003B0D42" w:rsidP="003B0D42">
      <w:pPr>
        <w:jc w:val="center"/>
        <w:rPr>
          <w:rFonts w:ascii="Tahoma" w:hAnsi="Tahoma"/>
        </w:rPr>
      </w:pPr>
      <w:r>
        <w:rPr>
          <w:rFonts w:ascii="Tahoma" w:hAnsi="Tahoma"/>
        </w:rPr>
        <w:t>CARLA PATRÍCIA CERQUEIRA E LIMA</w:t>
      </w:r>
    </w:p>
    <w:p w14:paraId="1A0743AB" w14:textId="77777777" w:rsidR="00E35BEF" w:rsidRDefault="00E35BEF">
      <w:pPr>
        <w:rPr>
          <w:rFonts w:ascii="Tahoma" w:hAnsi="Tahoma"/>
        </w:rPr>
      </w:pPr>
    </w:p>
    <w:p w14:paraId="23BBAE92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7224DA66" w14:textId="17B1DEEC" w:rsidR="00E35BEF" w:rsidRDefault="001C4C8B">
      <w:pP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 xml:space="preserve">Brasileira, </w:t>
      </w:r>
      <w:r w:rsidR="002A5B29">
        <w:rPr>
          <w:rFonts w:ascii="Tahoma" w:hAnsi="Tahoma"/>
          <w:sz w:val="21"/>
          <w:szCs w:val="21"/>
        </w:rPr>
        <w:t xml:space="preserve">Divorciada, </w:t>
      </w:r>
      <w:r w:rsidR="00302435">
        <w:rPr>
          <w:rFonts w:ascii="Tahoma" w:hAnsi="Tahoma"/>
          <w:sz w:val="21"/>
          <w:szCs w:val="21"/>
        </w:rPr>
        <w:t>30 anos</w:t>
      </w:r>
    </w:p>
    <w:p w14:paraId="0ADB6036" w14:textId="65387C80" w:rsidR="00E35BEF" w:rsidRDefault="00302435">
      <w:pPr>
        <w:rPr>
          <w:rFonts w:ascii="Tahoma" w:hAnsi="Tahoma"/>
          <w:sz w:val="21"/>
          <w:szCs w:val="21"/>
        </w:rPr>
      </w:pPr>
      <w:proofErr w:type="spellStart"/>
      <w:r>
        <w:rPr>
          <w:rFonts w:ascii="Tahoma" w:hAnsi="Tahoma"/>
          <w:sz w:val="21"/>
          <w:szCs w:val="21"/>
        </w:rPr>
        <w:t>Qof</w:t>
      </w:r>
      <w:proofErr w:type="spellEnd"/>
      <w:r>
        <w:rPr>
          <w:rFonts w:ascii="Tahoma" w:hAnsi="Tahoma"/>
          <w:sz w:val="21"/>
          <w:szCs w:val="21"/>
        </w:rPr>
        <w:t xml:space="preserve"> </w:t>
      </w:r>
      <w:proofErr w:type="spellStart"/>
      <w:r>
        <w:rPr>
          <w:rFonts w:ascii="Tahoma" w:hAnsi="Tahoma"/>
          <w:sz w:val="21"/>
          <w:szCs w:val="21"/>
        </w:rPr>
        <w:t>Conj</w:t>
      </w:r>
      <w:proofErr w:type="spellEnd"/>
      <w:r>
        <w:rPr>
          <w:rFonts w:ascii="Tahoma" w:hAnsi="Tahoma"/>
          <w:sz w:val="21"/>
          <w:szCs w:val="21"/>
        </w:rPr>
        <w:t xml:space="preserve"> A lote 8 </w:t>
      </w:r>
      <w:proofErr w:type="spellStart"/>
      <w:r>
        <w:rPr>
          <w:rFonts w:ascii="Tahoma" w:hAnsi="Tahoma"/>
          <w:sz w:val="21"/>
          <w:szCs w:val="21"/>
        </w:rPr>
        <w:t>Apt</w:t>
      </w:r>
      <w:proofErr w:type="spellEnd"/>
      <w:r>
        <w:rPr>
          <w:rFonts w:ascii="Tahoma" w:hAnsi="Tahoma"/>
          <w:sz w:val="21"/>
          <w:szCs w:val="21"/>
        </w:rPr>
        <w:t xml:space="preserve"> 102</w:t>
      </w:r>
    </w:p>
    <w:p w14:paraId="1D06B37D" w14:textId="34DE5DAD" w:rsidR="00E35BEF" w:rsidRDefault="00302435">
      <w:pPr>
        <w:rPr>
          <w:rFonts w:ascii="Tahoma" w:hAnsi="Tahoma"/>
          <w:sz w:val="21"/>
          <w:szCs w:val="21"/>
        </w:rPr>
      </w:pPr>
      <w:proofErr w:type="spellStart"/>
      <w:r>
        <w:rPr>
          <w:rFonts w:ascii="Tahoma" w:hAnsi="Tahoma"/>
          <w:sz w:val="21"/>
          <w:szCs w:val="21"/>
        </w:rPr>
        <w:t>Candangol</w:t>
      </w:r>
      <w:r w:rsidR="00F83643">
        <w:rPr>
          <w:rFonts w:ascii="Tahoma" w:hAnsi="Tahoma"/>
          <w:sz w:val="21"/>
          <w:szCs w:val="21"/>
        </w:rPr>
        <w:t>ân</w:t>
      </w:r>
      <w:r>
        <w:rPr>
          <w:rFonts w:ascii="Tahoma" w:hAnsi="Tahoma"/>
          <w:sz w:val="21"/>
          <w:szCs w:val="21"/>
        </w:rPr>
        <w:t>dia</w:t>
      </w:r>
      <w:proofErr w:type="spellEnd"/>
    </w:p>
    <w:p w14:paraId="25207AE8" w14:textId="2B8511B1" w:rsidR="00E35BEF" w:rsidRDefault="000D093E">
      <w:pPr>
        <w:rPr>
          <w:rStyle w:val="Hyperlink"/>
          <w:rFonts w:ascii="Tahoma" w:hAnsi="Tahoma"/>
        </w:rPr>
      </w:pPr>
      <w:r>
        <w:rPr>
          <w:rFonts w:ascii="Tahoma" w:hAnsi="Tahoma"/>
          <w:sz w:val="21"/>
          <w:szCs w:val="21"/>
        </w:rPr>
        <w:t>TEL:</w:t>
      </w:r>
      <w:r w:rsidR="00E3023D">
        <w:rPr>
          <w:rFonts w:ascii="Tahoma" w:hAnsi="Tahoma"/>
          <w:sz w:val="21"/>
          <w:szCs w:val="21"/>
        </w:rPr>
        <w:t xml:space="preserve"> (61) 9865</w:t>
      </w:r>
      <w:r w:rsidR="003B0D42">
        <w:rPr>
          <w:rFonts w:ascii="Tahoma" w:hAnsi="Tahoma"/>
          <w:sz w:val="21"/>
          <w:szCs w:val="21"/>
        </w:rPr>
        <w:t>1</w:t>
      </w:r>
      <w:r w:rsidR="004E48D2">
        <w:rPr>
          <w:rFonts w:ascii="Tahoma" w:hAnsi="Tahoma"/>
          <w:sz w:val="21"/>
          <w:szCs w:val="21"/>
        </w:rPr>
        <w:t>7320</w:t>
      </w:r>
      <w:r w:rsidR="00F83643">
        <w:rPr>
          <w:rFonts w:ascii="Tahoma" w:hAnsi="Tahoma"/>
          <w:sz w:val="21"/>
          <w:szCs w:val="21"/>
        </w:rPr>
        <w:t xml:space="preserve">/986078628 </w:t>
      </w:r>
      <w:bookmarkStart w:id="0" w:name="_GoBack"/>
      <w:bookmarkEnd w:id="0"/>
      <w:r w:rsidR="004E48D2">
        <w:rPr>
          <w:rFonts w:ascii="Tahoma" w:hAnsi="Tahoma"/>
          <w:sz w:val="21"/>
          <w:szCs w:val="21"/>
        </w:rPr>
        <w:t>E-m</w:t>
      </w:r>
      <w:r w:rsidR="00D821A1">
        <w:rPr>
          <w:rFonts w:ascii="Tahoma" w:hAnsi="Tahoma"/>
          <w:sz w:val="21"/>
          <w:szCs w:val="21"/>
        </w:rPr>
        <w:t xml:space="preserve">ail: </w:t>
      </w:r>
      <w:hyperlink r:id="rId7" w:history="1">
        <w:r w:rsidR="00D821A1">
          <w:rPr>
            <w:rStyle w:val="Hyperlink"/>
            <w:rFonts w:ascii="Tahoma" w:hAnsi="Tahoma"/>
          </w:rPr>
          <w:t>carlaclaro21@hotmail.com</w:t>
        </w:r>
      </w:hyperlink>
    </w:p>
    <w:p w14:paraId="25629DDA" w14:textId="77777777" w:rsidR="00BE45CA" w:rsidRDefault="00BE45CA">
      <w:pPr>
        <w:rPr>
          <w:rFonts w:ascii="Tahoma" w:hAnsi="Tahoma"/>
          <w:sz w:val="21"/>
          <w:szCs w:val="21"/>
        </w:rPr>
      </w:pPr>
    </w:p>
    <w:p w14:paraId="6A17EE78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332469C8" w14:textId="77777777" w:rsidR="00E35BEF" w:rsidRDefault="00E35BEF">
      <w:pPr>
        <w:jc w:val="center"/>
        <w:rPr>
          <w:rFonts w:ascii="Tahoma" w:hAnsi="Tahoma"/>
          <w:sz w:val="21"/>
          <w:szCs w:val="21"/>
        </w:rPr>
      </w:pPr>
    </w:p>
    <w:p w14:paraId="16FADE9F" w14:textId="77777777" w:rsidR="00E35BEF" w:rsidRDefault="00D821A1">
      <w:pPr>
        <w:pBdr>
          <w:bottom w:val="single" w:sz="1" w:space="2" w:color="000000"/>
        </w:pBd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OBJETIVO</w:t>
      </w:r>
    </w:p>
    <w:p w14:paraId="313B3FBF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49094EE3" w14:textId="0BEBB361" w:rsidR="00E35BEF" w:rsidRDefault="00302435">
      <w:pP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Recepcionista</w:t>
      </w:r>
    </w:p>
    <w:p w14:paraId="052445C4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5B9527E0" w14:textId="77777777" w:rsidR="00E35BEF" w:rsidRDefault="00D821A1">
      <w:pPr>
        <w:pBdr>
          <w:bottom w:val="single" w:sz="1" w:space="2" w:color="000000"/>
        </w:pBd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FORMAÇÃO</w:t>
      </w:r>
    </w:p>
    <w:p w14:paraId="042794A5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7D7E305D" w14:textId="77777777" w:rsidR="00E35BEF" w:rsidRDefault="00D821A1">
      <w:pP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Ensino Superior Incompleto de Enfermagem</w:t>
      </w:r>
    </w:p>
    <w:p w14:paraId="6D12695A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76608E6A" w14:textId="77777777" w:rsidR="00E35BEF" w:rsidRDefault="00D821A1">
      <w:pPr>
        <w:pBdr>
          <w:bottom w:val="single" w:sz="1" w:space="2" w:color="000000"/>
        </w:pBd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EXPERIÊNCIA PROFISSIONAL</w:t>
      </w:r>
    </w:p>
    <w:p w14:paraId="714467EC" w14:textId="77777777" w:rsidR="003B0D42" w:rsidRDefault="00E3023D" w:rsidP="003B0D42">
      <w:pPr>
        <w:pStyle w:val="PargrafodaLista"/>
        <w:numPr>
          <w:ilvl w:val="0"/>
          <w:numId w:val="9"/>
        </w:numPr>
        <w:spacing w:before="24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2015/2017-ADSERTE</w:t>
      </w:r>
    </w:p>
    <w:p w14:paraId="6853CCD5" w14:textId="56D47381" w:rsidR="00E3023D" w:rsidRPr="00E3023D" w:rsidRDefault="00E3023D" w:rsidP="00E3023D">
      <w:pPr>
        <w:pStyle w:val="PargrafodaLista"/>
        <w:spacing w:before="24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Função</w:t>
      </w:r>
      <w:r w:rsidR="009B04CD">
        <w:rPr>
          <w:rFonts w:ascii="Tahoma" w:hAnsi="Tahoma"/>
          <w:sz w:val="20"/>
          <w:szCs w:val="20"/>
        </w:rPr>
        <w:t xml:space="preserve">: Recepcionista </w:t>
      </w:r>
    </w:p>
    <w:p w14:paraId="71E5EA35" w14:textId="77777777" w:rsidR="00E3023D" w:rsidRPr="003B0D42" w:rsidRDefault="00E3023D" w:rsidP="003B0D42">
      <w:pPr>
        <w:pStyle w:val="PargrafodaLista"/>
        <w:numPr>
          <w:ilvl w:val="0"/>
          <w:numId w:val="9"/>
        </w:numPr>
        <w:spacing w:before="24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 xml:space="preserve">2013/2015- Hospital </w:t>
      </w:r>
      <w:proofErr w:type="spellStart"/>
      <w:r>
        <w:rPr>
          <w:rFonts w:ascii="Tahoma" w:hAnsi="Tahoma"/>
          <w:b/>
          <w:sz w:val="20"/>
          <w:szCs w:val="20"/>
        </w:rPr>
        <w:t>Daher</w:t>
      </w:r>
      <w:proofErr w:type="spellEnd"/>
      <w:r>
        <w:rPr>
          <w:rFonts w:ascii="Tahoma" w:hAnsi="Tahoma"/>
          <w:b/>
          <w:sz w:val="20"/>
          <w:szCs w:val="20"/>
        </w:rPr>
        <w:t xml:space="preserve"> Lago Norte</w:t>
      </w:r>
    </w:p>
    <w:p w14:paraId="1C56E380" w14:textId="77777777" w:rsidR="00487529" w:rsidRPr="00E3023D" w:rsidRDefault="003B0D42" w:rsidP="00E3023D">
      <w:pPr>
        <w:pStyle w:val="PargrafodaLista"/>
        <w:numPr>
          <w:ilvl w:val="0"/>
          <w:numId w:val="9"/>
        </w:numPr>
        <w:spacing w:before="240"/>
        <w:rPr>
          <w:rFonts w:ascii="Tahoma" w:hAnsi="Tahoma"/>
          <w:sz w:val="20"/>
          <w:szCs w:val="20"/>
        </w:rPr>
      </w:pPr>
      <w:r w:rsidRPr="003B0D42">
        <w:rPr>
          <w:rFonts w:ascii="Tahoma" w:hAnsi="Tahoma"/>
          <w:sz w:val="20"/>
          <w:szCs w:val="20"/>
        </w:rPr>
        <w:t>Função- Recepcionista</w:t>
      </w:r>
    </w:p>
    <w:p w14:paraId="4C625CDF" w14:textId="77777777" w:rsidR="00E35BEF" w:rsidRPr="003B0D42" w:rsidRDefault="00487529" w:rsidP="003B0D42">
      <w:pPr>
        <w:numPr>
          <w:ilvl w:val="0"/>
          <w:numId w:val="9"/>
        </w:numPr>
        <w:rPr>
          <w:rFonts w:ascii="Tahoma" w:hAnsi="Tahoma"/>
          <w:b/>
          <w:bCs/>
          <w:sz w:val="20"/>
          <w:szCs w:val="20"/>
        </w:rPr>
      </w:pPr>
      <w:r w:rsidRPr="003B0D42">
        <w:rPr>
          <w:rFonts w:ascii="Tahoma" w:hAnsi="Tahoma"/>
          <w:b/>
          <w:bCs/>
          <w:sz w:val="20"/>
          <w:szCs w:val="20"/>
        </w:rPr>
        <w:t>2011/</w:t>
      </w:r>
      <w:r w:rsidR="00D821A1" w:rsidRPr="003B0D42">
        <w:rPr>
          <w:rFonts w:ascii="Tahoma" w:hAnsi="Tahoma"/>
          <w:b/>
          <w:bCs/>
          <w:sz w:val="20"/>
          <w:szCs w:val="20"/>
        </w:rPr>
        <w:t>2011- LABORATORIO SABIN DE ANALISES CLINICAS</w:t>
      </w:r>
    </w:p>
    <w:p w14:paraId="7491B9C4" w14:textId="77777777" w:rsidR="00E35BEF" w:rsidRPr="003B0D42" w:rsidRDefault="00D821A1" w:rsidP="003B0D42">
      <w:pPr>
        <w:pStyle w:val="PargrafodaLista"/>
        <w:numPr>
          <w:ilvl w:val="0"/>
          <w:numId w:val="9"/>
        </w:numPr>
        <w:rPr>
          <w:rFonts w:ascii="Tahoma" w:hAnsi="Tahoma"/>
          <w:sz w:val="20"/>
          <w:szCs w:val="20"/>
        </w:rPr>
      </w:pPr>
      <w:r w:rsidRPr="003B0D42">
        <w:rPr>
          <w:rFonts w:ascii="Tahoma" w:hAnsi="Tahoma"/>
          <w:sz w:val="20"/>
          <w:szCs w:val="20"/>
        </w:rPr>
        <w:t>Função: Agente de Recepção</w:t>
      </w:r>
    </w:p>
    <w:p w14:paraId="15907D7B" w14:textId="0BE42202" w:rsidR="00E35BEF" w:rsidRPr="003B0D42" w:rsidRDefault="0081780B" w:rsidP="003B0D42">
      <w:pPr>
        <w:numPr>
          <w:ilvl w:val="0"/>
          <w:numId w:val="9"/>
        </w:numPr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2008/</w:t>
      </w:r>
      <w:r w:rsidR="00D821A1" w:rsidRPr="003B0D42">
        <w:rPr>
          <w:rFonts w:ascii="Tahoma" w:hAnsi="Tahoma"/>
          <w:b/>
          <w:bCs/>
          <w:sz w:val="20"/>
          <w:szCs w:val="20"/>
        </w:rPr>
        <w:t>2010- GRUPO PATRIMONIAL</w:t>
      </w:r>
      <w:r w:rsidR="00BE596C">
        <w:rPr>
          <w:rFonts w:ascii="Tahoma" w:hAnsi="Tahoma"/>
          <w:b/>
          <w:bCs/>
          <w:sz w:val="20"/>
          <w:szCs w:val="20"/>
        </w:rPr>
        <w:t>/DNIT</w:t>
      </w:r>
    </w:p>
    <w:p w14:paraId="632A931A" w14:textId="5A325C96" w:rsidR="00E35BEF" w:rsidRPr="00E3023D" w:rsidRDefault="00D821A1" w:rsidP="00E3023D">
      <w:pPr>
        <w:pStyle w:val="PargrafodaLista"/>
        <w:numPr>
          <w:ilvl w:val="0"/>
          <w:numId w:val="9"/>
        </w:numPr>
        <w:rPr>
          <w:rFonts w:ascii="Tahoma" w:hAnsi="Tahoma"/>
          <w:sz w:val="20"/>
          <w:szCs w:val="20"/>
        </w:rPr>
      </w:pPr>
      <w:r w:rsidRPr="003B0D42">
        <w:rPr>
          <w:rFonts w:ascii="Tahoma" w:hAnsi="Tahoma"/>
          <w:sz w:val="20"/>
          <w:szCs w:val="20"/>
        </w:rPr>
        <w:t>Função</w:t>
      </w:r>
      <w:r w:rsidR="00BE596C">
        <w:rPr>
          <w:rFonts w:ascii="Tahoma" w:hAnsi="Tahoma"/>
          <w:sz w:val="20"/>
          <w:szCs w:val="20"/>
        </w:rPr>
        <w:t>: Secretária</w:t>
      </w:r>
    </w:p>
    <w:p w14:paraId="735A27DB" w14:textId="3FA05C3A" w:rsidR="00E35BEF" w:rsidRPr="003B0D42" w:rsidRDefault="0081780B" w:rsidP="003B0D42">
      <w:pPr>
        <w:numPr>
          <w:ilvl w:val="0"/>
          <w:numId w:val="9"/>
        </w:numPr>
        <w:tabs>
          <w:tab w:val="left" w:pos="720"/>
        </w:tabs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2007/2008</w:t>
      </w:r>
      <w:r w:rsidR="00D821A1" w:rsidRPr="003B0D42">
        <w:rPr>
          <w:rFonts w:ascii="Tahoma" w:hAnsi="Tahoma"/>
          <w:b/>
          <w:bCs/>
          <w:sz w:val="20"/>
          <w:szCs w:val="20"/>
        </w:rPr>
        <w:t xml:space="preserve"> MINISTÉRIO DO PLANEJAMENTO</w:t>
      </w:r>
    </w:p>
    <w:p w14:paraId="64B7ED79" w14:textId="77777777" w:rsidR="00E35BEF" w:rsidRPr="003B0D42" w:rsidRDefault="00D821A1" w:rsidP="003B0D42">
      <w:pPr>
        <w:pStyle w:val="PargrafodaLista"/>
        <w:numPr>
          <w:ilvl w:val="0"/>
          <w:numId w:val="9"/>
        </w:numPr>
        <w:rPr>
          <w:rFonts w:ascii="Tahoma" w:hAnsi="Tahoma"/>
          <w:sz w:val="20"/>
          <w:szCs w:val="20"/>
        </w:rPr>
      </w:pPr>
      <w:r w:rsidRPr="003B0D42">
        <w:rPr>
          <w:rFonts w:ascii="Tahoma" w:hAnsi="Tahoma"/>
          <w:sz w:val="20"/>
          <w:szCs w:val="20"/>
        </w:rPr>
        <w:t>Função: Recepcionista</w:t>
      </w:r>
    </w:p>
    <w:p w14:paraId="7F1E30F7" w14:textId="058281FE" w:rsidR="00E35BEF" w:rsidRPr="003B0D42" w:rsidRDefault="00E35BEF" w:rsidP="0081780B">
      <w:pPr>
        <w:tabs>
          <w:tab w:val="left" w:pos="720"/>
        </w:tabs>
        <w:ind w:left="360"/>
        <w:rPr>
          <w:rFonts w:ascii="Tahoma" w:hAnsi="Tahoma"/>
          <w:b/>
          <w:bCs/>
          <w:sz w:val="20"/>
          <w:szCs w:val="20"/>
        </w:rPr>
      </w:pPr>
    </w:p>
    <w:p w14:paraId="44497728" w14:textId="35645F37" w:rsidR="00E35BEF" w:rsidRPr="003B0D42" w:rsidRDefault="00E35BEF" w:rsidP="009B04CD">
      <w:pPr>
        <w:pStyle w:val="PargrafodaLista"/>
        <w:rPr>
          <w:rFonts w:ascii="Tahoma" w:hAnsi="Tahoma"/>
          <w:sz w:val="20"/>
          <w:szCs w:val="20"/>
        </w:rPr>
      </w:pPr>
    </w:p>
    <w:p w14:paraId="516D0416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5E428F91" w14:textId="77777777" w:rsidR="00E35BEF" w:rsidRDefault="00D821A1">
      <w:pPr>
        <w:pBdr>
          <w:bottom w:val="single" w:sz="1" w:space="2" w:color="000000"/>
        </w:pBd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QUALIFICAÇÕES E ATIVIDADES PROFISSIONAIS</w:t>
      </w:r>
    </w:p>
    <w:p w14:paraId="3A8A83C5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6EEDEB17" w14:textId="77777777" w:rsidR="00E35BEF" w:rsidRDefault="00D821A1">
      <w:pPr>
        <w:numPr>
          <w:ilvl w:val="0"/>
          <w:numId w:val="3"/>
        </w:numPr>
        <w:tabs>
          <w:tab w:val="left" w:pos="720"/>
        </w:tabs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Curso Complementar de Socorrista</w:t>
      </w:r>
    </w:p>
    <w:p w14:paraId="3860B8FB" w14:textId="77777777" w:rsidR="00E35BEF" w:rsidRDefault="00D821A1">
      <w:pPr>
        <w:numPr>
          <w:ilvl w:val="0"/>
          <w:numId w:val="3"/>
        </w:numPr>
        <w:tabs>
          <w:tab w:val="left" w:pos="720"/>
        </w:tabs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Curso Complementar de Bombeiro Civil</w:t>
      </w:r>
    </w:p>
    <w:p w14:paraId="71A5571D" w14:textId="77777777" w:rsidR="00E35BEF" w:rsidRDefault="00D821A1">
      <w:pPr>
        <w:numPr>
          <w:ilvl w:val="0"/>
          <w:numId w:val="3"/>
        </w:numPr>
        <w:tabs>
          <w:tab w:val="left" w:pos="720"/>
        </w:tabs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 xml:space="preserve">Curso Complementar de Word, Excel, </w:t>
      </w:r>
      <w:proofErr w:type="spellStart"/>
      <w:r>
        <w:rPr>
          <w:rFonts w:ascii="Tahoma" w:hAnsi="Tahoma"/>
          <w:sz w:val="21"/>
          <w:szCs w:val="21"/>
        </w:rPr>
        <w:t>Power-Point</w:t>
      </w:r>
      <w:proofErr w:type="spellEnd"/>
      <w:r>
        <w:rPr>
          <w:rFonts w:ascii="Tahoma" w:hAnsi="Tahoma"/>
          <w:sz w:val="21"/>
          <w:szCs w:val="21"/>
        </w:rPr>
        <w:t xml:space="preserve"> e Internet</w:t>
      </w:r>
    </w:p>
    <w:p w14:paraId="6F0BDCE2" w14:textId="77777777" w:rsidR="00E35BEF" w:rsidRDefault="00D821A1">
      <w:pPr>
        <w:numPr>
          <w:ilvl w:val="0"/>
          <w:numId w:val="3"/>
        </w:numPr>
        <w:tabs>
          <w:tab w:val="left" w:pos="720"/>
        </w:tabs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Curso Complementar de Atendimento ao Cliente</w:t>
      </w:r>
    </w:p>
    <w:p w14:paraId="3525B2ED" w14:textId="7A2C0816" w:rsidR="00487529" w:rsidRDefault="00487529">
      <w:pPr>
        <w:numPr>
          <w:ilvl w:val="0"/>
          <w:numId w:val="3"/>
        </w:numPr>
        <w:tabs>
          <w:tab w:val="left" w:pos="720"/>
        </w:tabs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Curso Complementar de Secretariado Executiv</w:t>
      </w:r>
      <w:r w:rsidR="00302435">
        <w:rPr>
          <w:rFonts w:ascii="Tahoma" w:hAnsi="Tahoma"/>
          <w:sz w:val="21"/>
          <w:szCs w:val="21"/>
        </w:rPr>
        <w:t>o</w:t>
      </w:r>
    </w:p>
    <w:p w14:paraId="063F236A" w14:textId="41F9B231" w:rsidR="00302435" w:rsidRDefault="0097006E">
      <w:pPr>
        <w:numPr>
          <w:ilvl w:val="0"/>
          <w:numId w:val="3"/>
        </w:numPr>
        <w:tabs>
          <w:tab w:val="left" w:pos="720"/>
        </w:tabs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Curso Complementar de Maquiador Profissional 160 horas</w:t>
      </w:r>
    </w:p>
    <w:p w14:paraId="024E0C70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073FCC1B" w14:textId="77777777" w:rsidR="00E35BEF" w:rsidRDefault="00D821A1">
      <w:pPr>
        <w:pBdr>
          <w:bottom w:val="single" w:sz="1" w:space="2" w:color="000000"/>
        </w:pBd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INFORMAÇÕES ADICIONAIS</w:t>
      </w:r>
    </w:p>
    <w:p w14:paraId="3585C9C1" w14:textId="77777777" w:rsidR="00E35BEF" w:rsidRDefault="00E35BEF">
      <w:pPr>
        <w:rPr>
          <w:rFonts w:ascii="Tahoma" w:hAnsi="Tahoma"/>
          <w:sz w:val="21"/>
          <w:szCs w:val="21"/>
        </w:rPr>
      </w:pPr>
    </w:p>
    <w:p w14:paraId="6899C672" w14:textId="77777777" w:rsidR="00E35BEF" w:rsidRDefault="00D821A1">
      <w:pPr>
        <w:rPr>
          <w:rFonts w:ascii="Tahoma" w:hAnsi="Tahoma"/>
          <w:sz w:val="21"/>
          <w:szCs w:val="21"/>
        </w:rPr>
      </w:pPr>
      <w:r>
        <w:rPr>
          <w:rFonts w:ascii="Tahoma" w:hAnsi="Tahoma"/>
          <w:sz w:val="21"/>
          <w:szCs w:val="21"/>
        </w:rPr>
        <w:t>Tenho disposição para o trabalho, estou submetendo meus dados pessoais a sua apreciação, com intuito de pleitear uma vaga no quadro funcional dessa empresa, submetendo-me a mudanças.</w:t>
      </w:r>
    </w:p>
    <w:p w14:paraId="6E5EF00F" w14:textId="77777777" w:rsidR="00487529" w:rsidRDefault="00487529"/>
    <w:p w14:paraId="4B2C57D3" w14:textId="77777777" w:rsidR="003B0D42" w:rsidRDefault="003B0D42" w:rsidP="003B0D42">
      <w:pPr>
        <w:jc w:val="center"/>
      </w:pPr>
      <w:r>
        <w:t>CARLA PATRÍCIA CERQUEIRA E LIMA</w:t>
      </w:r>
    </w:p>
    <w:p w14:paraId="7F321489" w14:textId="77777777" w:rsidR="003B0D42" w:rsidRDefault="003B0D42"/>
    <w:sectPr w:rsidR="003B0D42" w:rsidSect="00B87137">
      <w:footerReference w:type="default" r:id="rId8"/>
      <w:footerReference w:type="first" r:id="rId9"/>
      <w:footnotePr>
        <w:pos w:val="beneathText"/>
      </w:footnotePr>
      <w:pgSz w:w="11905" w:h="16837"/>
      <w:pgMar w:top="1417" w:right="1701" w:bottom="1417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689F2" w14:textId="77777777" w:rsidR="00BA157F" w:rsidRDefault="00BA157F">
      <w:r>
        <w:separator/>
      </w:r>
    </w:p>
  </w:endnote>
  <w:endnote w:type="continuationSeparator" w:id="0">
    <w:p w14:paraId="647EB18F" w14:textId="77777777" w:rsidR="00BA157F" w:rsidRDefault="00BA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CC19A" w14:textId="77777777" w:rsidR="00E35BEF" w:rsidRDefault="00E35BE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807D4" w14:textId="77777777" w:rsidR="00E35BEF" w:rsidRDefault="00E35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BBBB" w14:textId="77777777" w:rsidR="00BA157F" w:rsidRDefault="00BA157F">
      <w:r>
        <w:separator/>
      </w:r>
    </w:p>
  </w:footnote>
  <w:footnote w:type="continuationSeparator" w:id="0">
    <w:p w14:paraId="71AD0804" w14:textId="77777777" w:rsidR="00BA157F" w:rsidRDefault="00BA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4B1046C"/>
    <w:multiLevelType w:val="hybridMultilevel"/>
    <w:tmpl w:val="89425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048"/>
    <w:multiLevelType w:val="hybridMultilevel"/>
    <w:tmpl w:val="66042C5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59018DC"/>
    <w:multiLevelType w:val="hybridMultilevel"/>
    <w:tmpl w:val="FD8ED31C"/>
    <w:lvl w:ilvl="0" w:tplc="8F344A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55B72"/>
    <w:multiLevelType w:val="hybridMultilevel"/>
    <w:tmpl w:val="FB7424D0"/>
    <w:lvl w:ilvl="0" w:tplc="DCF4FC1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" w15:restartNumberingAfterBreak="0">
    <w:nsid w:val="437A7268"/>
    <w:multiLevelType w:val="hybridMultilevel"/>
    <w:tmpl w:val="AB02E27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29"/>
    <w:rsid w:val="00091514"/>
    <w:rsid w:val="000D093E"/>
    <w:rsid w:val="001C4C8B"/>
    <w:rsid w:val="0024541B"/>
    <w:rsid w:val="00251439"/>
    <w:rsid w:val="002A5B29"/>
    <w:rsid w:val="0030197D"/>
    <w:rsid w:val="00302435"/>
    <w:rsid w:val="003B0D42"/>
    <w:rsid w:val="00437A06"/>
    <w:rsid w:val="00487529"/>
    <w:rsid w:val="004C2A97"/>
    <w:rsid w:val="004C38B8"/>
    <w:rsid w:val="004E48D2"/>
    <w:rsid w:val="00704B07"/>
    <w:rsid w:val="007B1277"/>
    <w:rsid w:val="00816E14"/>
    <w:rsid w:val="0081780B"/>
    <w:rsid w:val="00902D2D"/>
    <w:rsid w:val="00946AD9"/>
    <w:rsid w:val="0097006E"/>
    <w:rsid w:val="0098207D"/>
    <w:rsid w:val="009B04CD"/>
    <w:rsid w:val="00A612A9"/>
    <w:rsid w:val="00B87137"/>
    <w:rsid w:val="00BA157F"/>
    <w:rsid w:val="00BE45CA"/>
    <w:rsid w:val="00BE596C"/>
    <w:rsid w:val="00C62182"/>
    <w:rsid w:val="00C817EC"/>
    <w:rsid w:val="00D821A1"/>
    <w:rsid w:val="00E3023D"/>
    <w:rsid w:val="00E35BEF"/>
    <w:rsid w:val="00F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813A"/>
  <w15:docId w15:val="{211F44E4-A356-374F-9778-707B687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tabs>
        <w:tab w:val="num" w:pos="0"/>
      </w:tabs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pPr>
      <w:tabs>
        <w:tab w:val="num" w:pos="0"/>
      </w:tabs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pPr>
      <w:tabs>
        <w:tab w:val="num" w:pos="0"/>
      </w:tabs>
      <w:spacing w:before="119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pPr>
      <w:tabs>
        <w:tab w:val="num" w:pos="0"/>
      </w:tabs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9z0">
    <w:name w:val="WW8Num9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Palatino Linotype" w:hAnsi="Palatino Linotype"/>
      <w:b w:val="0"/>
      <w:i w:val="0"/>
      <w:sz w:val="24"/>
      <w:szCs w:val="2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280"/>
      <w:jc w:val="both"/>
    </w:pPr>
  </w:style>
  <w:style w:type="paragraph" w:customStyle="1" w:styleId="western">
    <w:name w:val="western"/>
    <w:basedOn w:val="Normal"/>
    <w:pPr>
      <w:spacing w:before="280"/>
      <w:jc w:val="both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3B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carlaclaro21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CARLA PATRICIA</dc:creator>
  <cp:lastModifiedBy>carla patricia lima</cp:lastModifiedBy>
  <cp:revision>5</cp:revision>
  <cp:lastPrinted>2012-04-16T14:55:00Z</cp:lastPrinted>
  <dcterms:created xsi:type="dcterms:W3CDTF">2017-08-23T12:48:00Z</dcterms:created>
  <dcterms:modified xsi:type="dcterms:W3CDTF">2018-10-26T11:02:00Z</dcterms:modified>
</cp:coreProperties>
</file>