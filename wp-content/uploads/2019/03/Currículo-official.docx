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divdocumenttable"/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5E0"/>
      </w:tblPr>
      <w:tblGrid>
        <w:gridCol w:w="2025"/>
        <w:gridCol w:w="7491"/>
      </w:tblGrid>
      <w:tr w:rsidR="0020723C">
        <w:trPr>
          <w:tblCellSpacing w:w="15" w:type="dxa"/>
        </w:trPr>
        <w:tc>
          <w:tcPr>
            <w:tcW w:w="19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723C" w:rsidRDefault="00F52666">
            <w:pPr>
              <w:pStyle w:val="div"/>
              <w:pBdr>
                <w:bottom w:val="none" w:sz="0" w:space="10" w:color="auto"/>
              </w:pBdr>
              <w:spacing w:line="340" w:lineRule="atLeas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noProof/>
                <w:sz w:val="22"/>
                <w:szCs w:val="22"/>
              </w:rPr>
              <w:drawing>
                <wp:inline distT="0" distB="0" distL="0" distR="0">
                  <wp:extent cx="1257300" cy="1625600"/>
                  <wp:effectExtent l="0" t="0" r="0" b="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6849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6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723C" w:rsidRPr="00957B13" w:rsidRDefault="00F52666">
            <w:pPr>
              <w:pStyle w:val="divname"/>
              <w:ind w:left="100"/>
              <w:rPr>
                <w:rFonts w:ascii="Palatino Linotype" w:eastAsia="Palatino Linotype" w:hAnsi="Palatino Linotype" w:cs="Palatino Linotype"/>
                <w:lang w:val="pt-BR"/>
              </w:rPr>
            </w:pPr>
            <w:proofErr w:type="spell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42"/>
                <w:szCs w:val="42"/>
                <w:lang w:val="pt-BR"/>
              </w:rPr>
              <w:t>Jamima</w:t>
            </w:r>
            <w:proofErr w:type="spellEnd"/>
            <w:r w:rsidRPr="00957B13">
              <w:rPr>
                <w:rStyle w:val="span"/>
                <w:rFonts w:ascii="Palatino Linotype" w:eastAsia="Palatino Linotype" w:hAnsi="Palatino Linotype" w:cs="Palatino Linotype"/>
                <w:sz w:val="42"/>
                <w:szCs w:val="42"/>
                <w:lang w:val="pt-BR"/>
              </w:rPr>
              <w:t xml:space="preserve"> Oliveira Santos</w:t>
            </w:r>
          </w:p>
          <w:p w:rsidR="0020723C" w:rsidRPr="00957B13" w:rsidRDefault="00F52666">
            <w:pPr>
              <w:pStyle w:val="div"/>
              <w:spacing w:before="240" w:line="340" w:lineRule="atLeast"/>
              <w:ind w:left="100"/>
              <w:rPr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</w:pPr>
            <w:proofErr w:type="spell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>Av</w:t>
            </w:r>
            <w:proofErr w:type="spellEnd"/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 xml:space="preserve"> Jacarandá, lote 22, </w:t>
            </w:r>
            <w:proofErr w:type="spell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>Concept</w:t>
            </w:r>
            <w:proofErr w:type="spellEnd"/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>Residence</w:t>
            </w:r>
            <w:proofErr w:type="spellEnd"/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 xml:space="preserve"> Apto 2010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br/>
            </w:r>
            <w:r w:rsid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 xml:space="preserve">Águas Claras,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>Brasília</w:t>
            </w:r>
            <w:r w:rsid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 xml:space="preserve"> - DF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 xml:space="preserve">, </w:t>
            </w:r>
            <w:r w:rsid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 xml:space="preserve">CEP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>71927</w:t>
            </w:r>
            <w:r w:rsid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 xml:space="preserve"> -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  <w:lang w:val="pt-BR"/>
              </w:rPr>
              <w:t>540</w:t>
            </w:r>
          </w:p>
          <w:p w:rsidR="00957B13" w:rsidRPr="00957B13" w:rsidRDefault="00957B13" w:rsidP="00957B13">
            <w:pPr>
              <w:pStyle w:val="div"/>
              <w:spacing w:line="340" w:lineRule="atLeast"/>
              <w:ind w:left="100"/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(</w:t>
            </w:r>
            <w:r w:rsidR="00F52666"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67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)</w:t>
            </w: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r w:rsidR="00F52666"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99646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 xml:space="preserve"> - </w:t>
            </w:r>
            <w:r w:rsidR="00F52666"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5414</w:t>
            </w:r>
            <w:r w:rsidR="00F52666" w:rsidRPr="00957B13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r w:rsidRPr="00957B13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/ </w:t>
            </w:r>
            <w:hyperlink r:id="rId6" w:history="1">
              <w:r w:rsidRPr="00957B13">
                <w:rPr>
                  <w:rStyle w:val="Hyperlink"/>
                  <w:rFonts w:ascii="Palatino Linotype" w:eastAsia="Palatino Linotype" w:hAnsi="Palatino Linotype" w:cs="Palatino Linotype"/>
                  <w:color w:val="auto"/>
                  <w:sz w:val="22"/>
                  <w:szCs w:val="22"/>
                  <w:u w:val="none"/>
                </w:rPr>
                <w:t>jamimasena@gmail.com</w:t>
              </w:r>
            </w:hyperlink>
            <w:r w:rsidRPr="00957B13"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</w:p>
          <w:p w:rsidR="00957B13" w:rsidRDefault="00957B13" w:rsidP="00957B13">
            <w:pPr>
              <w:pStyle w:val="div"/>
              <w:spacing w:line="340" w:lineRule="atLeast"/>
              <w:ind w:left="10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CRM DF 26023</w:t>
            </w:r>
          </w:p>
        </w:tc>
      </w:tr>
    </w:tbl>
    <w:p w:rsidR="0020723C" w:rsidRDefault="00F52666">
      <w:pPr>
        <w:pStyle w:val="divdocumentdivsectiontitle"/>
        <w:spacing w:before="200" w:after="16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Histórico</w:t>
      </w:r>
      <w:proofErr w:type="spellEnd"/>
      <w:r>
        <w:rPr>
          <w:rFonts w:ascii="Palatino Linotype" w:eastAsia="Palatino Linotype" w:hAnsi="Palatino Linotype" w:cs="Palatino Linotype"/>
          <w:b/>
          <w:bCs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bCs/>
        </w:rPr>
        <w:t>profissional</w:t>
      </w:r>
      <w:proofErr w:type="spellEnd"/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100"/>
        <w:gridCol w:w="7326"/>
      </w:tblGrid>
      <w:tr w:rsidR="0020723C" w:rsidRPr="00957B13">
        <w:trPr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723C" w:rsidRDefault="00F52666">
            <w:pPr>
              <w:pStyle w:val="div"/>
              <w:spacing w:line="34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Junho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2013</w:t>
            </w:r>
          </w:p>
          <w:p w:rsidR="0020723C" w:rsidRDefault="00F52666">
            <w:pPr>
              <w:pStyle w:val="div"/>
              <w:spacing w:line="34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MS Mincho" w:eastAsia="MS Mincho" w:hAnsi="MS Mincho" w:cs="MS Mincho"/>
              </w:rPr>
              <w:t>－</w:t>
            </w:r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</w:t>
            </w:r>
          </w:p>
          <w:p w:rsidR="0020723C" w:rsidRDefault="00F52666">
            <w:pPr>
              <w:pStyle w:val="div"/>
              <w:spacing w:line="34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Dezembro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2013</w:t>
            </w:r>
          </w:p>
        </w:tc>
        <w:tc>
          <w:tcPr>
            <w:tcW w:w="7326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723C" w:rsidRPr="00957B13" w:rsidRDefault="00F52666">
            <w:pPr>
              <w:pStyle w:val="singlecolumnspanpaddedlinenth-child1Paragraph"/>
              <w:tabs>
                <w:tab w:val="right" w:pos="7306"/>
              </w:tabs>
              <w:spacing w:line="34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Secretaria de saúde da prefeitura de Palmas - SEMUS</w:t>
            </w:r>
            <w:r w:rsidRPr="00957B13"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ab/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Palmas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</w:p>
          <w:p w:rsidR="0020723C" w:rsidRDefault="00F52666">
            <w:pPr>
              <w:pStyle w:val="spanpaddedline"/>
              <w:spacing w:line="340" w:lineRule="atLeast"/>
              <w:rPr>
                <w:rStyle w:val="divdocumentsinglecolum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Técnica</w:t>
            </w:r>
            <w:proofErr w:type="spellEnd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e </w:t>
            </w: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gestão</w:t>
            </w:r>
            <w:proofErr w:type="spellEnd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em</w:t>
            </w:r>
            <w:proofErr w:type="spellEnd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saúde</w:t>
            </w:r>
            <w:proofErr w:type="spellEnd"/>
          </w:p>
          <w:p w:rsidR="0020723C" w:rsidRPr="00957B13" w:rsidRDefault="00F52666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Dirigiu promoções de saúde e prevenção em unidades de saúde da família, de modo a aumentar a </w:t>
            </w:r>
            <w:proofErr w:type="spell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consciencialização</w:t>
            </w:r>
            <w:proofErr w:type="spellEnd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sobre problemas de saúde.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Coordenou as atividades de profissionais de saúde.</w:t>
            </w:r>
          </w:p>
        </w:tc>
      </w:tr>
    </w:tbl>
    <w:p w:rsidR="0020723C" w:rsidRDefault="0020723C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100"/>
        <w:gridCol w:w="7326"/>
      </w:tblGrid>
      <w:tr w:rsidR="0020723C" w:rsidRPr="00957B13">
        <w:trPr>
          <w:tblCellSpacing w:w="0" w:type="dxa"/>
        </w:trPr>
        <w:tc>
          <w:tcPr>
            <w:tcW w:w="2100" w:type="dxa"/>
            <w:noWrap/>
            <w:tcMar>
              <w:top w:w="320" w:type="dxa"/>
              <w:left w:w="0" w:type="dxa"/>
              <w:bottom w:w="0" w:type="dxa"/>
              <w:right w:w="0" w:type="dxa"/>
            </w:tcMar>
            <w:hideMark/>
          </w:tcPr>
          <w:p w:rsidR="0020723C" w:rsidRDefault="00F52666">
            <w:pPr>
              <w:pStyle w:val="div"/>
              <w:spacing w:line="34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Fevereiro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2014</w:t>
            </w:r>
          </w:p>
          <w:p w:rsidR="0020723C" w:rsidRDefault="00F52666">
            <w:pPr>
              <w:pStyle w:val="div"/>
              <w:spacing w:line="34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MS Mincho" w:eastAsia="MS Mincho" w:hAnsi="MS Mincho" w:cs="MS Mincho"/>
              </w:rPr>
              <w:t>－</w:t>
            </w:r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</w:t>
            </w:r>
          </w:p>
          <w:p w:rsidR="0020723C" w:rsidRDefault="00F52666">
            <w:pPr>
              <w:pStyle w:val="div"/>
              <w:spacing w:line="34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Fevereiro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2017</w:t>
            </w:r>
          </w:p>
        </w:tc>
        <w:tc>
          <w:tcPr>
            <w:tcW w:w="7326" w:type="dxa"/>
            <w:noWrap/>
            <w:tcMar>
              <w:top w:w="320" w:type="dxa"/>
              <w:left w:w="0" w:type="dxa"/>
              <w:bottom w:w="0" w:type="dxa"/>
              <w:right w:w="0" w:type="dxa"/>
            </w:tcMar>
            <w:hideMark/>
          </w:tcPr>
          <w:p w:rsidR="0020723C" w:rsidRPr="00957B13" w:rsidRDefault="00F52666">
            <w:pPr>
              <w:pStyle w:val="singlecolumnspanpaddedlinenth-child1Paragraph"/>
              <w:tabs>
                <w:tab w:val="right" w:pos="7306"/>
              </w:tabs>
              <w:spacing w:line="34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Ministério da </w:t>
            </w:r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saúde</w:t>
            </w:r>
            <w:r w:rsidRPr="00957B13"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ab/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Campo Grande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</w:p>
          <w:p w:rsidR="0020723C" w:rsidRPr="00957B13" w:rsidRDefault="00F52666">
            <w:pPr>
              <w:pStyle w:val="spanpaddedline"/>
              <w:spacing w:line="340" w:lineRule="atLeast"/>
              <w:rPr>
                <w:rStyle w:val="divdocumentsinglecolum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Médica de saúde da família - Mais Médicos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Monitorou a condição e o progresso dos pacientes e reavaliou tratamentos conforme necessário.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Administrou e receitou tratamentos adequados, incluindo medicação.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Diagnosticou e tratou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adequadamente uma variedade de doenças e lesões num estabelecimento de medicina geral.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Aconselhou e informou pacientes em relação </w:t>
            </w:r>
            <w:proofErr w:type="gram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</w:t>
            </w:r>
            <w:proofErr w:type="gramEnd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alimentação, higiene e métodos eficazes de prevenção de doenças.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Dirigiu promoções de saúde e prevenção, de modo a aumentar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a </w:t>
            </w:r>
            <w:proofErr w:type="spell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consciencialização</w:t>
            </w:r>
            <w:proofErr w:type="spellEnd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sobre problemas de saúde.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Participou no planejamento de cuidados para pacientes idosos e com deficiências.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Desenvolveu relações abertas com pacientes, encorajando-os a partilharem dúvidas e preocupações.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Solicitou e realizou exames de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diagnóstico e analisou imagens de diagnóstico, de modo a investigar a fundo o estado dos pacientes.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proofErr w:type="gram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Aconselhou pacientes</w:t>
            </w:r>
            <w:proofErr w:type="gramEnd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sobre métodos contraceptivos adequados e a prevenção de doenças como o câncer de mama e do colo do útero.</w:t>
            </w:r>
          </w:p>
        </w:tc>
      </w:tr>
    </w:tbl>
    <w:p w:rsidR="0020723C" w:rsidRDefault="0020723C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100"/>
        <w:gridCol w:w="7326"/>
      </w:tblGrid>
      <w:tr w:rsidR="0020723C" w:rsidRPr="00957B13">
        <w:trPr>
          <w:tblCellSpacing w:w="0" w:type="dxa"/>
        </w:trPr>
        <w:tc>
          <w:tcPr>
            <w:tcW w:w="2100" w:type="dxa"/>
            <w:noWrap/>
            <w:tcMar>
              <w:top w:w="320" w:type="dxa"/>
              <w:left w:w="0" w:type="dxa"/>
              <w:bottom w:w="0" w:type="dxa"/>
              <w:right w:w="0" w:type="dxa"/>
            </w:tcMar>
            <w:hideMark/>
          </w:tcPr>
          <w:p w:rsidR="0020723C" w:rsidRDefault="00F52666">
            <w:pPr>
              <w:pStyle w:val="div"/>
              <w:spacing w:line="34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Dezembro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2017</w:t>
            </w:r>
          </w:p>
          <w:p w:rsidR="0020723C" w:rsidRDefault="00F52666">
            <w:pPr>
              <w:pStyle w:val="div"/>
              <w:spacing w:line="34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MS Mincho" w:eastAsia="MS Mincho" w:hAnsi="MS Mincho" w:cs="MS Mincho"/>
              </w:rPr>
              <w:t>－</w:t>
            </w:r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</w:t>
            </w:r>
          </w:p>
          <w:p w:rsidR="0020723C" w:rsidRDefault="00F52666">
            <w:pPr>
              <w:pStyle w:val="div"/>
              <w:spacing w:line="34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Fevereiro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divdateswrapper"/>
                <w:rFonts w:ascii="Palatino Linotype" w:eastAsia="Palatino Linotype" w:hAnsi="Palatino Linotype" w:cs="Palatino Linotype"/>
              </w:rPr>
              <w:t>2019</w:t>
            </w:r>
          </w:p>
        </w:tc>
        <w:tc>
          <w:tcPr>
            <w:tcW w:w="7326" w:type="dxa"/>
            <w:noWrap/>
            <w:tcMar>
              <w:top w:w="320" w:type="dxa"/>
              <w:left w:w="0" w:type="dxa"/>
              <w:bottom w:w="0" w:type="dxa"/>
              <w:right w:w="0" w:type="dxa"/>
            </w:tcMar>
            <w:hideMark/>
          </w:tcPr>
          <w:p w:rsidR="0020723C" w:rsidRPr="00957B13" w:rsidRDefault="00F52666">
            <w:pPr>
              <w:pStyle w:val="singlecolumnspanpaddedlinenth-child1Paragraph"/>
              <w:tabs>
                <w:tab w:val="right" w:pos="7306"/>
              </w:tabs>
              <w:spacing w:line="34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Secretaria de saúde da prefeitura de Campo Grande - SESAU</w:t>
            </w:r>
            <w:r w:rsidRPr="00957B13"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ab/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Campo Grande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</w:p>
          <w:p w:rsidR="0020723C" w:rsidRDefault="00F52666">
            <w:pPr>
              <w:pStyle w:val="spanpaddedline"/>
              <w:spacing w:line="340" w:lineRule="atLeast"/>
              <w:rPr>
                <w:rStyle w:val="divdocumentsinglecolum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Médica</w:t>
            </w:r>
            <w:proofErr w:type="spellEnd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plantonista</w:t>
            </w:r>
            <w:proofErr w:type="spellEnd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- </w:t>
            </w: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Pediatria</w:t>
            </w:r>
            <w:proofErr w:type="spellEnd"/>
          </w:p>
          <w:p w:rsidR="0020723C" w:rsidRPr="00957B13" w:rsidRDefault="00F52666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Diagnosticou e tratou adequadamente uma variedade de doenças e lesões na UPA.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Administrou e receitou tratamentos adequados, incluindo medicação.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Monitorou a condição e o progresso dos pacientes pediátricos e reavaliou tratamentos conforme necessário.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Aconselhou e informou pacientes em relação </w:t>
            </w:r>
            <w:proofErr w:type="gram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</w:t>
            </w:r>
            <w:proofErr w:type="gramEnd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alimentação, higiene e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lastRenderedPageBreak/>
              <w:t>métodos eficazes de prevenção de doenças.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Melhorou de forma consistente a qualidad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e de vida dos pacientes pediátricos através de tratamentos e aconselhamento médico profissional.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Admitiu e </w:t>
            </w:r>
            <w:proofErr w:type="gramStart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tratou pacientes</w:t>
            </w:r>
            <w:proofErr w:type="gramEnd"/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como parte dos serviços de urgência 24 horas do UPA.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Solicitou e realizou exames de diagnóstico e analisou imagens de diagnóstico, d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e modo a investigar a fundo o estado dos pacientes pediátricos.</w:t>
            </w:r>
          </w:p>
          <w:p w:rsidR="0020723C" w:rsidRPr="00957B13" w:rsidRDefault="00F52666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Tratou pacientes pediátricos com doenças de pouca gravidade e problemas de saúde graves e crônicos, assim como problemas de crescimento e desenvolvimento.</w:t>
            </w:r>
          </w:p>
        </w:tc>
      </w:tr>
    </w:tbl>
    <w:p w:rsidR="0020723C" w:rsidRDefault="00F52666">
      <w:pPr>
        <w:pStyle w:val="divdocumentdivsectiontitle"/>
        <w:spacing w:before="200" w:after="16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lastRenderedPageBreak/>
        <w:t>Formação</w:t>
      </w:r>
      <w:proofErr w:type="spellEnd"/>
      <w:r>
        <w:rPr>
          <w:rFonts w:ascii="Palatino Linotype" w:eastAsia="Palatino Linotype" w:hAnsi="Palatino Linotype" w:cs="Palatino Linotype"/>
          <w:b/>
          <w:bCs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bCs/>
        </w:rPr>
        <w:t>acadêmica</w:t>
      </w:r>
      <w:proofErr w:type="spellEnd"/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100"/>
        <w:gridCol w:w="7326"/>
      </w:tblGrid>
      <w:tr w:rsidR="0020723C">
        <w:trPr>
          <w:tblCellSpacing w:w="0" w:type="dxa"/>
        </w:trPr>
        <w:tc>
          <w:tcPr>
            <w:tcW w:w="21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723C" w:rsidRDefault="00F52666">
            <w:pPr>
              <w:pStyle w:val="divdateswrapperParagraph"/>
              <w:spacing w:line="340" w:lineRule="atLeast"/>
              <w:rPr>
                <w:rStyle w:val="div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2012</w:t>
            </w:r>
          </w:p>
        </w:tc>
        <w:tc>
          <w:tcPr>
            <w:tcW w:w="7326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723C" w:rsidRPr="00957B13" w:rsidRDefault="00F52666">
            <w:pPr>
              <w:pStyle w:val="divdateswrapperParagraph"/>
              <w:tabs>
                <w:tab w:val="right" w:pos="7306"/>
              </w:tabs>
              <w:spacing w:line="340" w:lineRule="atLeast"/>
              <w:jc w:val="left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proofErr w:type="spellStart"/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Escuela</w:t>
            </w:r>
            <w:proofErr w:type="spellEnd"/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Latino-americano</w:t>
            </w:r>
            <w:proofErr w:type="spellEnd"/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de Medicina - ELAM</w:t>
            </w:r>
            <w:r w:rsidRPr="00957B13">
              <w:rPr>
                <w:rStyle w:val="singlecolumnspanpaddedlinenth-child1"/>
                <w:rFonts w:ascii="Palatino Linotype" w:eastAsia="Palatino Linotype" w:hAnsi="Palatino Linotype" w:cs="Palatino Linotype"/>
                <w:lang w:val="pt-BR"/>
              </w:rPr>
              <w:t xml:space="preserve"> 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ab/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Havana - Cuba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</w:p>
          <w:p w:rsidR="0020723C" w:rsidRDefault="00F52666">
            <w:pPr>
              <w:pStyle w:val="spanpaddedline"/>
              <w:spacing w:line="340" w:lineRule="atLeast"/>
              <w:rPr>
                <w:rStyle w:val="divdocumentsinglecolum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</w:rPr>
              <w:t>Medicina</w:t>
            </w:r>
            <w:proofErr w:type="spellEnd"/>
          </w:p>
        </w:tc>
      </w:tr>
    </w:tbl>
    <w:p w:rsidR="0020723C" w:rsidRDefault="0020723C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100"/>
        <w:gridCol w:w="7326"/>
      </w:tblGrid>
      <w:tr w:rsidR="0020723C" w:rsidRPr="00957B13">
        <w:trPr>
          <w:tblCellSpacing w:w="0" w:type="dxa"/>
        </w:trPr>
        <w:tc>
          <w:tcPr>
            <w:tcW w:w="2100" w:type="dxa"/>
            <w:noWrap/>
            <w:tcMar>
              <w:top w:w="320" w:type="dxa"/>
              <w:left w:w="0" w:type="dxa"/>
              <w:bottom w:w="0" w:type="dxa"/>
              <w:right w:w="0" w:type="dxa"/>
            </w:tcMar>
            <w:hideMark/>
          </w:tcPr>
          <w:p w:rsidR="0020723C" w:rsidRDefault="00F52666">
            <w:pPr>
              <w:pStyle w:val="divdateswrapperParagraph"/>
              <w:spacing w:line="340" w:lineRule="atLeast"/>
              <w:rPr>
                <w:rStyle w:val="div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2014</w:t>
            </w:r>
          </w:p>
        </w:tc>
        <w:tc>
          <w:tcPr>
            <w:tcW w:w="7326" w:type="dxa"/>
            <w:noWrap/>
            <w:tcMar>
              <w:top w:w="320" w:type="dxa"/>
              <w:left w:w="0" w:type="dxa"/>
              <w:bottom w:w="0" w:type="dxa"/>
              <w:right w:w="0" w:type="dxa"/>
            </w:tcMar>
            <w:hideMark/>
          </w:tcPr>
          <w:p w:rsidR="0020723C" w:rsidRPr="00957B13" w:rsidRDefault="00F52666">
            <w:pPr>
              <w:pStyle w:val="divdateswrapperParagraph"/>
              <w:tabs>
                <w:tab w:val="right" w:pos="7306"/>
              </w:tabs>
              <w:spacing w:line="340" w:lineRule="atLeast"/>
              <w:jc w:val="left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Universidade Federal do Mato Grosso do Sul 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ab/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Campo Grande - MS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</w:p>
          <w:p w:rsidR="0020723C" w:rsidRPr="00957B13" w:rsidRDefault="00F52666">
            <w:pPr>
              <w:pStyle w:val="spanpaddedline"/>
              <w:spacing w:line="340" w:lineRule="atLeast"/>
              <w:rPr>
                <w:rStyle w:val="divdocumentsinglecolum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Especialização em Atenção Básica em Saúde da Família</w:t>
            </w:r>
          </w:p>
        </w:tc>
      </w:tr>
    </w:tbl>
    <w:p w:rsidR="0020723C" w:rsidRDefault="0020723C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100"/>
        <w:gridCol w:w="7326"/>
      </w:tblGrid>
      <w:tr w:rsidR="0020723C">
        <w:trPr>
          <w:tblCellSpacing w:w="0" w:type="dxa"/>
        </w:trPr>
        <w:tc>
          <w:tcPr>
            <w:tcW w:w="2100" w:type="dxa"/>
            <w:noWrap/>
            <w:tcMar>
              <w:top w:w="320" w:type="dxa"/>
              <w:left w:w="0" w:type="dxa"/>
              <w:bottom w:w="0" w:type="dxa"/>
              <w:right w:w="0" w:type="dxa"/>
            </w:tcMar>
            <w:hideMark/>
          </w:tcPr>
          <w:p w:rsidR="0020723C" w:rsidRDefault="00F52666">
            <w:pPr>
              <w:pStyle w:val="divdateswrapperParagraph"/>
              <w:spacing w:line="340" w:lineRule="atLeast"/>
              <w:rPr>
                <w:rStyle w:val="divdateswrapper"/>
                <w:rFonts w:ascii="Palatino Linotype" w:eastAsia="Palatino Linotype" w:hAnsi="Palatino Linotype" w:cs="Palatino Linotype"/>
                <w:sz w:val="10"/>
                <w:szCs w:val="1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2019</w:t>
            </w:r>
          </w:p>
        </w:tc>
        <w:tc>
          <w:tcPr>
            <w:tcW w:w="7326" w:type="dxa"/>
            <w:noWrap/>
            <w:tcMar>
              <w:top w:w="320" w:type="dxa"/>
              <w:left w:w="0" w:type="dxa"/>
              <w:bottom w:w="0" w:type="dxa"/>
              <w:right w:w="0" w:type="dxa"/>
            </w:tcMar>
            <w:hideMark/>
          </w:tcPr>
          <w:p w:rsidR="0020723C" w:rsidRPr="00957B13" w:rsidRDefault="00F52666">
            <w:pPr>
              <w:pStyle w:val="divdateswrapperParagraph"/>
              <w:tabs>
                <w:tab w:val="right" w:pos="7306"/>
              </w:tabs>
              <w:spacing w:line="340" w:lineRule="atLeast"/>
              <w:jc w:val="left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Hospital Universitário Maria Aparecida </w:t>
            </w:r>
            <w:proofErr w:type="spellStart"/>
            <w:r w:rsidRPr="00957B13"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Pedrossian</w:t>
            </w:r>
            <w:proofErr w:type="spellEnd"/>
            <w:r w:rsidRPr="00957B13">
              <w:rPr>
                <w:rStyle w:val="singlecolumnspanpaddedlinenth-child1"/>
                <w:rFonts w:ascii="Palatino Linotype" w:eastAsia="Palatino Linotype" w:hAnsi="Palatino Linotype" w:cs="Palatino Linotype"/>
                <w:lang w:val="pt-BR"/>
              </w:rPr>
              <w:t xml:space="preserve"> 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ab/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Campo </w:t>
            </w:r>
            <w:r w:rsidRPr="00957B13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Grande - MS</w:t>
            </w:r>
            <w:r w:rsidRPr="00957B13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</w:p>
          <w:p w:rsidR="0020723C" w:rsidRDefault="00F52666">
            <w:pPr>
              <w:pStyle w:val="spanpaddedline"/>
              <w:spacing w:line="340" w:lineRule="atLeast"/>
              <w:rPr>
                <w:rStyle w:val="divdocumentsinglecolum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</w:rPr>
              <w:t>Residência</w:t>
            </w:r>
            <w:proofErr w:type="spellEnd"/>
            <w:r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</w:rPr>
              <w:t>Médica</w:t>
            </w:r>
            <w:proofErr w:type="spellEnd"/>
            <w:r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</w:rPr>
              <w:t>em</w:t>
            </w:r>
            <w:proofErr w:type="spellEnd"/>
            <w:r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</w:rPr>
              <w:t>Pediatria</w:t>
            </w:r>
            <w:proofErr w:type="spellEnd"/>
          </w:p>
        </w:tc>
      </w:tr>
    </w:tbl>
    <w:p w:rsidR="0020723C" w:rsidRDefault="00F52666">
      <w:pPr>
        <w:pStyle w:val="divdocumentdivsectiontitle"/>
        <w:spacing w:before="200" w:after="16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Resumo</w:t>
      </w:r>
      <w:proofErr w:type="spellEnd"/>
      <w:r>
        <w:rPr>
          <w:rFonts w:ascii="Palatino Linotype" w:eastAsia="Palatino Linotype" w:hAnsi="Palatino Linotype" w:cs="Palatino Linotype"/>
          <w:b/>
          <w:bCs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bCs/>
        </w:rPr>
        <w:t>profissional</w:t>
      </w:r>
      <w:proofErr w:type="spellEnd"/>
    </w:p>
    <w:p w:rsidR="0020723C" w:rsidRPr="00957B13" w:rsidRDefault="00F52666">
      <w:pPr>
        <w:pStyle w:val="p"/>
        <w:spacing w:line="340" w:lineRule="atLeast"/>
        <w:ind w:left="2100"/>
        <w:rPr>
          <w:rFonts w:ascii="Palatino Linotype" w:eastAsia="Palatino Linotype" w:hAnsi="Palatino Linotype" w:cs="Palatino Linotype"/>
          <w:sz w:val="22"/>
          <w:szCs w:val="22"/>
          <w:lang w:val="pt-BR"/>
        </w:rPr>
      </w:pPr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 xml:space="preserve">Possui graduação em Medicina - </w:t>
      </w:r>
      <w:proofErr w:type="spellStart"/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>Escuela</w:t>
      </w:r>
      <w:proofErr w:type="spellEnd"/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 xml:space="preserve"> </w:t>
      </w:r>
      <w:proofErr w:type="spellStart"/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>Latinoamericana</w:t>
      </w:r>
      <w:proofErr w:type="spellEnd"/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 xml:space="preserve"> de Medicina (2012). </w:t>
      </w:r>
      <w:proofErr w:type="spellStart"/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>Pós-graduação</w:t>
      </w:r>
      <w:proofErr w:type="spellEnd"/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 xml:space="preserve"> em Atenção Básica em Saúde da Família. Com especialização em pediatria pelo Hospital Universitário </w:t>
      </w:r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 xml:space="preserve">Maria Rosa </w:t>
      </w:r>
      <w:proofErr w:type="spellStart"/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>Pedrossian</w:t>
      </w:r>
      <w:proofErr w:type="spellEnd"/>
      <w:r w:rsidRPr="00957B13">
        <w:rPr>
          <w:rFonts w:ascii="Palatino Linotype" w:eastAsia="Palatino Linotype" w:hAnsi="Palatino Linotype" w:cs="Palatino Linotype"/>
          <w:sz w:val="22"/>
          <w:szCs w:val="22"/>
          <w:lang w:val="pt-BR"/>
        </w:rPr>
        <w:t>.</w:t>
      </w:r>
    </w:p>
    <w:p w:rsidR="0020723C" w:rsidRDefault="00F52666">
      <w:pPr>
        <w:pStyle w:val="divdocumentdivsectiontitle"/>
        <w:spacing w:before="200" w:after="16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Competências</w:t>
      </w:r>
      <w:proofErr w:type="spellEnd"/>
    </w:p>
    <w:tbl>
      <w:tblPr>
        <w:tblStyle w:val="divdocumenttable"/>
        <w:tblW w:w="0" w:type="auto"/>
        <w:tblCellSpacing w:w="15" w:type="dxa"/>
        <w:tblInd w:w="2100" w:type="dxa"/>
        <w:tblLayout w:type="fixed"/>
        <w:tblCellMar>
          <w:left w:w="0" w:type="dxa"/>
          <w:right w:w="0" w:type="dxa"/>
        </w:tblCellMar>
        <w:tblLook w:val="05E0"/>
      </w:tblPr>
      <w:tblGrid>
        <w:gridCol w:w="3708"/>
        <w:gridCol w:w="3708"/>
      </w:tblGrid>
      <w:tr w:rsidR="0020723C" w:rsidRPr="00957B13">
        <w:trPr>
          <w:tblCellSpacing w:w="15" w:type="dxa"/>
        </w:trPr>
        <w:tc>
          <w:tcPr>
            <w:tcW w:w="3663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2018 - 2018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Curso de curta duração em Curso teórico prático de reanimação do prematuro na sala de parto. (Carga horária: 8h).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Sociedade Brasileira de Pediatria, SBP, Rio De Janeiro,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2018 - 2018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Curso de curta dura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ção em Curso teórico e prático de transporte do recém-nascido de alto risco. (Carga horária: 8h).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Sociedade Brasileira de Pediatria, SBP, Rio De Janeiro,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2017 - 2017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lastRenderedPageBreak/>
              <w:t>Curso de curta duração em Curso teórico prático de reanimação neonatal para médicos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. (Carga horária: 8h).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 xml:space="preserve">Fundação Sociedade Brasileira de Pediatria, FSBP,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Sao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Paulo,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2016 - 2016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Curso de curta duração em Qualificação em Triagem Ocular. (Carga horária: 10h).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Universidade Federal do Rio Grande do Norte, UFRN, Natal,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2015 - 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2016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Curso de curta duração em Módulo de Doenças Crônicas nas Redes de Atenção à Saúde. (Carga horária: 48h).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Universidade Federal do Rio Grande do Norte, UFRN, Natal,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2016 - 2016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Curso de curta duração em </w:t>
            </w:r>
            <w:proofErr w:type="gram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Módulo abordagem</w:t>
            </w:r>
            <w:proofErr w:type="gram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do Recém-Nascido. (Carga h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orária: 32h).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Universidade Federal do Rio Grande do Norte, UFRN, Natal,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2016 - 2016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Curso de curta duração em Acolhimento ao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usuario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com dor no aparelho locomotor. (Carga horária: 6h).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Universidade Federal do Rio Grande do Norte, UFRN, Natal,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2016 - 2016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Curso de curta duração em Curso de extensão em vacinação contra o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Papilomavírus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Humano (HPV). (Carga horária: 32h).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Universidade Federal do Rio Grande do Norte, UFRN, Natal,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2016 - 2016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Curso de curta duração em Capacitação do Método Ca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nguru na Atenção Básica. (Carga horária: 20h).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Secretaria de Saúde do Estado de Mato Grosso do Sul, Saúde/MS, Campo Grande, Brasil</w:t>
            </w:r>
          </w:p>
        </w:tc>
        <w:tc>
          <w:tcPr>
            <w:tcW w:w="3663" w:type="dxa"/>
            <w:tcBorders>
              <w:left w:val="single" w:sz="8" w:space="0" w:color="FEFDFD"/>
            </w:tcBorders>
            <w:noWrap/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lastRenderedPageBreak/>
              <w:t>2014 - 2015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Extensão universitária em Atenção Básica em Saúde da Família. (Carga horária: 390h).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Universidade Federal de Mato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Grosso do Sul, UFMS, Campo Grande,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2015 - 2015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Curso de curta duração em Hanseníase na Atenção Básica. (Carga horária: 45h).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Ministério da Saúde, MS,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2015 - 2015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Curso de curta duração em Atualização do manejo clínico da Dengue. (Carga 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lastRenderedPageBreak/>
              <w:t>horár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ia: 2h).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Sistema Universidade Aberta do SUS, UNASUS,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2013 - 2013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Curso de curta duração em Oficina de Capacitação de Multiplicadores para a Promoção de Práticas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Alime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. (Carga horária: 20h).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Instituto Nacional de Câncer José Alencar Gomes da Silva, I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NCA,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2013 - 2013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Curso de curta duração em Oficina de construção de material educativo para a brigada médica contra a. (Carga horária: 8h).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Prefeitura Municipal de Palmas - TO, PM/PALMAS-TO, Palmas, Brasil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2011 - 2011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Curso de curta duração em Curso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complementar de geriatria. (Carga horária: 80h).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 xml:space="preserve">Hospital Provincial Docente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Amalia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Simoni, HPDAS, Cuba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2011 - 2011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Curso de curta duração em Curso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complementario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de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imunopatologia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. (Carga horária: 144h).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 xml:space="preserve">Hospital Universitário Manuel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Ascunce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Domenech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, HU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MAD, Cuba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2011 - 2011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Curso de curta duração em Curso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complementario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de oncologia. (Carga horária: 48h).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>Hospital Docente de Oncologia Maria Curie, HDOMC, Cuba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2011 - 2011</w:t>
            </w:r>
          </w:p>
          <w:p w:rsidR="0020723C" w:rsidRPr="00957B13" w:rsidRDefault="00F52666">
            <w:pPr>
              <w:pStyle w:val="p"/>
              <w:spacing w:line="340" w:lineRule="atLeast"/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</w:pP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Curso de curta duração em Curso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complementario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de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urgencias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médicas. (Carga horária: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96h).</w:t>
            </w:r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br/>
              <w:t xml:space="preserve">Hospital Universitário Manuel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Ascunce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Domenech</w:t>
            </w:r>
            <w:proofErr w:type="spellEnd"/>
            <w:r w:rsidRPr="00957B13">
              <w:rPr>
                <w:rFonts w:ascii="Palatino Linotype" w:eastAsia="Palatino Linotype" w:hAnsi="Palatino Linotype" w:cs="Palatino Linotype"/>
                <w:sz w:val="20"/>
                <w:szCs w:val="20"/>
                <w:lang w:val="pt-BR"/>
              </w:rPr>
              <w:t>, HUMAD, Cuba</w:t>
            </w:r>
          </w:p>
        </w:tc>
      </w:tr>
    </w:tbl>
    <w:p w:rsidR="0020723C" w:rsidRPr="00957B13" w:rsidRDefault="0020723C">
      <w:pPr>
        <w:rPr>
          <w:rFonts w:ascii="Palatino Linotype" w:eastAsia="Palatino Linotype" w:hAnsi="Palatino Linotype" w:cs="Palatino Linotype"/>
          <w:sz w:val="22"/>
          <w:szCs w:val="22"/>
          <w:lang w:val="pt-BR"/>
        </w:rPr>
      </w:pPr>
    </w:p>
    <w:sectPr w:rsidR="0020723C" w:rsidRPr="00957B13" w:rsidSect="0020723C">
      <w:pgSz w:w="11906" w:h="16838"/>
      <w:pgMar w:top="840" w:right="1240" w:bottom="84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7C046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E79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CC13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3848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3A49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0003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6456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F82A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2E1A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991A00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0419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D07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9AE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D6FB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2465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A47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52A0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AEA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C1D214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320B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98AF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12DD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6AAE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6299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5644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DC3F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D2F4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20723C"/>
    <w:rsid w:val="0020723C"/>
    <w:rsid w:val="00957B13"/>
    <w:rsid w:val="00F52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20723C"/>
    <w:pPr>
      <w:spacing w:line="340" w:lineRule="atLeast"/>
    </w:pPr>
  </w:style>
  <w:style w:type="paragraph" w:customStyle="1" w:styleId="divdocumentdivfirstsection">
    <w:name w:val="div_document_div_firstsection"/>
    <w:basedOn w:val="Normal"/>
    <w:rsid w:val="0020723C"/>
  </w:style>
  <w:style w:type="paragraph" w:customStyle="1" w:styleId="divdocumentdivparagraph">
    <w:name w:val="div_document_div_paragraph"/>
    <w:basedOn w:val="Normal"/>
    <w:rsid w:val="0020723C"/>
  </w:style>
  <w:style w:type="paragraph" w:customStyle="1" w:styleId="prflPic">
    <w:name w:val="prflPic"/>
    <w:basedOn w:val="Normal"/>
    <w:rsid w:val="0020723C"/>
    <w:pPr>
      <w:pBdr>
        <w:bottom w:val="none" w:sz="0" w:space="10" w:color="auto"/>
      </w:pBdr>
    </w:pPr>
  </w:style>
  <w:style w:type="paragraph" w:customStyle="1" w:styleId="div">
    <w:name w:val="div"/>
    <w:basedOn w:val="Normal"/>
    <w:rsid w:val="0020723C"/>
  </w:style>
  <w:style w:type="paragraph" w:customStyle="1" w:styleId="divnameIndent">
    <w:name w:val="div_nameIndent"/>
    <w:basedOn w:val="div"/>
    <w:rsid w:val="0020723C"/>
  </w:style>
  <w:style w:type="paragraph" w:customStyle="1" w:styleId="divname">
    <w:name w:val="div_name"/>
    <w:basedOn w:val="div"/>
    <w:rsid w:val="0020723C"/>
    <w:pPr>
      <w:spacing w:line="660" w:lineRule="atLeast"/>
    </w:pPr>
    <w:rPr>
      <w:b/>
      <w:bCs/>
      <w:sz w:val="42"/>
      <w:szCs w:val="42"/>
    </w:rPr>
  </w:style>
  <w:style w:type="character" w:customStyle="1" w:styleId="span">
    <w:name w:val="span"/>
    <w:basedOn w:val="Fontepargpadro"/>
    <w:rsid w:val="0020723C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rsid w:val="0020723C"/>
    <w:pPr>
      <w:spacing w:line="340" w:lineRule="atLeast"/>
    </w:pPr>
    <w:rPr>
      <w:sz w:val="22"/>
      <w:szCs w:val="22"/>
    </w:rPr>
  </w:style>
  <w:style w:type="character" w:customStyle="1" w:styleId="divCharacter">
    <w:name w:val="div Character"/>
    <w:basedOn w:val="Fontepargpadro"/>
    <w:rsid w:val="0020723C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elanormal"/>
    <w:rsid w:val="0020723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">
    <w:name w:val="div_document_section"/>
    <w:basedOn w:val="Normal"/>
    <w:rsid w:val="0020723C"/>
  </w:style>
  <w:style w:type="paragraph" w:customStyle="1" w:styleId="divdocumentdivheading">
    <w:name w:val="div_document_div_heading"/>
    <w:basedOn w:val="Normal"/>
    <w:rsid w:val="0020723C"/>
  </w:style>
  <w:style w:type="paragraph" w:customStyle="1" w:styleId="divdocumentdivsectiontitle">
    <w:name w:val="div_document_div_sectiontitle"/>
    <w:basedOn w:val="Normal"/>
    <w:rsid w:val="0020723C"/>
    <w:pPr>
      <w:pBdr>
        <w:bottom w:val="single" w:sz="8" w:space="0" w:color="auto"/>
      </w:pBdr>
      <w:spacing w:line="380" w:lineRule="atLeast"/>
    </w:pPr>
    <w:rPr>
      <w:sz w:val="26"/>
      <w:szCs w:val="26"/>
    </w:rPr>
  </w:style>
  <w:style w:type="character" w:customStyle="1" w:styleId="divdateswrapper">
    <w:name w:val="div_dates_wrapper"/>
    <w:basedOn w:val="divCharacter"/>
    <w:rsid w:val="0020723C"/>
    <w:rPr>
      <w:sz w:val="20"/>
      <w:szCs w:val="20"/>
    </w:rPr>
  </w:style>
  <w:style w:type="paragraph" w:customStyle="1" w:styleId="divdateswrapperParagraph">
    <w:name w:val="div_dates_wrapper Paragraph"/>
    <w:basedOn w:val="div"/>
    <w:rsid w:val="0020723C"/>
    <w:pPr>
      <w:jc w:val="center"/>
    </w:pPr>
    <w:rPr>
      <w:sz w:val="20"/>
      <w:szCs w:val="20"/>
    </w:rPr>
  </w:style>
  <w:style w:type="character" w:customStyle="1" w:styleId="divdocumentsinglecolumn">
    <w:name w:val="div_document_singlecolumn"/>
    <w:basedOn w:val="Fontepargpadro"/>
    <w:rsid w:val="0020723C"/>
  </w:style>
  <w:style w:type="character" w:customStyle="1" w:styleId="singlecolumnspanpaddedlinenth-child1">
    <w:name w:val="singlecolumn_span_paddedline_nth-child(1)"/>
    <w:basedOn w:val="Fontepargpadro"/>
    <w:rsid w:val="0020723C"/>
  </w:style>
  <w:style w:type="paragraph" w:customStyle="1" w:styleId="singlecolumnspanpaddedlinenth-child1Paragraph">
    <w:name w:val="singlecolumn_span_paddedline_nth-child(1) Paragraph"/>
    <w:basedOn w:val="Normal"/>
    <w:rsid w:val="0020723C"/>
  </w:style>
  <w:style w:type="character" w:customStyle="1" w:styleId="spancompanyname">
    <w:name w:val="span_companyname"/>
    <w:basedOn w:val="span"/>
    <w:rsid w:val="0020723C"/>
    <w:rPr>
      <w:b/>
      <w:bCs/>
    </w:rPr>
  </w:style>
  <w:style w:type="character" w:customStyle="1" w:styleId="spanstatesWrapper">
    <w:name w:val="span_statesWrapper"/>
    <w:basedOn w:val="span"/>
    <w:rsid w:val="0020723C"/>
  </w:style>
  <w:style w:type="paragraph" w:customStyle="1" w:styleId="spanpaddedline">
    <w:name w:val="span_paddedline"/>
    <w:basedOn w:val="spanParagraph"/>
    <w:rsid w:val="0020723C"/>
  </w:style>
  <w:style w:type="paragraph" w:customStyle="1" w:styleId="spanParagraph">
    <w:name w:val="span Paragraph"/>
    <w:basedOn w:val="Normal"/>
    <w:rsid w:val="0020723C"/>
  </w:style>
  <w:style w:type="character" w:customStyle="1" w:styleId="spanpaddedlineCharacter">
    <w:name w:val="span_paddedline Character"/>
    <w:basedOn w:val="span"/>
    <w:rsid w:val="0020723C"/>
  </w:style>
  <w:style w:type="character" w:customStyle="1" w:styleId="spanjobtitle">
    <w:name w:val="span_jobtitle"/>
    <w:basedOn w:val="span"/>
    <w:rsid w:val="0020723C"/>
    <w:rPr>
      <w:b/>
      <w:bCs/>
    </w:rPr>
  </w:style>
  <w:style w:type="paragraph" w:customStyle="1" w:styleId="documentulli">
    <w:name w:val="document_ul_li"/>
    <w:basedOn w:val="Normal"/>
    <w:rsid w:val="0020723C"/>
  </w:style>
  <w:style w:type="table" w:customStyle="1" w:styleId="divdocumentdivparagraphTable">
    <w:name w:val="div_document_div_paragraph Table"/>
    <w:basedOn w:val="Tabelanormal"/>
    <w:rsid w:val="0020723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andegree">
    <w:name w:val="span_degree"/>
    <w:basedOn w:val="span"/>
    <w:rsid w:val="0020723C"/>
    <w:rPr>
      <w:b/>
      <w:bCs/>
    </w:rPr>
  </w:style>
  <w:style w:type="character" w:customStyle="1" w:styleId="spanprogramline">
    <w:name w:val="span_programline"/>
    <w:basedOn w:val="span"/>
    <w:rsid w:val="0020723C"/>
    <w:rPr>
      <w:b/>
      <w:bCs/>
    </w:rPr>
  </w:style>
  <w:style w:type="paragraph" w:customStyle="1" w:styleId="divdocumentsinglecolumnParagraph">
    <w:name w:val="div_document_singlecolumn Paragraph"/>
    <w:basedOn w:val="Normal"/>
    <w:rsid w:val="0020723C"/>
  </w:style>
  <w:style w:type="paragraph" w:customStyle="1" w:styleId="p">
    <w:name w:val="p"/>
    <w:basedOn w:val="Normal"/>
    <w:rsid w:val="0020723C"/>
  </w:style>
  <w:style w:type="paragraph" w:styleId="Textodebalo">
    <w:name w:val="Balloon Text"/>
    <w:basedOn w:val="Normal"/>
    <w:link w:val="TextodebaloChar"/>
    <w:uiPriority w:val="99"/>
    <w:semiHidden/>
    <w:unhideWhenUsed/>
    <w:rsid w:val="00957B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B1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57B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masen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 e Dalton</dc:creator>
  <cp:lastModifiedBy>user</cp:lastModifiedBy>
  <cp:revision>2</cp:revision>
  <dcterms:created xsi:type="dcterms:W3CDTF">2019-03-21T21:08:00Z</dcterms:created>
  <dcterms:modified xsi:type="dcterms:W3CDTF">2019-03-21T21:08:00Z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YDgAAB+LCAAAAAAABAAVmrWy41AQRD9IgZhCMVuMmZiZ9fX7NrRK9oWZ6T5dZZjDaBqGcY7nYBjBMEbkMBHmSAHDRJyGOb7U548zFQs40mJLIJaNekWuv7tZyWKcXk8icQTUf6puZjxGAI1mCIOVMmTRG+nnUKUBe1a+8mdzL6FP9zSwkg54bf2suC0nQvtJTgAQYAYgqzax1xMxakMUg1ZGxeLwMhR+3TNMtc+zZTXEBST7fQ/gkJ5nIE+99ye</vt:lpwstr>
  </property>
  <property fmtid="{D5CDD505-2E9C-101B-9397-08002B2CF9AE}" pid="3" name="x1ye=1">
    <vt:lpwstr>EuM0W5gGWIeO7bJ6tsg5uJMPDREbqXv7Efpc14Gx3iicDUg84IDEgKtxc83YW5+b2ZeUKyLihbRxkHCgzOvp7LZs0eLOciI2iy4gdJiOU0qiHdqhVS/n7u1EFfh2YVPhAPx0XkXvowc/KK+l1N0qJwpPu/jEz32N+kWk6xYuHxpmDCi7NIT7HlYbq32EsmgPvAkO6GfbZv9PtKhhVLxQHVo64buydUNdy2j2W2zB4oKfpRAuLR+6+yvlZMyg0gm</vt:lpwstr>
  </property>
  <property fmtid="{D5CDD505-2E9C-101B-9397-08002B2CF9AE}" pid="4" name="x1ye=10">
    <vt:lpwstr>KyEe5LJVdKz4St1PM6ICzNiJ2I0CnBN2iSNkzA5N7HvULCr4Pwp5lV97Pw9o8ZsPql5F49raIKu/a6m/92LskBGgt/0lb8nOuybVOCu3izMqw9S3u2r456WBQdbQ8fP/DgEit7WVW5PwkrpnmQ4RfazrYbvYwzdC2/y5tZjp9N6ecspR1E/J4mLVxAk9qXndelLPGGGwdZxszxwfQKaEOfSQAed0t8W8ncg38Ns+1lLxU8c9sLhHmoWfzR6Pj1l</vt:lpwstr>
  </property>
  <property fmtid="{D5CDD505-2E9C-101B-9397-08002B2CF9AE}" pid="5" name="x1ye=11">
    <vt:lpwstr>PlDuVaRJ/F1BWu0V3wYJUKDJsaUzuOzJWwOcOHniE6OALBd1kyksutbTj8TDozW8EEgFd8cwKvEXdhA8XRR/2ibzT4bn8Vc49kftTwbLlN6MD6Tvf88ZKCSlA7YKfsZ9V1d37hRCELHTgF9xq2TYHwUJ4YGcumaFhslfSdvhJ37Vbz6+FcdmnboTJPDE3LSI/Z5vxN3AfRBNmivgnr95Uk4tAgQNmjFUalJtY6G3ki7ZNhJLghCoMreEvgvTLXr</vt:lpwstr>
  </property>
  <property fmtid="{D5CDD505-2E9C-101B-9397-08002B2CF9AE}" pid="6" name="x1ye=12">
    <vt:lpwstr>Ui5PvMv3S42uhsoIHq7epxj5QxAKgtpuK8BzxFpHxmwo68z2hi34hWNngrSxJeQw370b4vJR2W0I/e3eLw2G/gWRz022VPw8FiXc5ya0QK77pYxQ6IPXnVrxkQgLDrsIdr1/qEPvYAzDRnRkbPwZ9utmqHT8yS0WBrV3jNwmY5NqdRaoXjauRJvC3UWkbSfxNkvBBDUNMX6yWP2P5ayUROysWvJf7l7qAsx16XBXO6nUNv2Rdml2EKh9nXzzlFn</vt:lpwstr>
  </property>
  <property fmtid="{D5CDD505-2E9C-101B-9397-08002B2CF9AE}" pid="7" name="x1ye=13">
    <vt:lpwstr>8tasiEniih7HNthOiuy/WFV0ab+uqb+q21fB3acaPKI7yb+biC+5Lf/Kl6N7Pq1d3h6baIziiPf/OX5iLhNXok35dmVetgW/oZH9fjAJhJNzuJlGUleqlfzYa8Xw8S23KojYdpBGMLObiA9/SG/Ojy97PRD+Su0CjmXA5luOT3II3xeM8v3tOMHqHnpb4N4VTXAZqnYTnXCY23+zjIFyKhxBswpuU4+EL99sg4V4nh1lG4n5vh7m32xk63paP3S</vt:lpwstr>
  </property>
  <property fmtid="{D5CDD505-2E9C-101B-9397-08002B2CF9AE}" pid="8" name="x1ye=14">
    <vt:lpwstr>p95DA1OTlDpT3NoRSdsqc+vl/J4W2ZOY2bw04rh8VxCi3z1PhTFRckkVxkdRlflN5f5P0W3cbN35I/W/s5SaKYnaHeEyNtLGg8hthyH2aRHfyS/sRpEe2UqR/emOaiAqWk+iXibOf7kilwppLMqLUMwXR9PvfQ/dfUJS2zv1Xoqlsz729B+T7uGvtCpEdo5b91VskI9Y7c2pmmxZi92CSkkPVpfgdXqZB1Z2pCndI+SoL7olz6amBccFt2HCfda</vt:lpwstr>
  </property>
  <property fmtid="{D5CDD505-2E9C-101B-9397-08002B2CF9AE}" pid="9" name="x1ye=15">
    <vt:lpwstr>/xy5FxXgPd312MqTlnCMWv/dZv3vA8MSC3nuuhQ1EbQ5MzfwNtpB2YHlmzI66Kv/Scgml8uOkKifadmkEY7YBbkhP1MxUw/k1T8pBG9R8pjWTsdKCTyhuY3N+ePeaTTxnjvELJWEoLJG0RXDBhoGFztjgQ4QDBlR3JIKbzRcNzfryd/fSJb/Erv+zfkLTRCrhmQVdsOQ3ekKL0LwF8dmdApBxIde7l5J204gWMXYXR65DoVEhVicJ9gBJXNjSB8</vt:lpwstr>
  </property>
  <property fmtid="{D5CDD505-2E9C-101B-9397-08002B2CF9AE}" pid="10" name="x1ye=16">
    <vt:lpwstr>d1oD2rbm8s2dzthJGBnBcRUjLk4tNLUsLD18bDVO4qsyCejKcSk7dqXK19jifzyII/wvgumfxWJ/qMfkGpjTs1JEyyzg4uMb94yAVHnAxONYBrt6BxoCpde/jB5AepbxqFA+ygAYElsZjioF7h/iTKKfkTQF7CDIauNiau2UZ29rOYgznVAfy2bQXR37KQVUywJRzWFywUsHHKnyDgO1Af3sSt41b+pSdy15dzLu/iLEZQDeLpLZZ/de0fvFSF/</vt:lpwstr>
  </property>
  <property fmtid="{D5CDD505-2E9C-101B-9397-08002B2CF9AE}" pid="11" name="x1ye=17">
    <vt:lpwstr>C2eGYrq5WPf5uMgj9p1tZ/RFyDWhUxa6+TQnT/Yn0YwxeWg4ajvGtEpFxFNF+AIdu0aDIXcHjsAocfFvBBsNpFJRyoiA7940/0Gi7NFqPzbcc06OFGje0j1OqD8QpzV/p4gtR5FvMzM6NNl3v833GMypN24/hk5XN3EwNcSP+QbC2GjEEIU5coFt6kFvFSuenXD++cBhVin5OYYaPdxAJBsRpWF7KScxBUnBluwSNph8ii+bLkaqg4N910aZSFv</vt:lpwstr>
  </property>
  <property fmtid="{D5CDD505-2E9C-101B-9397-08002B2CF9AE}" pid="12" name="x1ye=18">
    <vt:lpwstr>FgZdUwCAgXR+HUNdEtxeKMCbwysMfJgXQsZQtNnnKCzWF31NvDb8bOd4WSr4liFkQ61ERrnGim09AcpRuTB89OVWo3YmesCBfRYdVPcPeFvud+D4pZWVKSexuLw6UoxysPV3BXJbuyRsgWnsdKVeogbNSQOxx5l7RFRv/7Lu74S/MJUWkNdTww/pjpmda6BqTU966xoo8nhECBaWcydFfJ9YfuuZq3/ch9KoaylEs8n+5x+Pb2SZnEDM382WTPO</vt:lpwstr>
  </property>
  <property fmtid="{D5CDD505-2E9C-101B-9397-08002B2CF9AE}" pid="13" name="x1ye=19">
    <vt:lpwstr>hu34UtMsJncWPfeKTxaGspr/RRBUW2Y1Cdy5tFh+eu2LeUKkaeXyi69Q+mso/BZXpAp7jS+RXXS3/57g+yC3d1RtKc8JV+M0uFDff0Fid33rymXXsUoBiJmf3Y5k1Ck42Smk1clOdE0kA0u4MxPh9BFMrmac7/VuJZ7NQP1ZWgpAsPsUYIovaSY78DdadHEEhvEdU9JJeShehBcP89g0EaHa/hg5ze2R/+wr/mjv5HTilibdbGeyt/88fJfe8eM</vt:lpwstr>
  </property>
  <property fmtid="{D5CDD505-2E9C-101B-9397-08002B2CF9AE}" pid="14" name="x1ye=2">
    <vt:lpwstr>zPN8hw9KXHk7xL97uJpw0u4qUed677XNsEXrxhmQgs6y0aBD93usXlAZPJtnEHFZqIXCuzfIfACA2JpFGgNfVYqLBxvcBsTaYQK+qNrRwsJ+Qu/oAfruEy4Z24rbiLVV8dPo9z0mukG2oTeq0IElCtdkspvzdhLzgzS56wBDQQu6wdvmueD0chgoCAUhSaBSDwUWA781h/Hryn4c/FhCnlY9p8BIRXTPl0R5fdipEcefVZqWztqFyuy0Zu6y6Y+</vt:lpwstr>
  </property>
  <property fmtid="{D5CDD505-2E9C-101B-9397-08002B2CF9AE}" pid="15" name="x1ye=20">
    <vt:lpwstr>M/z3y5saL87JJ4ttMkndTj1EPMjjyYDf3PFr4yitxbX6nZpdbDp6v4HJ/L3uMgdJZjzm/wVsvO5GlWVnn39eb0ogDYVaFvMeuE4Cc9pb+hy7JdELmye9Q/0IIhdBI+iBk/Cp+vRVsYrEW/mLyhMyPyOboF4sA8e06tBS/T6VaIZdm/M/cs6JQMuVn28IzH5Yuwn2jUzWYTvUT+kNm5WKInj24UE8i908HhclaKEmf1+JSR5p56EAS55owa6WI/8</vt:lpwstr>
  </property>
  <property fmtid="{D5CDD505-2E9C-101B-9397-08002B2CF9AE}" pid="16" name="x1ye=21">
    <vt:lpwstr>5rXaKiRmTfECwK1zSdUNNFrNqlAX/S/Eanc3Ka/LAZpnFVavpFTIVHezf/PuLiM1w0wbicASodn0F0V9j5C4sfq9ecWoVTJ2ARNnfBy3KlLWJcNy2rv41rRTsaMkIMBiDGx7MupxcjJ44Kj39swfTHWOR/fY/A8zXCneTPxOFrYds/QsEHtyPnAOq7g9hxDVPBUvK/2RDZ5xZyMT2h5qHhfz9kJgNfLQ6zsSWkHfDKSD7IsTmUtNn8xUfe1HuCj</vt:lpwstr>
  </property>
  <property fmtid="{D5CDD505-2E9C-101B-9397-08002B2CF9AE}" pid="17" name="x1ye=22">
    <vt:lpwstr>k68/VFjbZwGHhqwWgVclZ1LN0s9ovyEd8/ucFhR/oNhb8QFuIjsZ4QHglUxRpVe4BWf/k5ypx3dv9OxPNzxfDC3skRyzL0MOlHeisCosDfvt5g0UUFkz0hi7eWQFaqwx2B2ln1tRAv326iKJFSpfCU5HDdCl8bi3Kdy4wLi5XUKMptCjcfuM8twmkLXKulDA2fqj7kMGyDfoX3hEgXRwt3s7lucxm4fPtzGdokswyGRAc0bcM67jKQLxysBV/fF</vt:lpwstr>
  </property>
  <property fmtid="{D5CDD505-2E9C-101B-9397-08002B2CF9AE}" pid="18" name="x1ye=23">
    <vt:lpwstr>gO3fpL7NH7h/oe/LE6Nf4v7N+52G9xJ9nydXSPZIexll+bnszN6SYd2bRkAjl+/Z8iONblD03fPTcZfkflq/pS4NDhC5AyolvCXxzVv3oVnW/2cuMQJJN9qypWCu1BBxy/kejCtzH6PpQvD+Ngb1WOjnl114FPO2aUUjZRpeF6qv+dZfmouHThJgFrB3sGV9afzbcU0jrHlKAurkD88VEzRZZgi4pLKMefBkLXtc5WxzWxNeAu5ISPtnXdnNHE5</vt:lpwstr>
  </property>
  <property fmtid="{D5CDD505-2E9C-101B-9397-08002B2CF9AE}" pid="19" name="x1ye=24">
    <vt:lpwstr>c3ULKdQoN7W7CvDekBOpimzGkvcnbGtoistn/dVHgBJHwuCitObgF5A5V36VD2JK9uwpEqvXunWCdtLunp7EzxWQ3uoI9Gr53UHR1FXoJUN96+Iep+7zqWwM3O73yz60rl4hNbe+8zq/xD8rcCXq+JkbRaZYMZp/XM3+2i/tZcGwWyX2htIcvNxEcrhVT4hVCsb75QeLsNnVhpNdgqeoi4/ZHNjWFJ7fkdkZGgdqsXKmzZfTZuWKlAdDEMUUJEB</vt:lpwstr>
  </property>
  <property fmtid="{D5CDD505-2E9C-101B-9397-08002B2CF9AE}" pid="20" name="x1ye=25">
    <vt:lpwstr>mWYqNFtZmn8hJJVCsUifJ9CLoUn+xn2Ki8KHwqk3u/Sm0TQjVfQ6oE1jlWOO9HSknZED11u2xuJaOwE99E4QAospm0SPEzUU0FOsqwuVqC3D+JMNUDRk8A2U9+c1AeTBd5Gir2oMOPn3/VFlLqmeXXPunBrB9JvyrcXtETNmutIbLAQuwXP7R25mt1GreezRI9oRipKm4YnTizm1GgqzsErmcpRBYH1Pw4OPGymkg35ay9UD7yC3t4P2msoY+te</vt:lpwstr>
  </property>
  <property fmtid="{D5CDD505-2E9C-101B-9397-08002B2CF9AE}" pid="21" name="x1ye=26">
    <vt:lpwstr>cX/76sj8X7D0plXOGawfB7clgtHQ1Gm/OO6eRHysb++pvk6tmdk2cd4XmyHnBbcf+3omYpz5U/c9rfVVYsskVMS8aE2PRKvPFF49n0eGnP5WJcr6Gl4LvNmX1iRzWIcFKFO79OEVgOe3v3I0nsOOPjn5fJAfH2qhny/CYCjaNf818yTDq4yy9mC7NG2sw7tvs1uTTS6X1hcxlZtlSjbLpEzvZicRgzEluIqzjRZkyeW39zZwfaYMVnO8YhKmzJ7</vt:lpwstr>
  </property>
  <property fmtid="{D5CDD505-2E9C-101B-9397-08002B2CF9AE}" pid="22" name="x1ye=27">
    <vt:lpwstr>xTRrBapQAQ3+96uDIbRT+ntXfmAEceydJbH5DbnZtdA5aOyGhF1H/113/UEYlrsTKmVx3sCoXJvwGDBqTIEfgO3yfZ3OXuwNsL0bYE6axOsK70GH7dujkiKTj2CNL38eyjFZyjxKYzKyFLFIaSFuRlpbsr5QGir4rEsppWoZYtLmwqKbfvLzcUEixrQa//aoe299nbY7TMXizwiJX6losVGZKqXS3f9NlRsD/qliu8RRXN53Gnd/f2x/h2Af08j</vt:lpwstr>
  </property>
  <property fmtid="{D5CDD505-2E9C-101B-9397-08002B2CF9AE}" pid="23" name="x1ye=28">
    <vt:lpwstr>nvTLm+q1ZHcqDEFx6bdJlPOwdbtCXG8ZbbcafZZNmnb8XT00flNb7U8aG1RUonj2OTr0t/0Ma7IgIiBOhAS7F+JHPZhfGlquDQ5MBhfWGjbiXSd8R1OZZm+JLNPXY4Eo3g3RkrZTieZ52rppOAWl7pkFJCAMVUhK8ubvtyKUOwpPzdN+20tP4dHkx3pmrAK/QINsW7R/1IcFeDB6JDiCcji/o1gasR/UqFzxLdbWf6xujr0vTTetNxMTfjw1sjA</vt:lpwstr>
  </property>
  <property fmtid="{D5CDD505-2E9C-101B-9397-08002B2CF9AE}" pid="24" name="x1ye=29">
    <vt:lpwstr>m8uQAd3/w/Rfkuw9kqK3L/wDSBXt0/xu2aoJFHtebduksVvJUCkR6gkSmULoFX0aotuSaxgU+Lt6RiFmd5DHeoV1mvlLtPaVQSzu0sQYUyyUA2+KA6i/UtNSQdm6mHA/PUy/ImYL+F95UhCHYW9mF74/dhk00RNOBFON5gNwxxQ/lL+R7bbLbaBwYQQ1EL5U5OIMKabUN+dMJIF8GHI4r48prIiJ5uACgoxsd2gNchAzQDdzKY04NAGD4JcGaZz</vt:lpwstr>
  </property>
  <property fmtid="{D5CDD505-2E9C-101B-9397-08002B2CF9AE}" pid="25" name="x1ye=3">
    <vt:lpwstr>bW6P8jeUZQ8v8VPYePmc+4Mg5ujA5UtXr03ZMt6e2yS3/ZWXzp5u5hIrGj+HKMhUb0waCzzrHBABniRSO3mzPiXtBu2LbriQpsyqsnbpuD3pjeEQkDxQHRbELpw25LN+Qe3CfyXpf4ua1im1fpK2JlR+Ela3aLDgV0I6tRWy1nJm/BjcLxqxorgbR1fdRwuPVLHx5flvjYh2PgZv5NebioLFgzblq8atVDIMKGy74ACMxWHJzvqvX6SUSYFK+kh</vt:lpwstr>
  </property>
  <property fmtid="{D5CDD505-2E9C-101B-9397-08002B2CF9AE}" pid="26" name="x1ye=30">
    <vt:lpwstr>QGtm+TRUOKD90rpi7e1o6zsWaaMJFDwLHwl+VNbD1R8Culz5jpP1Vj5zCFTAAy0ZY5wmgN5DqW6mJwWSrA9lArf38aFpH59s6U1eW2M2S45lJkuUiXQ5a3E1rqydg7s3NO+rf9DnzkvU00+ZxAbJQLh2QxRqLW2kI+8DnG0mxmcnfqPxWFIAOj19iM+r9S/xmdoBZh+tTqiKBD84d3DekeG8dhjM6OHM3+iA9T98v74CAGfnZ8Jqsnoc1tG0bqb</vt:lpwstr>
  </property>
  <property fmtid="{D5CDD505-2E9C-101B-9397-08002B2CF9AE}" pid="27" name="x1ye=31">
    <vt:lpwstr>BLBvtEwcjkXsS16nqkPSMsiSvLmWO2JNsz6bPWeqODvZS2fxot6ZG0CkFLrTX/h7yuBX64ykqJ5UXAm3r5xbMT6Q//jc3lv0NqtOfP7EoQB5lw8rmTI7VTtxFvwaCeI3awvGQK1TM625VTXQqHxhQro/7IizSwjSz+j/gT2Qz6Jdy1xSI3Cavlixw5ctEPxGDdwp+iTmQc+uE2nYKGSI9zniUWP9qvSIFK1Fee2iZYs1Q3s2DiEVlcjjEajtfwD</vt:lpwstr>
  </property>
  <property fmtid="{D5CDD505-2E9C-101B-9397-08002B2CF9AE}" pid="28" name="x1ye=32">
    <vt:lpwstr>o0K4D3iBGdXMnwWdOP5l+nxuEObcXFsRdxNOXhu+LiDlxsQEcDGAoj/SxYHd+Wgu+mXqxvq13mtHkmuIw7cLr/aE3CK35XsyTVCtkGp4+kk6v/+Rq8i8rD78sLQt8XtY9FYZHvFTyQPm98sqD7YeJwa1cycoGj4klIe5IlrNVdvUIIncbIK6fXEK93bsqrad6VZuZpP1XWf1vmskTg5YIShz50j/CpFrvAZSO5/ubdWu7IJEcsa3f3JQ1e9I9Ij</vt:lpwstr>
  </property>
  <property fmtid="{D5CDD505-2E9C-101B-9397-08002B2CF9AE}" pid="29" name="x1ye=33">
    <vt:lpwstr>ISJkC3MJz5Rqfvf7yh9yC+2h4/Tf0a/kKGM8bHUmzreoIGS8K09+I6dw3z6RYwG8QHrf3TmiHTKAEyRCK7SSZPkKlJH+sANiurunPWMt8iq3K7NDIZ9bhlvR/nN0FjNGKKQkLFN8VbnY5CcJPA6WjbVy8QkaU7BE48ig2NlrqoHLhDa6QWnZKK2eSL8pyeSBOW7ASKVJX6q63FnrBD4HYhkkcg8fGyjYsfNTYOyBXy7kUfw8wFs7LNh1c8qks53</vt:lpwstr>
  </property>
  <property fmtid="{D5CDD505-2E9C-101B-9397-08002B2CF9AE}" pid="30" name="x1ye=34">
    <vt:lpwstr>+AsMCqF6joo8Ry66KD/AO/cmMo4w80rKSiT+CPBBQFlcYYz1i5hgcuqHDOaAdPW77RABj2Bdc6vLKd9dvbq/0+YwxGMKyi9RJVgjQFjlSu56xQaM+8Nv0M0b1O7qdoO+l8D/CyipJtr+P60KPhfnx5GCZXFw6/myQJjPqA1yhKJX3kRhP2kuMSvr/ftxt/4u/BT9atQpDgtCvUANgTcAnKdkQzCOFzo7lVuKNISJMELzj2q6F1uvs7v3E6a0vzF</vt:lpwstr>
  </property>
  <property fmtid="{D5CDD505-2E9C-101B-9397-08002B2CF9AE}" pid="31" name="x1ye=35">
    <vt:lpwstr>uDp+mi1oEXFu5f40+zJ+h2Ohel/yA0uVmqp+CdDOFIxOkXv8OXwvrj9gfiR1f4nnm+WqhYtGmrMHvyYjLiu+7vGLkwuctKvbuwG/Sq8tgb5LcaEIlA8F/+gdWpQs3du8yJ3qmN8NBq35STrPSZjKzbVShs8Co1S0NVr9dyIM1SN2rT8JUzwN3Oy7sCkR2d1bBHSOp6TaH44vAnq+WliO7pYkmup/Srb8gDkAOkHpFRgz3sIR0c5KOzBWJBpjo0/</vt:lpwstr>
  </property>
  <property fmtid="{D5CDD505-2E9C-101B-9397-08002B2CF9AE}" pid="32" name="x1ye=36">
    <vt:lpwstr>zgheNEcBkO9t+/I6lz3gGWDvz4S/UVsJSlLgY/SK4d2Wh8PUPzgZofwFyRwbkj/jO37g0OneMuCMn1ALHdMWPSIHPFGlpOhdwhTBbw0FAg4EVCbgHNCLZ0hX7LcoGB/M3/sikCwcMGZzwCz8Wiba/3hbbcmasVGgMuVzS3DGqBYwQ60FaGx/LFFmeH8Pc0ZLzt8Agr4wLt4imFRzxqLeq+PjpIjAq0LIXuLIo56VC+tiW6UhhlI1y2ZvSLL8MDe</vt:lpwstr>
  </property>
  <property fmtid="{D5CDD505-2E9C-101B-9397-08002B2CF9AE}" pid="33" name="x1ye=37">
    <vt:lpwstr>9iDTS9O7qmpzJDLSXqLAwtwh/MRLHkvhhJzzN/V8t3W3NAUnbFceOZ02NFIFjHaDUzecxUUD7TUnB6K7inQQ7v5q+Y8j8DLiCMMY5hwWut0JUaA1wRqbtoRNsd/fhKNevbNfd5XEt3MXDA97NX24yN/Pc7hgj1bDmWhfw/392HCVXLYuayN/iaHVvPVaRbsXxyOZ5CtdsbgGDNG87yZ8rNaRFcxPP7gSHPaXDhklNbVmM+3Wn3OXDNkVUwK7T9C</vt:lpwstr>
  </property>
  <property fmtid="{D5CDD505-2E9C-101B-9397-08002B2CF9AE}" pid="34" name="x1ye=38">
    <vt:lpwstr>0C/8YD4iRoAKHqjDerJAX3WKKE3IZxQuvqQvIhhANiJGCQ8fvUT5QHbYoNcpPAiUd66y07CCZmZX+CcaHNSCM5/ldo21TxQvGAAYgkfSr4llUzgLjRftFVoJ8YW/Xao1om4AXcGjYwzoqYsNJS6GZ9MM6PCZdG5S9XprQHIQJvKm9J8g9fvtsfyYKWcTfEwMmkqxajyyHimnp3y+GpkIfS7Bbb3xBd9pZeVleCd5qZzgq9k7Z/RjlqagHVuHthW</vt:lpwstr>
  </property>
  <property fmtid="{D5CDD505-2E9C-101B-9397-08002B2CF9AE}" pid="35" name="x1ye=39">
    <vt:lpwstr>SkHib+0BJdi+8zkIYISHXfUkxKRZCNsQLATLfDKK5SxnPB5tiMdb5J5rCdIuKPaRqwOUgz9cfURCZRLhRjO8p+FJuSbJJ/FbAJgxhc1hNvrmFOCG0Ie/3Qe7nQqQSv9q008YdSDzKeU8FMYrJdRkieSSTsHLm8emHFeeyqpJLdcr5GDqGWDPwtz7H5AwMP32HtBnnFkuzlysKKM/Je08j5YebWaQn7s4OeyEbNVfnuiUbLUrCRdH6vwzW8yDNq5</vt:lpwstr>
  </property>
  <property fmtid="{D5CDD505-2E9C-101B-9397-08002B2CF9AE}" pid="36" name="x1ye=4">
    <vt:lpwstr>Lj4j9fccNopIEtMUUnLCvRgo+cyGr0TmrN1dbYVs1704UF84JfFbrViVNCp98dCjpmAa8UlGy0qvZTwRyzWZrIe7ZeqGc+7yoYCj4dzDy4FrLM++yuPPj20AprEh5Ce8vOk0dfq++a6ldryhXjTFqLqrfFkQnDvCgdeh/iRdfpjPcODFhodvuAecKTJ651k18qKFk4sIfITTlbTZqTjbBHKiVe8kyFwkYqwEkjmaTsGwloQqA/usPMsBSppfPh+</vt:lpwstr>
  </property>
  <property fmtid="{D5CDD505-2E9C-101B-9397-08002B2CF9AE}" pid="37" name="x1ye=40">
    <vt:lpwstr>kxRrG84nqH/axCFPeF4+f7LRu4DrEBqfQUnWWXLSKh4zYHO8xcLfmTiKCx1nwWEHAuXhHiBJP+iPK0FTvzuqiBRORylX/DeXlbbtO2H0biGds+ZLMHPgPNaNpNNtcEkCDRpB/b586Ot0+bAP0mHFPnrJIh++HICcCNzuvUx0a85ts95VvF247QespbAUqLZoi3y63rSZ0bLBDKLA/O8QTNp2fFNvwa9/eUdOPgf9PuPFLoUI6roe8AcBwr1qin3</vt:lpwstr>
  </property>
  <property fmtid="{D5CDD505-2E9C-101B-9397-08002B2CF9AE}" pid="38" name="x1ye=41">
    <vt:lpwstr>F/7TajR0fk0lRLiRKgebbsOCamNOMPbv8b/YkcRNz13juMVtr96vQnE95gRulFubdqzNwW0+H+KMIBr1epT0Q1XAW8JRmYuuwJlHLpVqK6k9WDHUM44i//4Q/eiZZ0pL0xUN8SqJGE9VswFEsJKToRwRwOhaPToS/PEl56N0xGrqFu/tzTLugm9f90QFqUugJ0wLxrXptRjS8bKOrfArf6t429Ci55sNXS1qPzyYDI7ft1HEVCMByb6+RfiGbt4</vt:lpwstr>
  </property>
  <property fmtid="{D5CDD505-2E9C-101B-9397-08002B2CF9AE}" pid="39" name="x1ye=42">
    <vt:lpwstr>odh8qJfXia/qTvr7FrBdcMNVECqOiMWvlu8n4aav9UQJHBFUDXrQoNfF1njkoBUwqwK6czvjJL9/iWP99znVdFRqB8kIY3hckIZPRVo3WtuxMt/wTCiYVH87y4lWcze0Z4kZsI6NcD8zRKc0qqcaEdHtDti9CQMOSIa166sh8AaPzIhv7CigpeyfVLWJVw6Aden0f7Q63Cp9RdmeKWfSTvIqZo4b8w/N0iEn7GbVElM+KVI35Itk4Y0BKFr+4aj</vt:lpwstr>
  </property>
  <property fmtid="{D5CDD505-2E9C-101B-9397-08002B2CF9AE}" pid="40" name="x1ye=43">
    <vt:lpwstr>h4hoE16Is99JgMd//t+lBuYl/0tXigWn9XvAcl7neUG6UTfY4soJGnjyIlXRyagwV+zWYtsSjnbQFxb4SJwWd/vD9QT7JS/EVTlXJyJfSnPITt05bokaWQ/g3yv1NJs7m7l8duGgE5+Ud5ZfKKr1zc+jWiYqMnBxh9ntLDSbHF63sQKhNELekD7FyWv3DiUICP2MzyHggC3hfw9BnhIfhOKDtEDz6AqjMWgM+kZqKvLUZlP2iQQUJDs+eckvEcx</vt:lpwstr>
  </property>
  <property fmtid="{D5CDD505-2E9C-101B-9397-08002B2CF9AE}" pid="41" name="x1ye=44">
    <vt:lpwstr>8xBp4JvWshlj4yziFq/vYZrzJwP2fTJXfWsp0la4EwD40ZHbLXEnyTRzVzS6v/ftlU1ypV7BOB18Zw4ndK6c6krMyldzUUGmLNJ9GCMvSNY3tQIdzYXg4LZBj4vwBbYYvSqqtf7ahDl1M/0uZz+ToPt1ICQiD752GhZtfmmv/RG0YW2j94c94SHHuwqkcYcecb0NbGMkUMQj7rxApjI+qhP/saK3UnUlf8uflD7Tx52X8lfYLNSj5c/CEqTOhXS</vt:lpwstr>
  </property>
  <property fmtid="{D5CDD505-2E9C-101B-9397-08002B2CF9AE}" pid="42" name="x1ye=45">
    <vt:lpwstr>hF8A1jhNf6CgiANc1lAiylt4SrJlG5fCj3F5AXhDmZ8XUnwr8yBu8k2qR4gCHRAdZ8DR8aMrsCznC/Tv0QEDwA2xwU+0Ong1qrwtxryiQYYgg9uSH3vPdNJ1P6mojW1F9s2GuQypGHLlYThjHwXaR3lCfg46N6hzTAkNkiXZAK4QdP5lQnSdSIPwx8Y+Z/F3ij134zW3iqohi6IzqPscQzz1wvAEO914zuVgE0fvOHVcq8EL9Yjsw23dHN/Mwdu</vt:lpwstr>
  </property>
  <property fmtid="{D5CDD505-2E9C-101B-9397-08002B2CF9AE}" pid="43" name="x1ye=46">
    <vt:lpwstr>0rex9w6tnNBTPfBynOEE+sNO99RN3+1ika1HXfML+xHkbTGWKPi8ul6J0U5DrYeaPadrLDg0NcJdakVSndynlM9SF8RVRMBkF5UXPyP3d71yOsc/GjTnmhAra1tbsjgJ9L9wx634XaDXyli3Sd7Kk7Z9oKQ2P8yg6TxVrV50kMgcZpwVe5dnWqZ1qv6dEvCT5JzoEsHAC286E/JxQje3cBbsdkdJtrmQyHB4e2/Vdo6A/qsVio3tb4s2pzc+/fj</vt:lpwstr>
  </property>
  <property fmtid="{D5CDD505-2E9C-101B-9397-08002B2CF9AE}" pid="44" name="x1ye=47">
    <vt:lpwstr>6QXsSJIqYQNTateAJyC84/1Uk8I/3bNXbJegW5GSRvUNeiugWlI7lMqPt+DqlliBqPhbp/mIJtrDvd3aWuIFhWldyaCbFD13lqnZi5i2INVbnVP/aFtQUOCcWx7uEqTz2rdx1hrE7q+Q6xs6w3u4kpGQVOksHyB3IkeQiqOrA8Ra1t2gUffFKx7XbaVvJfcuTsXPIeJYnWUOA7ak2JvV91i+XTx5RT3RzSEvROkXq+PzMyPDMasfIv4VYTtYqQA</vt:lpwstr>
  </property>
  <property fmtid="{D5CDD505-2E9C-101B-9397-08002B2CF9AE}" pid="45" name="x1ye=48">
    <vt:lpwstr>CVLOnwf/zBhiZky/PYe09zFvd0mQkm9HNLpQ/cQHqMlDel0/sJhAH5fK8JyZJ2STlYRtxFWKf83GX4hsq809EL2ELNKfInSJq4B0GFPwL8OuBRf9v8iTd+g0HQWceYI/YFbZnSsl1tiUFwy3PR7h5dE8WCNLNKlx7wNTrArTcxDb+AMdtohUVNFEDv6NeAOW4jlQPBE9Klj/LT37Oer1cwR2Rj2/nu/nyb6EvltyGBoMF4TYeSciXsOmvyRciB5</vt:lpwstr>
  </property>
  <property fmtid="{D5CDD505-2E9C-101B-9397-08002B2CF9AE}" pid="46" name="x1ye=49">
    <vt:lpwstr>rleYdqksfxIzgt42ORbKm+CZ4ohh0nkN6DVKXosU1VLnlrwEUVHNddVGm9NGf3K/GXopOv15qlYRxU2jrzunDXWiMksfy7/fTWVsoc1b6UUzGjaAwsKL85kMhDlNuMf1mODVF7PJR1L9WUB8wUDa2FIRorkbDnDnMKIaY+ILzEvs85PN89oZbaCAt3uANzhTR6FZVGbeMW3ybtR1V2KF5vpz1qj6bIi0xU/+4vvugP3JvVM9c+DMdVSNU7qvqOy</vt:lpwstr>
  </property>
  <property fmtid="{D5CDD505-2E9C-101B-9397-08002B2CF9AE}" pid="47" name="x1ye=5">
    <vt:lpwstr>c2JnXbxM74VraaV4oYEu2F6bxHD9YCEy+K7bURb79r1fgXVu2ExiXMkBBpbOVnl+mJl6eZvGbxNcOcUZuhvsTqjuZLIDK0HHUPepcha91xfAuJEOnOZvIjGQrqkVUa7kB5WaF7kvCiYwzC6ONeJ2SgNQp37vvoG4PAWBfQiMKioYCmFxv1auIt2YEZZ6oN6DqZ4ygJbK+7znCCu4Rf63BwEeiRMJtASplVHZDEnbi60wYS93s+1PvqPmGJ5YW9w</vt:lpwstr>
  </property>
  <property fmtid="{D5CDD505-2E9C-101B-9397-08002B2CF9AE}" pid="48" name="x1ye=50">
    <vt:lpwstr>V0qiqVJ/4Duag6oyjakRKNHanP2b3Y8ZVCh4ndcKSOPRyWJpAWW0Zgddb7JBuZYC4rLR+n7V4+vxYzj4wiYGtXA7Pkn9h2tqGlzd/LAs0b826gvatzSfzQn7ZZ8Ir0g7Hqitt6gO2sF8cqdbAKwMkzu4CLtCY9VsxyJdxmr8lg0r0MSHGibwa8JGCHerQgXKL1LvhfawGVPdcixnMZlox0hdPp6tptkTG3/Iqtgyd6EqoyJOxfMKfOWDjm8CWPv</vt:lpwstr>
  </property>
  <property fmtid="{D5CDD505-2E9C-101B-9397-08002B2CF9AE}" pid="49" name="x1ye=51">
    <vt:lpwstr>AzbEqcQSk+JX1PBPJ9LHXnW3P0+390UhuD36Y9AhCOsXqtnIslc/bpGhAB9W27FVgngs95oAc5SfzYBFapC3Q2WaRuybj/a0G1kEV+An9ncmGcsmelfdd5hZgfCx3IGcCJ2ROO49gnPKwxUQitbYN7rZ2l6kTlBH2msFRAPG3vEGo1WXgImMt+B0WPVdFqY1gtms/50iIcm5BvLuQbfyTv0FhGbZ9ZbwK1I+fsaiEkDtxpf8Tfq0iwqungx2pGz</vt:lpwstr>
  </property>
  <property fmtid="{D5CDD505-2E9C-101B-9397-08002B2CF9AE}" pid="50" name="x1ye=52">
    <vt:lpwstr>R0lsoUFwUkjUhrVM8OJCw0ht0lrui2L8eLFRfyPx2wvCN1sjGSs4I9qZOwN4s93csv4Qv/M2QhIhBlrHVmkER8x9ciedc0L/bD4hhr2Lje4vpkjzn6xThCsWBZ5E9CTrrSkqs8EwDg9UNBxHzmi5RQ10eigSWudftNTvqIcxYY2y+bZU4PErSaoxCuWHGarOobXorZDkm9HPOpfBAhPo85qkJ9D9HCxxMHIxSfRujA98pFgOB/f0B9xCaJgbxXj</vt:lpwstr>
  </property>
  <property fmtid="{D5CDD505-2E9C-101B-9397-08002B2CF9AE}" pid="51" name="x1ye=53">
    <vt:lpwstr>iPFnzvHziLqs9/1q7oOSJal7MLFukIDejNRpMj90JqPiwb07l8fWctqSRLlxvF93Ah2M312SAabWLV6iL9lfsQL5nI+b/DGMgLZ7V6dGUhGjCjh0c/+JDBbag3hNJrwdaBPibZi8klN1AQktGar6AxWP+QshBNrke99HM7ApaVTmsJPwgKLFPM6vW7K1jYvqzppjfzZnaqrY9lhVB9MbTSuVpwv6ZURQ5bDHah/XWfSoGS078Ck4oOMBPI6K8mk</vt:lpwstr>
  </property>
  <property fmtid="{D5CDD505-2E9C-101B-9397-08002B2CF9AE}" pid="52" name="x1ye=54">
    <vt:lpwstr>K5Bx6lDAJkG72/FrKainqwN+MD5neyGIPP8jGtrnsbl4cU89l8tfCmtsQEJgbLswDdssa6dNCTHqhfgt8S3A8XEbn0kjjwGX86mGM2XHSMNcGDEotCYn1GbyBGCjnluc90eYFzxn+6k/tlOlI0j0SmI/7hot4p7sabkI8ox5jzfAXlr+Ic2B8rsWa55x2Yzkfqw0bP9w/hRRGwJQ1cyA7Luxhxqm8HrypaLIYnCrvxOfMxHI6CT/Ucmoq1tkOEX</vt:lpwstr>
  </property>
  <property fmtid="{D5CDD505-2E9C-101B-9397-08002B2CF9AE}" pid="53" name="x1ye=55">
    <vt:lpwstr>pZjohqGIeCkyJrLhXBDN5vASnPNvjfUYTOyyPh3tkcxRgHKPe/jFBWnN2g8TwfC+Td9TKC1MPXYomek9IWR9IxwIAXmZca3+H+v9SOKByz5vCVfriXoG7SLerLZTTRU/CnjjmsFVNcsApy8hO6r+pRPaD1QUUHxQJwPfHqtpWdWvPq+Y7nOMn3h+OcYTvlhmTQj10cYtMiO6OxGI+MkTrSdydqNidCPNHJaQpsH+ChIJkNA2HEUM9BAgMsR9Ln+</vt:lpwstr>
  </property>
  <property fmtid="{D5CDD505-2E9C-101B-9397-08002B2CF9AE}" pid="54" name="x1ye=56">
    <vt:lpwstr>3OHnNvNxUsAIxOTcCBEwuG417fe1okP0hM9kFqGxl82+En0tgTb/B4afvAFxI9AdPpj8cFrgFYEcEBdJdoYS7V7yA8SxOHZCGe1JBqEVcOI2R0BrDFsaH9q6rz2nWa9oxFTHQ+bo/SBtyC35Ocv0Asouw390WutktjvKF6dHy4GU1clxackMlxFlV8MFLw6BUAHOvTpIWhQ98DHiw16ALY8E5Sj5n5P8xfh9niJjqCIDHfxhCK2v5V1Oor+ERD9</vt:lpwstr>
  </property>
  <property fmtid="{D5CDD505-2E9C-101B-9397-08002B2CF9AE}" pid="55" name="x1ye=57">
    <vt:lpwstr>R5Kd0pmntbzRHwnY0299I8QzILIODzQTfr+X4hIMg8B9KtEIlYDgAAA==</vt:lpwstr>
  </property>
  <property fmtid="{D5CDD505-2E9C-101B-9397-08002B2CF9AE}" pid="56" name="x1ye=6">
    <vt:lpwstr>cUUagxDE0CP9ssFCFcfRmduPpZC2+7O9hiLLgzmxO41kcPBZVGR+53XWtHiMAThEVFj95NEvsHMfN11hW368WqKhWaYwDaynxmcgmOGc+q2vobq79v3FMb9PdfFJpvG8KxvW5DBuSr30rwjXLlu0td+lf+sE2umaWE1GFwa8ECjtLqUz6II3KcZIUzFDpAffYiDd1+f2K9XlDViwI+dsWHc2KQvs22dD+GAwr0ugcDHMgkTAPr2bW/eWE8r0a/P</vt:lpwstr>
  </property>
  <property fmtid="{D5CDD505-2E9C-101B-9397-08002B2CF9AE}" pid="57" name="x1ye=7">
    <vt:lpwstr>f2hjZr20AtH6qUUWVQj13FWV4Kp9/y8Ub/Ir+T2UnDqpXXF2tClHbASfy0yo3Fu4F82GA5KofVVF054o34FSCnvIratFQl/1S7aVEf7pH8KtrPISJPU/RqHhtJ8pnWhZYBGQV0ESJY6zRv1Q6TnxsRNm4AC5o/WZRVRdkDWoJvdr5hBfA85l8lML4bJS6mehHcE53HZoF2UASqoBzgiTYzCtAkETXv5TPlzGuwY1RgioliLHWA86uCIGSa379DB</vt:lpwstr>
  </property>
  <property fmtid="{D5CDD505-2E9C-101B-9397-08002B2CF9AE}" pid="58" name="x1ye=8">
    <vt:lpwstr>fSCBxu9HYF+Mnm0C9ZGyhD8YJGF89OiEmJBf2XRZXOJc1EQfBwH2aUcuTpiZteil2yYw/TFowFuxwe/oF2l5ahFtocabiD7fPjxKsn08sWZrTkqwCENCa65HscNakdUJRTYPNs6mtAm9ASC0v00Px4P+aXpYAn3LE/2dysQbOybnmYVyVG73EZaMC/qAX625GoPgk1wwf/MKRbNZd9jtJtXS4xivSXFZcSkDgbZiK0D351ks7wnd6bkfKXaRRSd</vt:lpwstr>
  </property>
  <property fmtid="{D5CDD505-2E9C-101B-9397-08002B2CF9AE}" pid="59" name="x1ye=9">
    <vt:lpwstr>Ocw1UtHf5D6P1rEoVJ+VfCxdqee/t6demWxNLTw56nhIRFXC6Wyvsk3Xjv8kZfxeI1cjxc5zZyFUfWPdoEqLEtAcipfewHA7WHkvKD6iut84hXlXNMJ7CfM4HknksmB2ZJj3CDAa4EMlvFa/a5kVdrvLyw7WkmEtOQjiGb+Yr8oX5w4QnzIhakEYBKECgucjcPGVKIfmVHYFgzq2fOlB4KUCk5RhQ6I3fzsEEhbclcxoqOCr8au9URe/DImHCyR</vt:lpwstr>
  </property>
</Properties>
</file>